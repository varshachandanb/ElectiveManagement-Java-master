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AC3C0" w14:textId="77777777" w:rsidR="009D2E52" w:rsidRPr="00335C31" w:rsidRDefault="006542A4" w:rsidP="00335C31">
      <w:pPr>
        <w:jc w:val="center"/>
        <w:rPr>
          <w:rFonts w:ascii="Andalus" w:hAnsi="Andalus" w:cs="Andalus"/>
          <w:b/>
          <w:color w:val="000000" w:themeColor="text1"/>
          <w:sz w:val="72"/>
          <w:szCs w:val="72"/>
        </w:rPr>
      </w:pPr>
      <w:r w:rsidRPr="004E0469">
        <w:rPr>
          <w:rFonts w:ascii="Andalus" w:hAnsi="Andalus" w:cs="Andalus"/>
          <w:b/>
          <w:color w:val="000000" w:themeColor="text1"/>
          <w:sz w:val="72"/>
          <w:szCs w:val="72"/>
        </w:rPr>
        <w:t>ELECTIVE</w:t>
      </w:r>
      <w:r w:rsidRPr="004E0469">
        <w:rPr>
          <w:rFonts w:ascii="Andalus" w:hAnsi="Andalus" w:cs="Andalus"/>
          <w:b/>
          <w:color w:val="99FF33"/>
          <w:sz w:val="72"/>
          <w:szCs w:val="72"/>
        </w:rPr>
        <w:t xml:space="preserve"> </w:t>
      </w:r>
      <w:r w:rsidRPr="004E0469">
        <w:rPr>
          <w:rFonts w:ascii="Andalus" w:hAnsi="Andalus" w:cs="Andalus"/>
          <w:b/>
          <w:color w:val="000000" w:themeColor="text1"/>
          <w:sz w:val="72"/>
          <w:szCs w:val="72"/>
        </w:rPr>
        <w:t>MANAGEMEN</w:t>
      </w:r>
      <w:r w:rsidR="00335C31">
        <w:rPr>
          <w:rFonts w:ascii="Andalus" w:hAnsi="Andalus" w:cs="Andalus"/>
          <w:b/>
          <w:color w:val="000000" w:themeColor="text1"/>
          <w:sz w:val="72"/>
          <w:szCs w:val="72"/>
        </w:rPr>
        <w:t>T</w:t>
      </w:r>
    </w:p>
    <w:p w14:paraId="6E945385" w14:textId="77777777" w:rsidR="006F69A1" w:rsidRDefault="006F69A1" w:rsidP="00AD658C">
      <w:pPr>
        <w:ind w:left="1440"/>
        <w:rPr>
          <w:rFonts w:ascii="Verdana" w:hAnsi="Verdana"/>
        </w:rPr>
      </w:pPr>
    </w:p>
    <w:p w14:paraId="4B550D0D" w14:textId="77777777" w:rsidR="006F69A1" w:rsidRDefault="006F69A1" w:rsidP="00AD658C">
      <w:pPr>
        <w:ind w:left="1440"/>
        <w:rPr>
          <w:rFonts w:ascii="Verdana" w:hAnsi="Verdana"/>
        </w:rPr>
      </w:pPr>
    </w:p>
    <w:p w14:paraId="18E28FC1" w14:textId="77777777" w:rsidR="006F69A1" w:rsidRDefault="006F69A1" w:rsidP="00AD658C">
      <w:pPr>
        <w:ind w:left="1440"/>
        <w:rPr>
          <w:rFonts w:ascii="Verdana" w:hAnsi="Verdana"/>
        </w:rPr>
      </w:pPr>
    </w:p>
    <w:p w14:paraId="46B1A565" w14:textId="77777777" w:rsidR="00F443A3" w:rsidRPr="00184CB8" w:rsidRDefault="00F443A3" w:rsidP="00F443A3">
      <w:pPr>
        <w:pBdr>
          <w:bottom w:val="single" w:sz="4" w:space="1" w:color="auto"/>
        </w:pBdr>
        <w:rPr>
          <w:rFonts w:ascii="Baskerville Old Face" w:hAnsi="Baskerville Old Face"/>
          <w:sz w:val="56"/>
          <w:szCs w:val="56"/>
        </w:rPr>
      </w:pPr>
      <w:r w:rsidRPr="00184CB8">
        <w:rPr>
          <w:rFonts w:ascii="Baskerville Old Face" w:hAnsi="Baskerville Old Face"/>
          <w:sz w:val="56"/>
          <w:szCs w:val="56"/>
        </w:rPr>
        <w:t>Abstract</w:t>
      </w:r>
    </w:p>
    <w:p w14:paraId="2822FC11" w14:textId="77777777" w:rsidR="00752A9D" w:rsidRDefault="00752A9D" w:rsidP="00752A9D">
      <w:pPr>
        <w:ind w:firstLine="720"/>
        <w:rPr>
          <w:rFonts w:ascii="Andalus" w:hAnsi="Andalus" w:cs="Andalus"/>
          <w:sz w:val="26"/>
          <w:szCs w:val="26"/>
        </w:rPr>
      </w:pPr>
    </w:p>
    <w:p w14:paraId="612CF2FD" w14:textId="77777777" w:rsidR="00F443A3" w:rsidRPr="00184CB8" w:rsidRDefault="00F443A3" w:rsidP="00752A9D">
      <w:pPr>
        <w:ind w:firstLine="720"/>
        <w:rPr>
          <w:rFonts w:ascii="Andalus" w:hAnsi="Andalus" w:cs="Andalus"/>
          <w:sz w:val="26"/>
          <w:szCs w:val="26"/>
        </w:rPr>
      </w:pPr>
      <w:r w:rsidRPr="00184CB8">
        <w:rPr>
          <w:rFonts w:ascii="Andalus" w:hAnsi="Andalus" w:cs="Andalus"/>
          <w:sz w:val="26"/>
          <w:szCs w:val="26"/>
        </w:rPr>
        <w:t>The Elective Management Database aims at giving the students an idea about the offered electives (both open and closed). Students often face a dilemma while choosing an elective. They have many questions regarding each subject such as, what is the subject about? What is the syllabus of the subject? Who is handling the subject? How will it be useful for us? And so on. The answers to these questions lie in this database. With this information at hand students can make an informed decision.</w:t>
      </w:r>
    </w:p>
    <w:p w14:paraId="1472B372" w14:textId="77777777" w:rsidR="00F443A3" w:rsidRPr="00184CB8" w:rsidRDefault="00F443A3" w:rsidP="00F443A3">
      <w:pPr>
        <w:rPr>
          <w:rFonts w:ascii="Andalus" w:hAnsi="Andalus" w:cs="Andalus"/>
          <w:sz w:val="26"/>
          <w:szCs w:val="26"/>
        </w:rPr>
      </w:pPr>
    </w:p>
    <w:p w14:paraId="0F5AE699" w14:textId="77777777" w:rsidR="00F443A3" w:rsidRPr="00184CB8" w:rsidRDefault="00F443A3" w:rsidP="00F443A3">
      <w:pPr>
        <w:rPr>
          <w:rFonts w:ascii="Andalus" w:hAnsi="Andalus" w:cs="Andalus"/>
          <w:sz w:val="26"/>
          <w:szCs w:val="26"/>
        </w:rPr>
      </w:pPr>
      <w:r w:rsidRPr="00184CB8">
        <w:rPr>
          <w:rFonts w:ascii="Andalus" w:hAnsi="Andalus" w:cs="Andalus"/>
          <w:sz w:val="26"/>
          <w:szCs w:val="26"/>
        </w:rPr>
        <w:t xml:space="preserve"> </w:t>
      </w:r>
      <w:r w:rsidRPr="00184CB8">
        <w:rPr>
          <w:rFonts w:ascii="Andalus" w:hAnsi="Andalus" w:cs="Andalus"/>
          <w:sz w:val="26"/>
          <w:szCs w:val="26"/>
        </w:rPr>
        <w:tab/>
        <w:t>The Database has four entities, Department, Faculty, Elective and Student. Each elective in the database is categorized into two different groups, Open Electives (offered by other departments) and Closed Electives</w:t>
      </w:r>
      <w:r w:rsidR="00E55A6F">
        <w:rPr>
          <w:rFonts w:ascii="Andalus" w:hAnsi="Andalus" w:cs="Andalus"/>
          <w:sz w:val="26"/>
          <w:szCs w:val="26"/>
        </w:rPr>
        <w:t xml:space="preserve"> </w:t>
      </w:r>
      <w:r w:rsidRPr="00184CB8">
        <w:rPr>
          <w:rFonts w:ascii="Andalus" w:hAnsi="Andalus" w:cs="Andalus"/>
          <w:sz w:val="26"/>
          <w:szCs w:val="26"/>
        </w:rPr>
        <w:t>(offered by Computer Science Department). An Elective is characterized by Elective Code, Elective Name, Prerequisites, Number of credits allotted to the elective, the semester for which it is offered and the proposed Syllabus.</w:t>
      </w:r>
    </w:p>
    <w:p w14:paraId="2D4D2851" w14:textId="77777777" w:rsidR="00F443A3" w:rsidRPr="00184CB8" w:rsidRDefault="00F443A3" w:rsidP="00F443A3">
      <w:pPr>
        <w:rPr>
          <w:rFonts w:ascii="Andalus" w:hAnsi="Andalus" w:cs="Andalus"/>
          <w:sz w:val="26"/>
          <w:szCs w:val="26"/>
        </w:rPr>
      </w:pPr>
      <w:r w:rsidRPr="00184CB8">
        <w:rPr>
          <w:rFonts w:ascii="Andalus" w:hAnsi="Andalus" w:cs="Andalus"/>
          <w:sz w:val="26"/>
          <w:szCs w:val="26"/>
        </w:rPr>
        <w:tab/>
        <w:t xml:space="preserve">The Department has attributes such as, Department Code, name and Department head. The </w:t>
      </w:r>
      <w:r w:rsidR="00E55A6F" w:rsidRPr="00184CB8">
        <w:rPr>
          <w:rFonts w:ascii="Andalus" w:hAnsi="Andalus" w:cs="Andalus"/>
          <w:sz w:val="26"/>
          <w:szCs w:val="26"/>
        </w:rPr>
        <w:t>faculties are</w:t>
      </w:r>
      <w:r w:rsidRPr="00184CB8">
        <w:rPr>
          <w:rFonts w:ascii="Andalus" w:hAnsi="Andalus" w:cs="Andalus"/>
          <w:sz w:val="26"/>
          <w:szCs w:val="26"/>
        </w:rPr>
        <w:t xml:space="preserve"> characterized by their Social Security Number</w:t>
      </w:r>
      <w:r w:rsidR="00E55A6F">
        <w:rPr>
          <w:rFonts w:ascii="Andalus" w:hAnsi="Andalus" w:cs="Andalus"/>
          <w:sz w:val="26"/>
          <w:szCs w:val="26"/>
        </w:rPr>
        <w:t xml:space="preserve"> </w:t>
      </w:r>
      <w:r w:rsidRPr="00184CB8">
        <w:rPr>
          <w:rFonts w:ascii="Andalus" w:hAnsi="Andalus" w:cs="Andalus"/>
          <w:sz w:val="26"/>
          <w:szCs w:val="26"/>
        </w:rPr>
        <w:t xml:space="preserve">(SSN), Faculty Name, Years of Experience, Designation and the Department to which they </w:t>
      </w:r>
      <w:proofErr w:type="gramStart"/>
      <w:r w:rsidRPr="00184CB8">
        <w:rPr>
          <w:rFonts w:ascii="Andalus" w:hAnsi="Andalus" w:cs="Andalus"/>
          <w:sz w:val="26"/>
          <w:szCs w:val="26"/>
        </w:rPr>
        <w:t>belong to.</w:t>
      </w:r>
      <w:proofErr w:type="gramEnd"/>
      <w:r w:rsidRPr="00184CB8">
        <w:rPr>
          <w:rFonts w:ascii="Andalus" w:hAnsi="Andalus" w:cs="Andalus"/>
          <w:sz w:val="26"/>
          <w:szCs w:val="26"/>
        </w:rPr>
        <w:t xml:space="preserve"> Students have University Seat Number</w:t>
      </w:r>
      <w:r w:rsidR="00E55A6F">
        <w:rPr>
          <w:rFonts w:ascii="Andalus" w:hAnsi="Andalus" w:cs="Andalus"/>
          <w:sz w:val="26"/>
          <w:szCs w:val="26"/>
        </w:rPr>
        <w:t xml:space="preserve"> </w:t>
      </w:r>
      <w:r w:rsidRPr="00184CB8">
        <w:rPr>
          <w:rFonts w:ascii="Andalus" w:hAnsi="Andalus" w:cs="Andalus"/>
          <w:sz w:val="26"/>
          <w:szCs w:val="26"/>
        </w:rPr>
        <w:t>(USN), Student name, Semester number and the Department Number as their attributes.</w:t>
      </w:r>
    </w:p>
    <w:p w14:paraId="04106FC4" w14:textId="77777777" w:rsidR="00F443A3" w:rsidRPr="00184CB8" w:rsidRDefault="00F443A3" w:rsidP="00F443A3">
      <w:pPr>
        <w:rPr>
          <w:rFonts w:ascii="Andalus" w:hAnsi="Andalus" w:cs="Andalus"/>
          <w:sz w:val="26"/>
          <w:szCs w:val="26"/>
        </w:rPr>
      </w:pPr>
    </w:p>
    <w:p w14:paraId="059C587F" w14:textId="77777777" w:rsidR="00F443A3" w:rsidRPr="00184CB8" w:rsidRDefault="00F443A3" w:rsidP="00F443A3">
      <w:pPr>
        <w:rPr>
          <w:rFonts w:ascii="Andalus" w:hAnsi="Andalus" w:cs="Andalus"/>
          <w:sz w:val="26"/>
          <w:szCs w:val="26"/>
        </w:rPr>
      </w:pPr>
      <w:r w:rsidRPr="00184CB8">
        <w:rPr>
          <w:rFonts w:ascii="Andalus" w:hAnsi="Andalus" w:cs="Andalus"/>
          <w:sz w:val="26"/>
          <w:szCs w:val="26"/>
        </w:rPr>
        <w:tab/>
        <w:t xml:space="preserve">The Database not only helps the students to choose an elective, but it also gives a provision to register for the elective. It gives the faculty handling an elective the option of changing the elective credits, prerequisites and syllabus. The faculty handling a particular elective can view the number and details of the students who have enrolled for that particular elective. The Administrator has to provide authorization to modify details of an elective, faculty or a </w:t>
      </w:r>
      <w:r w:rsidR="00E55A6F" w:rsidRPr="00184CB8">
        <w:rPr>
          <w:rFonts w:ascii="Andalus" w:hAnsi="Andalus" w:cs="Andalus"/>
          <w:sz w:val="26"/>
          <w:szCs w:val="26"/>
        </w:rPr>
        <w:t>student</w:t>
      </w:r>
      <w:r w:rsidR="00E55A6F">
        <w:rPr>
          <w:rFonts w:ascii="Andalus" w:hAnsi="Andalus" w:cs="Andalus"/>
          <w:sz w:val="26"/>
          <w:szCs w:val="26"/>
        </w:rPr>
        <w:t xml:space="preserve"> </w:t>
      </w:r>
      <w:r w:rsidR="00E55A6F" w:rsidRPr="00184CB8">
        <w:rPr>
          <w:rFonts w:ascii="Andalus" w:hAnsi="Andalus" w:cs="Andalus"/>
          <w:sz w:val="26"/>
          <w:szCs w:val="26"/>
        </w:rPr>
        <w:t>(</w:t>
      </w:r>
      <w:r w:rsidRPr="00184CB8">
        <w:rPr>
          <w:rFonts w:ascii="Andalus" w:hAnsi="Andalus" w:cs="Andalus"/>
          <w:sz w:val="26"/>
          <w:szCs w:val="26"/>
        </w:rPr>
        <w:t xml:space="preserve">add, delete and update). The Administrator can create a new administrator account or a faculty account. </w:t>
      </w:r>
    </w:p>
    <w:p w14:paraId="59FBACA5" w14:textId="77777777" w:rsidR="00F443A3" w:rsidRPr="00184CB8" w:rsidRDefault="00F443A3" w:rsidP="00F443A3">
      <w:pPr>
        <w:rPr>
          <w:rFonts w:ascii="Andalus" w:hAnsi="Andalus" w:cs="Andalus"/>
          <w:sz w:val="26"/>
          <w:szCs w:val="26"/>
        </w:rPr>
      </w:pPr>
    </w:p>
    <w:p w14:paraId="271B0BBC" w14:textId="77777777" w:rsidR="00F443A3" w:rsidRPr="00184CB8" w:rsidRDefault="00F443A3" w:rsidP="00F443A3">
      <w:pPr>
        <w:rPr>
          <w:rFonts w:ascii="Andalus" w:hAnsi="Andalus" w:cs="Andalus"/>
          <w:sz w:val="26"/>
          <w:szCs w:val="26"/>
        </w:rPr>
      </w:pPr>
      <w:r w:rsidRPr="00184CB8">
        <w:rPr>
          <w:rFonts w:ascii="Andalus" w:hAnsi="Andalus" w:cs="Andalus"/>
          <w:sz w:val="26"/>
          <w:szCs w:val="26"/>
        </w:rPr>
        <w:tab/>
        <w:t>In conclusion, The Elective Management Database makes selection and management of electives simple and easy to implement.</w:t>
      </w:r>
    </w:p>
    <w:p w14:paraId="539E0450" w14:textId="77777777" w:rsidR="009D2E52" w:rsidRDefault="009D2E52" w:rsidP="00AD658C">
      <w:pPr>
        <w:ind w:left="1440"/>
        <w:rPr>
          <w:rFonts w:ascii="Verdana" w:hAnsi="Verdana"/>
        </w:rPr>
      </w:pPr>
    </w:p>
    <w:p w14:paraId="701842CF" w14:textId="77777777" w:rsidR="009D2E52" w:rsidRDefault="009D2E52" w:rsidP="00184CB8">
      <w:pPr>
        <w:rPr>
          <w:rFonts w:ascii="Verdana" w:hAnsi="Verdana"/>
        </w:rPr>
      </w:pPr>
    </w:p>
    <w:p w14:paraId="6DC7DF8E" w14:textId="77777777" w:rsidR="006F69A1" w:rsidRDefault="006F69A1" w:rsidP="00184CB8">
      <w:pPr>
        <w:rPr>
          <w:rFonts w:ascii="Verdana" w:hAnsi="Verdana"/>
        </w:rPr>
      </w:pPr>
    </w:p>
    <w:p w14:paraId="27D83B34" w14:textId="77777777" w:rsidR="00335C31" w:rsidRDefault="00335C31" w:rsidP="00357391">
      <w:pPr>
        <w:rPr>
          <w:rFonts w:ascii="Verdana" w:hAnsi="Verdana"/>
        </w:rPr>
      </w:pPr>
    </w:p>
    <w:p w14:paraId="2D641408" w14:textId="77777777" w:rsidR="000C3351" w:rsidRPr="00357391" w:rsidRDefault="000C3351" w:rsidP="00357391">
      <w:pPr>
        <w:rPr>
          <w:rFonts w:ascii="Andalus" w:hAnsi="Andalus" w:cs="Andalus"/>
        </w:rPr>
      </w:pPr>
      <w:r w:rsidRPr="00357391">
        <w:rPr>
          <w:rFonts w:ascii="Andalus" w:hAnsi="Andalus" w:cs="Andalus"/>
          <w:b/>
          <w:sz w:val="52"/>
          <w:szCs w:val="52"/>
        </w:rPr>
        <w:lastRenderedPageBreak/>
        <w:t>Chapter 1</w:t>
      </w:r>
    </w:p>
    <w:p w14:paraId="73613E16" w14:textId="77777777" w:rsidR="000C3351" w:rsidRDefault="000C3351" w:rsidP="000C3351">
      <w:pPr>
        <w:rPr>
          <w:rFonts w:ascii="Andalus" w:hAnsi="Andalus" w:cs="Andalus"/>
          <w:b/>
          <w:sz w:val="44"/>
          <w:szCs w:val="44"/>
        </w:rPr>
      </w:pPr>
      <w:r w:rsidRPr="008D03CB">
        <w:rPr>
          <w:rFonts w:ascii="Andalus" w:hAnsi="Andalus" w:cs="Andalus"/>
          <w:b/>
          <w:sz w:val="44"/>
          <w:szCs w:val="44"/>
        </w:rPr>
        <w:t>Introduction</w:t>
      </w:r>
      <w:r>
        <w:rPr>
          <w:rFonts w:ascii="Andalus" w:hAnsi="Andalus" w:cs="Andalus"/>
          <w:b/>
          <w:sz w:val="44"/>
          <w:szCs w:val="44"/>
        </w:rPr>
        <w:t xml:space="preserve"> </w:t>
      </w:r>
    </w:p>
    <w:p w14:paraId="7497C142" w14:textId="77777777" w:rsidR="000C3351" w:rsidRPr="001440D2" w:rsidRDefault="000C3351" w:rsidP="000C3351">
      <w:pPr>
        <w:rPr>
          <w:rFonts w:ascii="Andalus" w:hAnsi="Andalus" w:cs="Andalus"/>
          <w:b/>
          <w:sz w:val="22"/>
          <w:szCs w:val="22"/>
        </w:rPr>
      </w:pPr>
    </w:p>
    <w:p w14:paraId="7CDDF723" w14:textId="77777777" w:rsidR="000C3351" w:rsidRPr="004658BA" w:rsidRDefault="000C3351" w:rsidP="000C3351">
      <w:pPr>
        <w:rPr>
          <w:rFonts w:ascii="Eras Medium ITC" w:hAnsi="Eras Medium ITC" w:cs="Andalus"/>
          <w:color w:val="000000"/>
          <w:sz w:val="28"/>
          <w:szCs w:val="28"/>
        </w:rPr>
      </w:pPr>
      <w:r w:rsidRPr="004658BA">
        <w:rPr>
          <w:rFonts w:ascii="Eras Medium ITC" w:hAnsi="Eras Medium ITC" w:cs="Andalus"/>
          <w:color w:val="000000"/>
          <w:sz w:val="28"/>
          <w:szCs w:val="28"/>
        </w:rPr>
        <w:t>1.1       Objectives of the project</w:t>
      </w:r>
    </w:p>
    <w:p w14:paraId="6A5EE4C9" w14:textId="77777777" w:rsidR="00357391" w:rsidRPr="00357391" w:rsidRDefault="000C3351" w:rsidP="00357391">
      <w:pPr>
        <w:pStyle w:val="NormalWeb"/>
        <w:ind w:firstLine="720"/>
        <w:rPr>
          <w:rFonts w:ascii="Andalus" w:hAnsi="Andalus" w:cs="Andalus"/>
          <w:color w:val="000000"/>
          <w:sz w:val="25"/>
          <w:szCs w:val="25"/>
        </w:rPr>
      </w:pPr>
      <w:r w:rsidRPr="00357391">
        <w:rPr>
          <w:rFonts w:ascii="Andalus" w:hAnsi="Andalus" w:cs="Andalus"/>
          <w:color w:val="000000"/>
          <w:sz w:val="25"/>
          <w:szCs w:val="25"/>
        </w:rPr>
        <w:t>This project was designed with the purpose of making the process of choosing electives (both open and closed) for the students of the Computer Science Department, MSRIT more systematic and convenient. Its primary aim is to computerize the whole system and allow students to view the electives offered along with the elective attributes and register for an elective. The fa</w:t>
      </w:r>
      <w:r w:rsidR="00357391">
        <w:rPr>
          <w:rFonts w:ascii="Andalus" w:hAnsi="Andalus" w:cs="Andalus"/>
          <w:color w:val="000000"/>
          <w:sz w:val="25"/>
          <w:szCs w:val="25"/>
        </w:rPr>
        <w:t>c</w:t>
      </w:r>
      <w:r w:rsidRPr="00357391">
        <w:rPr>
          <w:rFonts w:ascii="Andalus" w:hAnsi="Andalus" w:cs="Andalus"/>
          <w:color w:val="000000"/>
          <w:sz w:val="25"/>
          <w:szCs w:val="25"/>
        </w:rPr>
        <w:t>ulty should be able to view the students registered for an elective and have privileges to edit elective attributes</w:t>
      </w:r>
      <w:r w:rsidR="00357391">
        <w:rPr>
          <w:rFonts w:ascii="Andalus" w:hAnsi="Andalus" w:cs="Andalus"/>
          <w:color w:val="000000"/>
          <w:sz w:val="25"/>
          <w:szCs w:val="25"/>
        </w:rPr>
        <w:t xml:space="preserve"> such as credits, prerequisites and syllabus.</w:t>
      </w:r>
      <w:r w:rsidR="00357391" w:rsidRPr="00357391">
        <w:rPr>
          <w:rFonts w:ascii="Andalus" w:hAnsi="Andalus" w:cs="Andalus"/>
          <w:color w:val="000000"/>
          <w:sz w:val="25"/>
          <w:szCs w:val="25"/>
        </w:rPr>
        <w:t xml:space="preserve"> The Administrator of the Department should be given privileges to insert, delete or update student, faculty or an elective. Both these sections of the application is, of course, password protected, so as prevent illegal access and modification of details of electives, students and faculty.</w:t>
      </w:r>
    </w:p>
    <w:p w14:paraId="557BE296" w14:textId="77777777" w:rsidR="000C3351" w:rsidRPr="004658BA" w:rsidRDefault="000C3351" w:rsidP="00357391">
      <w:pPr>
        <w:pStyle w:val="NormalWeb"/>
        <w:rPr>
          <w:rFonts w:ascii="Eras Medium ITC" w:hAnsi="Eras Medium ITC" w:cs="Andalus"/>
          <w:color w:val="000000"/>
          <w:sz w:val="28"/>
          <w:szCs w:val="28"/>
        </w:rPr>
      </w:pPr>
      <w:r w:rsidRPr="004658BA">
        <w:rPr>
          <w:rFonts w:ascii="Eras Medium ITC" w:hAnsi="Eras Medium ITC" w:cs="Andalus"/>
          <w:color w:val="000000"/>
          <w:sz w:val="28"/>
          <w:szCs w:val="28"/>
        </w:rPr>
        <w:t>1.2       Current Scope</w:t>
      </w:r>
      <w:r w:rsidRPr="004658BA">
        <w:rPr>
          <w:rFonts w:ascii="Eras Medium ITC" w:hAnsi="Eras Medium ITC" w:cs="Andalus"/>
          <w:color w:val="000000"/>
        </w:rPr>
        <w:t> </w:t>
      </w:r>
    </w:p>
    <w:p w14:paraId="0CB08018" w14:textId="77777777" w:rsidR="000C3351" w:rsidRPr="00357391" w:rsidRDefault="000C3351" w:rsidP="00357391">
      <w:pPr>
        <w:ind w:firstLine="720"/>
        <w:rPr>
          <w:rFonts w:ascii="Andalus" w:hAnsi="Andalus" w:cs="Andalus"/>
          <w:color w:val="000000"/>
          <w:sz w:val="25"/>
          <w:szCs w:val="25"/>
        </w:rPr>
      </w:pPr>
      <w:r w:rsidRPr="00357391">
        <w:rPr>
          <w:rFonts w:ascii="Andalus" w:hAnsi="Andalus" w:cs="Andalus"/>
          <w:color w:val="000000"/>
          <w:sz w:val="25"/>
          <w:szCs w:val="25"/>
        </w:rPr>
        <w:t xml:space="preserve">Usually, when the offered electives are announced, elective details are not provided. In such a case, a student fails to make the right choice and may take an elective, which may not interest him once he gets to know what the subject is all about. In order to avoid such a situation, the elective management database allows students to view the offered electives and various details associated with the </w:t>
      </w:r>
      <w:proofErr w:type="gramStart"/>
      <w:r w:rsidRPr="00357391">
        <w:rPr>
          <w:rFonts w:ascii="Andalus" w:hAnsi="Andalus" w:cs="Andalus"/>
          <w:color w:val="000000"/>
          <w:sz w:val="25"/>
          <w:szCs w:val="25"/>
        </w:rPr>
        <w:t>electives which</w:t>
      </w:r>
      <w:proofErr w:type="gramEnd"/>
      <w:r w:rsidRPr="00357391">
        <w:rPr>
          <w:rFonts w:ascii="Andalus" w:hAnsi="Andalus" w:cs="Andalus"/>
          <w:color w:val="000000"/>
          <w:sz w:val="25"/>
          <w:szCs w:val="25"/>
        </w:rPr>
        <w:t xml:space="preserve"> will help them to make the right </w:t>
      </w:r>
      <w:r w:rsidR="00FD4C33" w:rsidRPr="00357391">
        <w:rPr>
          <w:rFonts w:ascii="Andalus" w:hAnsi="Andalus" w:cs="Andalus"/>
          <w:color w:val="000000"/>
          <w:sz w:val="25"/>
          <w:szCs w:val="25"/>
        </w:rPr>
        <w:t>choice. Generally</w:t>
      </w:r>
      <w:r w:rsidRPr="00357391">
        <w:rPr>
          <w:rFonts w:ascii="Andalus" w:hAnsi="Andalus" w:cs="Andalus"/>
          <w:color w:val="000000"/>
          <w:sz w:val="25"/>
          <w:szCs w:val="25"/>
        </w:rPr>
        <w:t>, the process of choosing an elective involves actually going to the concerned department, filling out a form, and submitting it, which is tedious work. To counteract this problem the student can register for an elective of their choice through this database. </w:t>
      </w:r>
    </w:p>
    <w:p w14:paraId="6A2EC5E6" w14:textId="77777777" w:rsidR="00357391" w:rsidRDefault="00357391" w:rsidP="000C3351">
      <w:pPr>
        <w:ind w:firstLine="720"/>
        <w:rPr>
          <w:rFonts w:ascii="Andalus" w:hAnsi="Andalus" w:cs="Andalus"/>
          <w:color w:val="000000"/>
        </w:rPr>
      </w:pPr>
    </w:p>
    <w:p w14:paraId="1F6AF6B4" w14:textId="77777777" w:rsidR="000C3351" w:rsidRPr="004658BA" w:rsidRDefault="000C3351" w:rsidP="000C3351">
      <w:pPr>
        <w:rPr>
          <w:rFonts w:ascii="Eras Medium ITC" w:hAnsi="Eras Medium ITC" w:cs="Andalus"/>
          <w:color w:val="000000"/>
          <w:sz w:val="28"/>
          <w:szCs w:val="28"/>
        </w:rPr>
      </w:pPr>
      <w:r w:rsidRPr="004658BA">
        <w:rPr>
          <w:rFonts w:ascii="Eras Medium ITC" w:hAnsi="Eras Medium ITC" w:cs="Andalus"/>
          <w:color w:val="000000"/>
          <w:sz w:val="28"/>
          <w:szCs w:val="28"/>
        </w:rPr>
        <w:t>1.3       Future Scope</w:t>
      </w:r>
      <w:r w:rsidRPr="004658BA">
        <w:rPr>
          <w:rFonts w:ascii="Eras Medium ITC" w:hAnsi="Eras Medium ITC" w:cs="Andalus"/>
          <w:color w:val="000000"/>
        </w:rPr>
        <w:t> </w:t>
      </w:r>
    </w:p>
    <w:p w14:paraId="65870B50" w14:textId="77777777" w:rsidR="000C3351" w:rsidRPr="00357391" w:rsidRDefault="000C3351" w:rsidP="000C3351">
      <w:pPr>
        <w:pStyle w:val="NormalWeb"/>
        <w:ind w:firstLine="720"/>
        <w:rPr>
          <w:rFonts w:ascii="Andalus" w:hAnsi="Andalus" w:cs="Andalus"/>
          <w:color w:val="000000"/>
          <w:sz w:val="25"/>
          <w:szCs w:val="25"/>
        </w:rPr>
      </w:pPr>
      <w:r w:rsidRPr="00357391">
        <w:rPr>
          <w:rFonts w:ascii="Andalus" w:hAnsi="Andalus" w:cs="Andalus"/>
          <w:color w:val="000000"/>
          <w:sz w:val="25"/>
          <w:szCs w:val="25"/>
        </w:rPr>
        <w:t>This application will be available either as a link from or as one of the web pages on the official MSRIT website (</w:t>
      </w:r>
      <w:r w:rsidRPr="000B02A0">
        <w:rPr>
          <w:rFonts w:ascii="Andalus" w:hAnsi="Andalus" w:cs="Andalus"/>
          <w:sz w:val="25"/>
          <w:szCs w:val="25"/>
        </w:rPr>
        <w:t>www.msrit.edu</w:t>
      </w:r>
      <w:r w:rsidRPr="00357391">
        <w:rPr>
          <w:rFonts w:ascii="Andalus" w:hAnsi="Andalus" w:cs="Andalus"/>
          <w:color w:val="000000"/>
          <w:sz w:val="25"/>
          <w:szCs w:val="25"/>
        </w:rPr>
        <w:t>)</w:t>
      </w:r>
      <w:r w:rsidRPr="00357391">
        <w:rPr>
          <w:color w:val="000000"/>
          <w:sz w:val="25"/>
          <w:szCs w:val="25"/>
        </w:rPr>
        <w:t>.</w:t>
      </w:r>
    </w:p>
    <w:p w14:paraId="08C9F78C" w14:textId="77777777" w:rsidR="009D2E52" w:rsidRDefault="009D2E52" w:rsidP="00AD658C">
      <w:pPr>
        <w:ind w:left="1440"/>
        <w:rPr>
          <w:rFonts w:ascii="Verdana" w:hAnsi="Verdana"/>
        </w:rPr>
      </w:pPr>
    </w:p>
    <w:p w14:paraId="472A7686" w14:textId="77777777" w:rsidR="00335C31" w:rsidRDefault="00335C31" w:rsidP="000C3351">
      <w:pPr>
        <w:tabs>
          <w:tab w:val="left" w:pos="2962"/>
        </w:tabs>
        <w:rPr>
          <w:rFonts w:ascii="Andalus" w:hAnsi="Andalus" w:cs="Andalus"/>
          <w:b/>
          <w:sz w:val="52"/>
          <w:szCs w:val="52"/>
        </w:rPr>
      </w:pPr>
    </w:p>
    <w:p w14:paraId="4311C327" w14:textId="77777777" w:rsidR="00335C31" w:rsidRDefault="00335C31" w:rsidP="000C3351">
      <w:pPr>
        <w:tabs>
          <w:tab w:val="left" w:pos="2962"/>
        </w:tabs>
        <w:rPr>
          <w:rFonts w:ascii="Andalus" w:hAnsi="Andalus" w:cs="Andalus"/>
          <w:b/>
          <w:sz w:val="52"/>
          <w:szCs w:val="52"/>
        </w:rPr>
      </w:pPr>
    </w:p>
    <w:p w14:paraId="1B788C28" w14:textId="77777777" w:rsidR="00335C31" w:rsidRDefault="00335C31" w:rsidP="000C3351">
      <w:pPr>
        <w:tabs>
          <w:tab w:val="left" w:pos="2962"/>
        </w:tabs>
        <w:rPr>
          <w:rFonts w:ascii="Andalus" w:hAnsi="Andalus" w:cs="Andalus"/>
          <w:b/>
          <w:sz w:val="52"/>
          <w:szCs w:val="52"/>
        </w:rPr>
      </w:pPr>
    </w:p>
    <w:p w14:paraId="7AA59DF7" w14:textId="77777777" w:rsidR="00335C31" w:rsidRDefault="00335C31" w:rsidP="000C3351">
      <w:pPr>
        <w:tabs>
          <w:tab w:val="left" w:pos="2962"/>
        </w:tabs>
        <w:rPr>
          <w:rFonts w:ascii="Andalus" w:hAnsi="Andalus" w:cs="Andalus"/>
          <w:b/>
          <w:sz w:val="52"/>
          <w:szCs w:val="52"/>
        </w:rPr>
      </w:pPr>
    </w:p>
    <w:p w14:paraId="3EA9F8DA" w14:textId="77777777" w:rsidR="00335C31" w:rsidRDefault="00335C31" w:rsidP="000C3351">
      <w:pPr>
        <w:tabs>
          <w:tab w:val="left" w:pos="2962"/>
        </w:tabs>
        <w:rPr>
          <w:rFonts w:ascii="Andalus" w:hAnsi="Andalus" w:cs="Andalus"/>
          <w:b/>
          <w:sz w:val="52"/>
          <w:szCs w:val="52"/>
        </w:rPr>
      </w:pPr>
    </w:p>
    <w:p w14:paraId="19BCA13C" w14:textId="77777777" w:rsidR="000C3351" w:rsidRDefault="000C3351" w:rsidP="000C3351">
      <w:pPr>
        <w:tabs>
          <w:tab w:val="left" w:pos="2962"/>
        </w:tabs>
        <w:rPr>
          <w:rFonts w:ascii="Andalus" w:hAnsi="Andalus" w:cs="Andalus"/>
          <w:b/>
          <w:sz w:val="52"/>
          <w:szCs w:val="52"/>
        </w:rPr>
      </w:pPr>
      <w:r>
        <w:rPr>
          <w:rFonts w:ascii="Andalus" w:hAnsi="Andalus" w:cs="Andalus"/>
          <w:b/>
          <w:sz w:val="52"/>
          <w:szCs w:val="52"/>
        </w:rPr>
        <w:lastRenderedPageBreak/>
        <w:t>Chapter 2</w:t>
      </w:r>
      <w:r>
        <w:rPr>
          <w:rFonts w:ascii="Andalus" w:hAnsi="Andalus" w:cs="Andalus"/>
          <w:b/>
          <w:sz w:val="52"/>
          <w:szCs w:val="52"/>
        </w:rPr>
        <w:tab/>
      </w:r>
    </w:p>
    <w:p w14:paraId="74822CB2" w14:textId="77777777" w:rsidR="000C3351" w:rsidRDefault="000C3351" w:rsidP="000C3351">
      <w:pPr>
        <w:rPr>
          <w:rFonts w:ascii="Andalus" w:hAnsi="Andalus" w:cs="Andalus"/>
          <w:b/>
          <w:sz w:val="44"/>
          <w:szCs w:val="44"/>
        </w:rPr>
      </w:pPr>
      <w:r w:rsidRPr="007E775C">
        <w:rPr>
          <w:rFonts w:ascii="Andalus" w:hAnsi="Andalus" w:cs="Andalus"/>
          <w:b/>
          <w:sz w:val="44"/>
          <w:szCs w:val="44"/>
        </w:rPr>
        <w:t xml:space="preserve">Software Requirements Specification </w:t>
      </w:r>
    </w:p>
    <w:p w14:paraId="40F9A7D1" w14:textId="77777777" w:rsidR="009D2E52" w:rsidRPr="002E66A2" w:rsidRDefault="009D2E52" w:rsidP="002E66A2">
      <w:pPr>
        <w:rPr>
          <w:rFonts w:ascii="Eras Medium ITC" w:hAnsi="Eras Medium ITC"/>
          <w:sz w:val="28"/>
          <w:szCs w:val="28"/>
        </w:rPr>
      </w:pPr>
    </w:p>
    <w:p w14:paraId="44A7E035" w14:textId="77777777" w:rsidR="002E66A2" w:rsidRDefault="002E66A2" w:rsidP="002E66A2">
      <w:pPr>
        <w:pStyle w:val="ListParagraph"/>
        <w:numPr>
          <w:ilvl w:val="1"/>
          <w:numId w:val="20"/>
        </w:numPr>
        <w:spacing w:line="360" w:lineRule="auto"/>
        <w:rPr>
          <w:rFonts w:ascii="Eras Medium ITC" w:hAnsi="Eras Medium ITC" w:cs="Andalus"/>
          <w:sz w:val="28"/>
          <w:szCs w:val="28"/>
        </w:rPr>
      </w:pPr>
      <w:r w:rsidRPr="002E66A2">
        <w:rPr>
          <w:rFonts w:ascii="Eras Medium ITC" w:hAnsi="Eras Medium ITC" w:cs="Andalus"/>
          <w:sz w:val="28"/>
          <w:szCs w:val="28"/>
        </w:rPr>
        <w:t>Introduction</w:t>
      </w:r>
    </w:p>
    <w:p w14:paraId="77511E94" w14:textId="77777777" w:rsidR="00683CC3" w:rsidRDefault="00683CC3" w:rsidP="00683CC3">
      <w:pPr>
        <w:rPr>
          <w:rFonts w:ascii="Andalus" w:hAnsi="Andalus" w:cs="Andalus"/>
          <w:sz w:val="26"/>
          <w:szCs w:val="26"/>
        </w:rPr>
      </w:pPr>
    </w:p>
    <w:p w14:paraId="7E0EFEFC" w14:textId="77777777" w:rsidR="002E66A2" w:rsidRPr="00683CC3" w:rsidRDefault="002E66A2" w:rsidP="00683CC3">
      <w:pPr>
        <w:ind w:left="720" w:firstLine="720"/>
        <w:rPr>
          <w:rFonts w:ascii="Andalus" w:hAnsi="Andalus" w:cs="Andalus"/>
          <w:sz w:val="26"/>
          <w:szCs w:val="26"/>
        </w:rPr>
      </w:pPr>
      <w:r w:rsidRPr="00683CC3">
        <w:rPr>
          <w:rFonts w:ascii="Andalus" w:hAnsi="Andalus" w:cs="Andalus"/>
          <w:sz w:val="26"/>
          <w:szCs w:val="26"/>
        </w:rPr>
        <w:t>This section of the document is designed to specify the software requirements to be met by any system to run the application Elective Management Scheme. We specify the requirements, general and specific</w:t>
      </w:r>
      <w:r w:rsidR="007C0D7A" w:rsidRPr="00683CC3">
        <w:rPr>
          <w:rFonts w:ascii="Andalus" w:hAnsi="Andalus" w:cs="Andalus"/>
          <w:sz w:val="26"/>
          <w:szCs w:val="26"/>
        </w:rPr>
        <w:t>,</w:t>
      </w:r>
      <w:r w:rsidRPr="00683CC3">
        <w:rPr>
          <w:rFonts w:ascii="Andalus" w:hAnsi="Andalus" w:cs="Andalus"/>
          <w:sz w:val="26"/>
          <w:szCs w:val="26"/>
        </w:rPr>
        <w:t xml:space="preserve"> here.</w:t>
      </w:r>
    </w:p>
    <w:p w14:paraId="2059070E" w14:textId="77777777" w:rsidR="007C0D7A" w:rsidRPr="007C0D7A" w:rsidRDefault="007C0D7A" w:rsidP="007C0D7A">
      <w:pPr>
        <w:rPr>
          <w:rFonts w:ascii="Andalus" w:hAnsi="Andalus" w:cs="Andalus"/>
          <w:sz w:val="26"/>
          <w:szCs w:val="26"/>
        </w:rPr>
      </w:pPr>
    </w:p>
    <w:p w14:paraId="12706128" w14:textId="77777777" w:rsidR="007C0D7A" w:rsidRPr="002E66A2" w:rsidRDefault="007C0D7A" w:rsidP="007C0D7A">
      <w:pPr>
        <w:rPr>
          <w:rFonts w:ascii="Eras Medium ITC" w:hAnsi="Eras Medium ITC"/>
          <w:sz w:val="28"/>
          <w:szCs w:val="28"/>
        </w:rPr>
      </w:pPr>
    </w:p>
    <w:p w14:paraId="7C4BF06D" w14:textId="77777777" w:rsidR="000C3787" w:rsidRPr="000C3787" w:rsidRDefault="000C3787" w:rsidP="000C3787">
      <w:pPr>
        <w:pStyle w:val="ListParagraph"/>
        <w:numPr>
          <w:ilvl w:val="1"/>
          <w:numId w:val="20"/>
        </w:numPr>
        <w:spacing w:line="360" w:lineRule="auto"/>
        <w:rPr>
          <w:rFonts w:ascii="Eras Medium ITC" w:hAnsi="Eras Medium ITC" w:cs="Andalus"/>
          <w:sz w:val="28"/>
          <w:szCs w:val="28"/>
        </w:rPr>
      </w:pPr>
      <w:r w:rsidRPr="000C3787">
        <w:rPr>
          <w:rFonts w:ascii="Eras Medium ITC" w:hAnsi="Eras Medium ITC" w:cs="Andalus"/>
          <w:sz w:val="28"/>
          <w:szCs w:val="28"/>
        </w:rPr>
        <w:t>General Description</w:t>
      </w:r>
    </w:p>
    <w:p w14:paraId="08538EF2" w14:textId="77777777" w:rsidR="000C3787" w:rsidRDefault="000C3787" w:rsidP="000C3787">
      <w:pPr>
        <w:pStyle w:val="ListParagraph"/>
        <w:rPr>
          <w:rFonts w:ascii="Bell MT" w:hAnsi="Bell MT"/>
          <w:sz w:val="28"/>
          <w:szCs w:val="28"/>
        </w:rPr>
      </w:pPr>
    </w:p>
    <w:p w14:paraId="089F8B72" w14:textId="77777777" w:rsidR="000C3787" w:rsidRDefault="000C3787" w:rsidP="00C806BD">
      <w:pPr>
        <w:pStyle w:val="ListParagraph"/>
        <w:numPr>
          <w:ilvl w:val="2"/>
          <w:numId w:val="20"/>
        </w:numPr>
        <w:ind w:hanging="11"/>
        <w:rPr>
          <w:rFonts w:ascii="Bell MT" w:hAnsi="Bell MT"/>
          <w:sz w:val="28"/>
          <w:szCs w:val="28"/>
        </w:rPr>
      </w:pPr>
      <w:r>
        <w:rPr>
          <w:rFonts w:ascii="Bell MT" w:hAnsi="Bell MT"/>
          <w:sz w:val="28"/>
          <w:szCs w:val="28"/>
        </w:rPr>
        <w:t xml:space="preserve">   </w:t>
      </w:r>
      <w:r w:rsidRPr="000C3787">
        <w:rPr>
          <w:rFonts w:ascii="Bell MT" w:hAnsi="Bell MT"/>
          <w:sz w:val="28"/>
          <w:szCs w:val="28"/>
        </w:rPr>
        <w:t>Project Perspective</w:t>
      </w:r>
    </w:p>
    <w:p w14:paraId="6BB54A5C" w14:textId="77777777" w:rsidR="000C3787" w:rsidRDefault="000C3787" w:rsidP="000C3787">
      <w:pPr>
        <w:pStyle w:val="ListParagraph"/>
        <w:ind w:left="1440" w:firstLine="720"/>
        <w:rPr>
          <w:rFonts w:ascii="Andalus" w:hAnsi="Andalus" w:cs="Andalus"/>
          <w:sz w:val="26"/>
          <w:szCs w:val="26"/>
        </w:rPr>
      </w:pPr>
    </w:p>
    <w:p w14:paraId="24F2A33C" w14:textId="77777777" w:rsidR="000C3787" w:rsidRPr="000C3787" w:rsidRDefault="000C3787" w:rsidP="000C3787">
      <w:pPr>
        <w:pStyle w:val="ListParagraph"/>
        <w:ind w:left="1440" w:firstLine="720"/>
        <w:rPr>
          <w:rFonts w:ascii="Andalus" w:hAnsi="Andalus" w:cs="Andalus"/>
          <w:sz w:val="26"/>
          <w:szCs w:val="26"/>
        </w:rPr>
      </w:pPr>
      <w:r w:rsidRPr="000C3787">
        <w:rPr>
          <w:rFonts w:ascii="Andalus" w:hAnsi="Andalus" w:cs="Andalus"/>
          <w:sz w:val="26"/>
          <w:szCs w:val="26"/>
        </w:rPr>
        <w:t xml:space="preserve">This project is to be viewed as an application made for the students of the Computer Science and Engineering department of M. S. </w:t>
      </w:r>
      <w:proofErr w:type="spellStart"/>
      <w:r w:rsidRPr="000C3787">
        <w:rPr>
          <w:rFonts w:ascii="Andalus" w:hAnsi="Andalus" w:cs="Andalus"/>
          <w:sz w:val="26"/>
          <w:szCs w:val="26"/>
        </w:rPr>
        <w:t>Ramaiah</w:t>
      </w:r>
      <w:proofErr w:type="spellEnd"/>
      <w:r w:rsidRPr="000C3787">
        <w:rPr>
          <w:rFonts w:ascii="Andalus" w:hAnsi="Andalus" w:cs="Andalus"/>
          <w:sz w:val="26"/>
          <w:szCs w:val="26"/>
        </w:rPr>
        <w:t xml:space="preserve"> Institute of Technology for the purpose of registering for electives from both their parent department and from other departments. Students have the freedom of researching about a certain elective and making a clean and informed decision about the electives. The project also allows faculty to change the details of electives</w:t>
      </w:r>
      <w:r w:rsidR="0086030E">
        <w:rPr>
          <w:rFonts w:ascii="Andalus" w:hAnsi="Andalus" w:cs="Andalus"/>
          <w:sz w:val="26"/>
          <w:szCs w:val="26"/>
        </w:rPr>
        <w:t>,</w:t>
      </w:r>
      <w:r w:rsidRPr="000C3787">
        <w:rPr>
          <w:rFonts w:ascii="Andalus" w:hAnsi="Andalus" w:cs="Andalus"/>
          <w:sz w:val="26"/>
          <w:szCs w:val="26"/>
        </w:rPr>
        <w:t xml:space="preserve"> mainly syllabus. </w:t>
      </w:r>
    </w:p>
    <w:p w14:paraId="0B6CF95C" w14:textId="77777777" w:rsidR="000C3787" w:rsidRDefault="000C3787" w:rsidP="000C3787">
      <w:pPr>
        <w:ind w:left="1440"/>
        <w:rPr>
          <w:rFonts w:ascii="Bell MT" w:hAnsi="Bell MT"/>
          <w:sz w:val="28"/>
          <w:szCs w:val="28"/>
        </w:rPr>
      </w:pPr>
    </w:p>
    <w:p w14:paraId="6EA6F99D" w14:textId="77777777" w:rsidR="00683CC3" w:rsidRPr="000C3787" w:rsidRDefault="00683CC3" w:rsidP="000C3787">
      <w:pPr>
        <w:ind w:left="1440"/>
        <w:rPr>
          <w:rFonts w:ascii="Bell MT" w:hAnsi="Bell MT"/>
          <w:sz w:val="28"/>
          <w:szCs w:val="28"/>
        </w:rPr>
      </w:pPr>
    </w:p>
    <w:p w14:paraId="16C2E8E9" w14:textId="77777777" w:rsidR="000C3787" w:rsidRPr="0086030E" w:rsidRDefault="000C3787" w:rsidP="000C3787">
      <w:pPr>
        <w:pStyle w:val="ListParagraph"/>
        <w:numPr>
          <w:ilvl w:val="2"/>
          <w:numId w:val="20"/>
        </w:numPr>
        <w:ind w:firstLine="131"/>
        <w:rPr>
          <w:rFonts w:ascii="Bell MT" w:hAnsi="Bell MT"/>
          <w:sz w:val="28"/>
          <w:szCs w:val="28"/>
        </w:rPr>
      </w:pPr>
      <w:r w:rsidRPr="000C3787">
        <w:rPr>
          <w:rFonts w:ascii="Bell MT" w:hAnsi="Bell MT"/>
          <w:sz w:val="28"/>
          <w:szCs w:val="28"/>
        </w:rPr>
        <w:t xml:space="preserve">   </w:t>
      </w:r>
      <w:r w:rsidRPr="000C3787">
        <w:rPr>
          <w:rFonts w:ascii="Bell MT" w:hAnsi="Bell MT" w:cs="Andalus"/>
          <w:sz w:val="28"/>
          <w:szCs w:val="28"/>
        </w:rPr>
        <w:t>Product overview</w:t>
      </w:r>
    </w:p>
    <w:p w14:paraId="4E6DE346" w14:textId="77777777" w:rsidR="00683CC3" w:rsidRDefault="00683CC3" w:rsidP="0086030E">
      <w:pPr>
        <w:ind w:left="2160"/>
        <w:rPr>
          <w:rFonts w:ascii="Andalus" w:hAnsi="Andalus" w:cs="Andalus"/>
          <w:sz w:val="26"/>
          <w:szCs w:val="26"/>
        </w:rPr>
      </w:pPr>
    </w:p>
    <w:p w14:paraId="68B4C9D9" w14:textId="77777777" w:rsidR="0086030E" w:rsidRDefault="0086030E" w:rsidP="0086030E">
      <w:pPr>
        <w:ind w:left="2160"/>
        <w:rPr>
          <w:rFonts w:ascii="Andalus" w:hAnsi="Andalus" w:cs="Andalus"/>
          <w:sz w:val="26"/>
          <w:szCs w:val="26"/>
        </w:rPr>
      </w:pPr>
      <w:r w:rsidRPr="0086030E">
        <w:rPr>
          <w:rFonts w:ascii="Andalus" w:hAnsi="Andalus" w:cs="Andalus"/>
          <w:sz w:val="26"/>
          <w:szCs w:val="26"/>
        </w:rPr>
        <w:t>The project has been developed basically to make the overall</w:t>
      </w:r>
    </w:p>
    <w:p w14:paraId="7AB0665D" w14:textId="77777777" w:rsidR="0086030E" w:rsidRDefault="0086030E" w:rsidP="0086030E">
      <w:pPr>
        <w:ind w:left="720" w:firstLine="720"/>
        <w:rPr>
          <w:rFonts w:ascii="Andalus" w:hAnsi="Andalus" w:cs="Andalus"/>
          <w:sz w:val="26"/>
          <w:szCs w:val="26"/>
        </w:rPr>
      </w:pPr>
      <w:proofErr w:type="gramStart"/>
      <w:r>
        <w:rPr>
          <w:rFonts w:ascii="Andalus" w:hAnsi="Andalus" w:cs="Andalus"/>
          <w:sz w:val="26"/>
          <w:szCs w:val="26"/>
        </w:rPr>
        <w:t>process</w:t>
      </w:r>
      <w:proofErr w:type="gramEnd"/>
      <w:r>
        <w:rPr>
          <w:rFonts w:ascii="Andalus" w:hAnsi="Andalus" w:cs="Andalus"/>
          <w:sz w:val="26"/>
          <w:szCs w:val="26"/>
        </w:rPr>
        <w:t xml:space="preserve"> of</w:t>
      </w:r>
      <w:r w:rsidRPr="0086030E">
        <w:rPr>
          <w:rFonts w:ascii="Andalus" w:hAnsi="Andalus" w:cs="Andalus"/>
          <w:sz w:val="26"/>
          <w:szCs w:val="26"/>
        </w:rPr>
        <w:t xml:space="preserve"> choosing and registering for electives as easy as possible.</w:t>
      </w:r>
    </w:p>
    <w:p w14:paraId="5C540A80" w14:textId="77777777" w:rsidR="0086030E" w:rsidRDefault="0086030E" w:rsidP="0086030E">
      <w:pPr>
        <w:ind w:left="720" w:firstLine="720"/>
        <w:rPr>
          <w:rFonts w:ascii="Andalus" w:hAnsi="Andalus" w:cs="Andalus"/>
          <w:sz w:val="26"/>
          <w:szCs w:val="26"/>
        </w:rPr>
      </w:pPr>
    </w:p>
    <w:p w14:paraId="1F23AF23" w14:textId="77777777" w:rsidR="00683CC3" w:rsidRPr="0086030E" w:rsidRDefault="00683CC3" w:rsidP="0086030E">
      <w:pPr>
        <w:ind w:left="720" w:firstLine="720"/>
        <w:rPr>
          <w:rFonts w:ascii="Andalus" w:hAnsi="Andalus" w:cs="Andalus"/>
          <w:sz w:val="26"/>
          <w:szCs w:val="26"/>
        </w:rPr>
      </w:pPr>
    </w:p>
    <w:p w14:paraId="37029500" w14:textId="77777777" w:rsidR="000C3787" w:rsidRPr="00683CC3" w:rsidRDefault="000C3787" w:rsidP="000C3787">
      <w:pPr>
        <w:pStyle w:val="ListParagraph"/>
        <w:numPr>
          <w:ilvl w:val="2"/>
          <w:numId w:val="20"/>
        </w:numPr>
        <w:ind w:firstLine="131"/>
        <w:rPr>
          <w:rFonts w:ascii="Bell MT" w:hAnsi="Bell MT"/>
          <w:sz w:val="28"/>
          <w:szCs w:val="28"/>
        </w:rPr>
      </w:pPr>
      <w:r w:rsidRPr="000C3787">
        <w:rPr>
          <w:rFonts w:ascii="Bell MT" w:hAnsi="Bell MT" w:cs="Andalus"/>
          <w:sz w:val="28"/>
          <w:szCs w:val="28"/>
        </w:rPr>
        <w:t xml:space="preserve">   End User expectation</w:t>
      </w:r>
    </w:p>
    <w:p w14:paraId="791AFF2F" w14:textId="77777777" w:rsidR="00683CC3" w:rsidRPr="0086030E" w:rsidRDefault="00683CC3" w:rsidP="00683CC3">
      <w:pPr>
        <w:pStyle w:val="ListParagraph"/>
        <w:ind w:left="851"/>
        <w:rPr>
          <w:rFonts w:ascii="Bell MT" w:hAnsi="Bell MT"/>
          <w:sz w:val="28"/>
          <w:szCs w:val="28"/>
        </w:rPr>
      </w:pPr>
    </w:p>
    <w:p w14:paraId="1BBC9447" w14:textId="77777777" w:rsidR="0086030E" w:rsidRPr="0086030E" w:rsidRDefault="0086030E" w:rsidP="0086030E">
      <w:pPr>
        <w:ind w:left="1440"/>
        <w:rPr>
          <w:rFonts w:ascii="Andalus" w:hAnsi="Andalus" w:cs="Andalus"/>
          <w:sz w:val="26"/>
          <w:szCs w:val="26"/>
        </w:rPr>
      </w:pPr>
      <w:r>
        <w:rPr>
          <w:rFonts w:ascii="Andalus" w:hAnsi="Andalus" w:cs="Andalus"/>
          <w:sz w:val="26"/>
          <w:szCs w:val="26"/>
        </w:rPr>
        <w:t xml:space="preserve">        </w:t>
      </w:r>
      <w:r w:rsidRPr="0086030E">
        <w:rPr>
          <w:rFonts w:ascii="Andalus" w:hAnsi="Andalus" w:cs="Andalus"/>
          <w:sz w:val="26"/>
          <w:szCs w:val="26"/>
        </w:rPr>
        <w:t>The end user, if he or she is a student, can expect the following:</w:t>
      </w:r>
    </w:p>
    <w:p w14:paraId="2C913858" w14:textId="77777777" w:rsidR="0086030E" w:rsidRPr="0086030E" w:rsidRDefault="0086030E" w:rsidP="0086030E">
      <w:pPr>
        <w:pStyle w:val="ListParagraph"/>
        <w:numPr>
          <w:ilvl w:val="0"/>
          <w:numId w:val="21"/>
        </w:numPr>
        <w:suppressAutoHyphens/>
        <w:spacing w:after="200" w:line="276" w:lineRule="auto"/>
        <w:contextualSpacing w:val="0"/>
        <w:rPr>
          <w:rFonts w:ascii="Andalus" w:hAnsi="Andalus" w:cs="Andalus"/>
          <w:sz w:val="26"/>
          <w:szCs w:val="26"/>
        </w:rPr>
      </w:pPr>
      <w:r w:rsidRPr="0086030E">
        <w:rPr>
          <w:rFonts w:ascii="Andalus" w:hAnsi="Andalus" w:cs="Andalus"/>
          <w:sz w:val="26"/>
          <w:szCs w:val="26"/>
        </w:rPr>
        <w:t>View the electives available for a particular semester</w:t>
      </w:r>
    </w:p>
    <w:p w14:paraId="5A2B458F" w14:textId="77777777" w:rsidR="0086030E" w:rsidRPr="0086030E" w:rsidRDefault="0086030E" w:rsidP="0086030E">
      <w:pPr>
        <w:pStyle w:val="ListParagraph"/>
        <w:numPr>
          <w:ilvl w:val="0"/>
          <w:numId w:val="21"/>
        </w:numPr>
        <w:suppressAutoHyphens/>
        <w:spacing w:after="200" w:line="276" w:lineRule="auto"/>
        <w:contextualSpacing w:val="0"/>
        <w:rPr>
          <w:rFonts w:ascii="Andalus" w:hAnsi="Andalus" w:cs="Andalus"/>
          <w:sz w:val="26"/>
          <w:szCs w:val="26"/>
        </w:rPr>
      </w:pPr>
      <w:r w:rsidRPr="0086030E">
        <w:rPr>
          <w:rFonts w:ascii="Andalus" w:hAnsi="Andalus" w:cs="Andalus"/>
          <w:sz w:val="26"/>
          <w:szCs w:val="26"/>
        </w:rPr>
        <w:t>Register for single or multiple electives from either the parent department or from other departments</w:t>
      </w:r>
    </w:p>
    <w:p w14:paraId="491864A0" w14:textId="77777777" w:rsidR="0086030E" w:rsidRPr="0086030E" w:rsidRDefault="0086030E" w:rsidP="0086030E">
      <w:pPr>
        <w:ind w:left="720" w:firstLine="720"/>
        <w:rPr>
          <w:rFonts w:ascii="Andalus" w:hAnsi="Andalus" w:cs="Andalus"/>
          <w:sz w:val="26"/>
          <w:szCs w:val="26"/>
        </w:rPr>
      </w:pPr>
      <w:r>
        <w:rPr>
          <w:rFonts w:ascii="Andalus" w:hAnsi="Andalus" w:cs="Andalus"/>
          <w:sz w:val="26"/>
          <w:szCs w:val="26"/>
        </w:rPr>
        <w:t xml:space="preserve">        </w:t>
      </w:r>
      <w:r w:rsidRPr="0086030E">
        <w:rPr>
          <w:rFonts w:ascii="Andalus" w:hAnsi="Andalus" w:cs="Andalus"/>
          <w:sz w:val="26"/>
          <w:szCs w:val="26"/>
        </w:rPr>
        <w:t>If the end user is a faculty member, he or she can expect to be able to:</w:t>
      </w:r>
    </w:p>
    <w:p w14:paraId="47D93A9F" w14:textId="77777777" w:rsidR="0086030E" w:rsidRPr="0086030E" w:rsidRDefault="0086030E" w:rsidP="0086030E">
      <w:pPr>
        <w:pStyle w:val="ListParagraph"/>
        <w:numPr>
          <w:ilvl w:val="0"/>
          <w:numId w:val="22"/>
        </w:numPr>
        <w:suppressAutoHyphens/>
        <w:spacing w:after="200" w:line="276" w:lineRule="auto"/>
        <w:contextualSpacing w:val="0"/>
        <w:rPr>
          <w:rFonts w:ascii="Andalus" w:hAnsi="Andalus" w:cs="Andalus"/>
          <w:sz w:val="26"/>
          <w:szCs w:val="26"/>
        </w:rPr>
      </w:pPr>
      <w:r w:rsidRPr="0086030E">
        <w:rPr>
          <w:rFonts w:ascii="Andalus" w:hAnsi="Andalus" w:cs="Andalus"/>
          <w:sz w:val="26"/>
          <w:szCs w:val="26"/>
        </w:rPr>
        <w:t>View the details of the students registered for the course(s) currently being taught by him or her.</w:t>
      </w:r>
    </w:p>
    <w:p w14:paraId="73AAC033" w14:textId="77777777" w:rsidR="0086030E" w:rsidRPr="0086030E" w:rsidRDefault="0086030E" w:rsidP="0086030E">
      <w:pPr>
        <w:pStyle w:val="ListParagraph"/>
        <w:numPr>
          <w:ilvl w:val="0"/>
          <w:numId w:val="22"/>
        </w:numPr>
        <w:suppressAutoHyphens/>
        <w:spacing w:after="200" w:line="276" w:lineRule="auto"/>
        <w:contextualSpacing w:val="0"/>
        <w:rPr>
          <w:rFonts w:ascii="Andalus" w:hAnsi="Andalus" w:cs="Andalus"/>
          <w:sz w:val="26"/>
          <w:szCs w:val="26"/>
        </w:rPr>
      </w:pPr>
      <w:r w:rsidRPr="0086030E">
        <w:rPr>
          <w:rFonts w:ascii="Andalus" w:hAnsi="Andalus" w:cs="Andalus"/>
          <w:sz w:val="26"/>
          <w:szCs w:val="26"/>
        </w:rPr>
        <w:lastRenderedPageBreak/>
        <w:t>Change the details of the elective courses being handled by him or her, such as course number, prerequisites, and credits</w:t>
      </w:r>
    </w:p>
    <w:p w14:paraId="789C4794" w14:textId="77777777" w:rsidR="00326EBC" w:rsidRPr="0086030E" w:rsidRDefault="0086030E" w:rsidP="0086030E">
      <w:pPr>
        <w:ind w:left="2160"/>
        <w:rPr>
          <w:rFonts w:ascii="Andalus" w:hAnsi="Andalus" w:cs="Andalus"/>
          <w:sz w:val="26"/>
          <w:szCs w:val="26"/>
        </w:rPr>
      </w:pPr>
      <w:r w:rsidRPr="0086030E">
        <w:rPr>
          <w:rFonts w:ascii="Andalus" w:hAnsi="Andalus" w:cs="Andalus"/>
          <w:sz w:val="26"/>
          <w:szCs w:val="26"/>
        </w:rPr>
        <w:t>The administrator is granted the following rights:</w:t>
      </w:r>
    </w:p>
    <w:p w14:paraId="1E72FE11" w14:textId="77777777" w:rsidR="0086030E" w:rsidRPr="0086030E" w:rsidRDefault="0086030E" w:rsidP="0086030E">
      <w:pPr>
        <w:pStyle w:val="ListParagraph"/>
        <w:numPr>
          <w:ilvl w:val="0"/>
          <w:numId w:val="23"/>
        </w:numPr>
        <w:suppressAutoHyphens/>
        <w:spacing w:after="200" w:line="276" w:lineRule="auto"/>
        <w:contextualSpacing w:val="0"/>
        <w:rPr>
          <w:rFonts w:ascii="Andalus" w:hAnsi="Andalus" w:cs="Andalus"/>
          <w:sz w:val="26"/>
          <w:szCs w:val="26"/>
        </w:rPr>
      </w:pPr>
      <w:r w:rsidRPr="0086030E">
        <w:rPr>
          <w:rFonts w:ascii="Andalus" w:hAnsi="Andalus" w:cs="Andalus"/>
          <w:sz w:val="26"/>
          <w:szCs w:val="26"/>
        </w:rPr>
        <w:t>Assigning a teacher to a certain elective.</w:t>
      </w:r>
    </w:p>
    <w:p w14:paraId="3C898B0C" w14:textId="77777777" w:rsidR="00FB07B5" w:rsidRDefault="0086030E" w:rsidP="00FB07B5">
      <w:pPr>
        <w:pStyle w:val="ListParagraph"/>
        <w:numPr>
          <w:ilvl w:val="0"/>
          <w:numId w:val="23"/>
        </w:numPr>
        <w:suppressAutoHyphens/>
        <w:spacing w:after="200" w:line="276" w:lineRule="auto"/>
        <w:contextualSpacing w:val="0"/>
        <w:rPr>
          <w:rFonts w:ascii="Andalus" w:hAnsi="Andalus" w:cs="Andalus"/>
          <w:sz w:val="26"/>
          <w:szCs w:val="26"/>
        </w:rPr>
      </w:pPr>
      <w:r w:rsidRPr="0086030E">
        <w:rPr>
          <w:rFonts w:ascii="Andalus" w:hAnsi="Andalus" w:cs="Andalus"/>
          <w:sz w:val="26"/>
          <w:szCs w:val="26"/>
        </w:rPr>
        <w:t>Add/Delete/Modify an elective/faculty/student.</w:t>
      </w:r>
    </w:p>
    <w:p w14:paraId="03A82008" w14:textId="77777777" w:rsidR="00FB07B5" w:rsidRDefault="0086030E" w:rsidP="00C806BD">
      <w:pPr>
        <w:pStyle w:val="ListParagraph"/>
        <w:numPr>
          <w:ilvl w:val="0"/>
          <w:numId w:val="23"/>
        </w:numPr>
        <w:suppressAutoHyphens/>
        <w:spacing w:after="200" w:line="276" w:lineRule="auto"/>
        <w:contextualSpacing w:val="0"/>
        <w:rPr>
          <w:rFonts w:ascii="Andalus" w:hAnsi="Andalus" w:cs="Andalus"/>
          <w:sz w:val="26"/>
          <w:szCs w:val="26"/>
        </w:rPr>
      </w:pPr>
      <w:r w:rsidRPr="00FB07B5">
        <w:rPr>
          <w:rFonts w:ascii="Andalus" w:hAnsi="Andalus" w:cs="Andalus"/>
          <w:sz w:val="26"/>
          <w:szCs w:val="26"/>
        </w:rPr>
        <w:t xml:space="preserve">Register a student for a certain elective. This option has been specified if a department decides to not implement the process of the </w:t>
      </w:r>
      <w:proofErr w:type="gramStart"/>
      <w:r w:rsidRPr="00FB07B5">
        <w:rPr>
          <w:rFonts w:ascii="Andalus" w:hAnsi="Andalus" w:cs="Andalus"/>
          <w:sz w:val="26"/>
          <w:szCs w:val="26"/>
        </w:rPr>
        <w:t>student registering themselves</w:t>
      </w:r>
      <w:proofErr w:type="gramEnd"/>
      <w:r w:rsidRPr="00FB07B5">
        <w:rPr>
          <w:rFonts w:ascii="Andalus" w:hAnsi="Andalus" w:cs="Andalus"/>
          <w:sz w:val="26"/>
          <w:szCs w:val="26"/>
        </w:rPr>
        <w:t xml:space="preserve"> using the application and uses the usual way of students going to the department and registering. The administrator can add all students on a whole to the elective.</w:t>
      </w:r>
    </w:p>
    <w:p w14:paraId="63E1901F" w14:textId="77777777" w:rsidR="00683CC3" w:rsidRPr="00C806BD" w:rsidRDefault="00683CC3" w:rsidP="00683CC3">
      <w:pPr>
        <w:pStyle w:val="ListParagraph"/>
        <w:suppressAutoHyphens/>
        <w:spacing w:after="200" w:line="276" w:lineRule="auto"/>
        <w:ind w:left="3240"/>
        <w:contextualSpacing w:val="0"/>
        <w:rPr>
          <w:rFonts w:ascii="Andalus" w:hAnsi="Andalus" w:cs="Andalus"/>
          <w:sz w:val="26"/>
          <w:szCs w:val="26"/>
        </w:rPr>
      </w:pPr>
    </w:p>
    <w:p w14:paraId="5F62DE76" w14:textId="77777777" w:rsidR="000C3787" w:rsidRPr="00326EBC" w:rsidRDefault="000C3787" w:rsidP="000C3787">
      <w:pPr>
        <w:pStyle w:val="ListParagraph"/>
        <w:numPr>
          <w:ilvl w:val="2"/>
          <w:numId w:val="20"/>
        </w:numPr>
        <w:ind w:firstLine="131"/>
        <w:rPr>
          <w:rFonts w:ascii="Bell MT" w:hAnsi="Bell MT"/>
          <w:sz w:val="28"/>
          <w:szCs w:val="28"/>
        </w:rPr>
      </w:pPr>
      <w:r w:rsidRPr="000C3787">
        <w:rPr>
          <w:rFonts w:ascii="Bell MT" w:hAnsi="Bell MT" w:cs="Andalus"/>
          <w:sz w:val="28"/>
          <w:szCs w:val="28"/>
        </w:rPr>
        <w:t xml:space="preserve">   Assumptions and Dependencies</w:t>
      </w:r>
    </w:p>
    <w:p w14:paraId="6EFD2F9A" w14:textId="77777777" w:rsidR="00326EBC" w:rsidRPr="000C3787" w:rsidRDefault="00326EBC" w:rsidP="00326EBC">
      <w:pPr>
        <w:pStyle w:val="ListParagraph"/>
        <w:ind w:left="851"/>
        <w:rPr>
          <w:rFonts w:ascii="Bell MT" w:hAnsi="Bell MT"/>
          <w:sz w:val="28"/>
          <w:szCs w:val="28"/>
        </w:rPr>
      </w:pPr>
    </w:p>
    <w:p w14:paraId="021825E1" w14:textId="77777777" w:rsidR="00326EBC" w:rsidRDefault="00FB07B5" w:rsidP="00326EBC">
      <w:pPr>
        <w:ind w:left="2160"/>
        <w:rPr>
          <w:rFonts w:ascii="Andalus" w:hAnsi="Andalus" w:cs="Andalus"/>
          <w:sz w:val="26"/>
          <w:szCs w:val="26"/>
        </w:rPr>
      </w:pPr>
      <w:r w:rsidRPr="00FB07B5">
        <w:rPr>
          <w:rFonts w:ascii="Andalus" w:hAnsi="Andalus" w:cs="Andalus"/>
          <w:sz w:val="26"/>
          <w:szCs w:val="26"/>
        </w:rPr>
        <w:t>The assumptions made are:</w:t>
      </w:r>
    </w:p>
    <w:p w14:paraId="7371D0D2" w14:textId="77777777" w:rsidR="00FB07B5" w:rsidRPr="00326EBC" w:rsidRDefault="00FB07B5" w:rsidP="00326EBC">
      <w:pPr>
        <w:pStyle w:val="ListParagraph"/>
        <w:numPr>
          <w:ilvl w:val="0"/>
          <w:numId w:val="24"/>
        </w:numPr>
        <w:rPr>
          <w:rFonts w:ascii="Andalus" w:hAnsi="Andalus" w:cs="Andalus"/>
          <w:sz w:val="26"/>
          <w:szCs w:val="26"/>
        </w:rPr>
      </w:pPr>
      <w:r w:rsidRPr="00326EBC">
        <w:rPr>
          <w:rFonts w:ascii="Andalus" w:hAnsi="Andalus" w:cs="Andalus"/>
          <w:sz w:val="26"/>
          <w:szCs w:val="26"/>
        </w:rPr>
        <w:t xml:space="preserve">Each department has an administrator who has a unique </w:t>
      </w:r>
      <w:proofErr w:type="spellStart"/>
      <w:r w:rsidRPr="00326EBC">
        <w:rPr>
          <w:rFonts w:ascii="Andalus" w:hAnsi="Andalus" w:cs="Andalus"/>
          <w:sz w:val="26"/>
          <w:szCs w:val="26"/>
        </w:rPr>
        <w:t>loginID</w:t>
      </w:r>
      <w:proofErr w:type="spellEnd"/>
      <w:r w:rsidRPr="00326EBC">
        <w:rPr>
          <w:rFonts w:ascii="Andalus" w:hAnsi="Andalus" w:cs="Andalus"/>
          <w:sz w:val="26"/>
          <w:szCs w:val="26"/>
        </w:rPr>
        <w:t xml:space="preserve"> and password, and only he/she can update details for that particular department.</w:t>
      </w:r>
    </w:p>
    <w:p w14:paraId="70650F4F" w14:textId="77777777" w:rsidR="00FB07B5" w:rsidRDefault="00FB07B5" w:rsidP="00FB07B5">
      <w:pPr>
        <w:pStyle w:val="ListParagraph"/>
        <w:numPr>
          <w:ilvl w:val="0"/>
          <w:numId w:val="24"/>
        </w:numPr>
        <w:suppressAutoHyphens/>
        <w:spacing w:after="200" w:line="276" w:lineRule="auto"/>
        <w:contextualSpacing w:val="0"/>
      </w:pPr>
      <w:r w:rsidRPr="00FB07B5">
        <w:rPr>
          <w:rFonts w:ascii="Andalus" w:hAnsi="Andalus" w:cs="Andalus"/>
          <w:sz w:val="26"/>
          <w:szCs w:val="26"/>
        </w:rPr>
        <w:t xml:space="preserve">The </w:t>
      </w:r>
      <w:proofErr w:type="spellStart"/>
      <w:r w:rsidRPr="00FB07B5">
        <w:rPr>
          <w:rFonts w:ascii="Andalus" w:hAnsi="Andalus" w:cs="Andalus"/>
          <w:sz w:val="26"/>
          <w:szCs w:val="26"/>
        </w:rPr>
        <w:t>loginID</w:t>
      </w:r>
      <w:proofErr w:type="spellEnd"/>
      <w:r w:rsidRPr="00FB07B5">
        <w:rPr>
          <w:rFonts w:ascii="Andalus" w:hAnsi="Andalus" w:cs="Andalus"/>
          <w:sz w:val="26"/>
          <w:szCs w:val="26"/>
        </w:rPr>
        <w:t xml:space="preserve"> of each faculty is their Social Security Number.</w:t>
      </w:r>
    </w:p>
    <w:p w14:paraId="700946C0" w14:textId="77777777" w:rsidR="000C3787" w:rsidRDefault="000C3787" w:rsidP="00FB07B5">
      <w:pPr>
        <w:pStyle w:val="ListParagraph"/>
        <w:spacing w:line="360" w:lineRule="auto"/>
        <w:ind w:left="2160"/>
        <w:rPr>
          <w:rFonts w:ascii="Andalus" w:hAnsi="Andalus" w:cs="Andalus"/>
        </w:rPr>
      </w:pPr>
    </w:p>
    <w:p w14:paraId="2EEC3A19" w14:textId="77777777" w:rsidR="00E17857" w:rsidRDefault="000C3787" w:rsidP="00C806BD">
      <w:pPr>
        <w:pStyle w:val="ListParagraph"/>
        <w:numPr>
          <w:ilvl w:val="1"/>
          <w:numId w:val="20"/>
        </w:numPr>
        <w:spacing w:line="360" w:lineRule="auto"/>
        <w:rPr>
          <w:rFonts w:ascii="Eras Medium ITC" w:hAnsi="Eras Medium ITC" w:cs="Andalus"/>
          <w:sz w:val="28"/>
          <w:szCs w:val="28"/>
        </w:rPr>
      </w:pPr>
      <w:r w:rsidRPr="00E17857">
        <w:rPr>
          <w:rFonts w:ascii="Eras Medium ITC" w:hAnsi="Eras Medium ITC" w:cs="Andalus"/>
          <w:sz w:val="28"/>
          <w:szCs w:val="28"/>
        </w:rPr>
        <w:t xml:space="preserve">   Specific Requirements</w:t>
      </w:r>
    </w:p>
    <w:p w14:paraId="377D9EC9" w14:textId="77777777" w:rsidR="00683CC3" w:rsidRPr="00C806BD" w:rsidRDefault="00683CC3" w:rsidP="00683CC3">
      <w:pPr>
        <w:pStyle w:val="ListParagraph"/>
        <w:spacing w:line="360" w:lineRule="auto"/>
        <w:rPr>
          <w:rFonts w:ascii="Eras Medium ITC" w:hAnsi="Eras Medium ITC" w:cs="Andalus"/>
          <w:sz w:val="28"/>
          <w:szCs w:val="28"/>
        </w:rPr>
      </w:pPr>
    </w:p>
    <w:p w14:paraId="6941465B" w14:textId="77777777" w:rsidR="00C806BD" w:rsidRDefault="000C3787" w:rsidP="00C806BD">
      <w:pPr>
        <w:pStyle w:val="ListParagraph"/>
        <w:numPr>
          <w:ilvl w:val="2"/>
          <w:numId w:val="20"/>
        </w:numPr>
        <w:spacing w:line="360" w:lineRule="auto"/>
        <w:ind w:firstLine="273"/>
        <w:rPr>
          <w:rFonts w:ascii="Bell MT" w:hAnsi="Bell MT" w:cs="Andalus"/>
          <w:sz w:val="28"/>
          <w:szCs w:val="28"/>
        </w:rPr>
      </w:pPr>
      <w:r w:rsidRPr="00E17857">
        <w:rPr>
          <w:rFonts w:ascii="Bell MT" w:hAnsi="Bell MT" w:cs="Andalus"/>
          <w:sz w:val="28"/>
          <w:szCs w:val="28"/>
        </w:rPr>
        <w:t>Functional Requirements of the end product</w:t>
      </w:r>
    </w:p>
    <w:p w14:paraId="0834F9E3" w14:textId="77777777" w:rsidR="00C806BD" w:rsidRPr="00C806BD" w:rsidRDefault="00C806BD" w:rsidP="00C806BD">
      <w:pPr>
        <w:ind w:left="2160" w:firstLine="720"/>
        <w:rPr>
          <w:rFonts w:ascii="Andalus" w:hAnsi="Andalus" w:cs="Andalus"/>
          <w:sz w:val="26"/>
          <w:szCs w:val="26"/>
        </w:rPr>
      </w:pPr>
      <w:r w:rsidRPr="00C806BD">
        <w:rPr>
          <w:rFonts w:ascii="Andalus" w:hAnsi="Andalus" w:cs="Andalus"/>
          <w:sz w:val="26"/>
          <w:szCs w:val="26"/>
        </w:rPr>
        <w:t>The following are the functions the application is expected to be capable of performing:</w:t>
      </w:r>
    </w:p>
    <w:p w14:paraId="7363315C" w14:textId="77777777" w:rsidR="00C806BD" w:rsidRPr="00C806BD" w:rsidRDefault="00C806BD" w:rsidP="00C806BD">
      <w:pPr>
        <w:pStyle w:val="ListParagraph"/>
        <w:numPr>
          <w:ilvl w:val="0"/>
          <w:numId w:val="28"/>
        </w:numPr>
        <w:suppressAutoHyphens/>
        <w:spacing w:line="100" w:lineRule="atLeast"/>
        <w:rPr>
          <w:rFonts w:ascii="Andalus" w:hAnsi="Andalus" w:cs="Andalus"/>
          <w:sz w:val="26"/>
          <w:szCs w:val="26"/>
        </w:rPr>
      </w:pPr>
      <w:r w:rsidRPr="00C806BD">
        <w:rPr>
          <w:rFonts w:ascii="Andalus" w:hAnsi="Andalus" w:cs="Andalus"/>
          <w:sz w:val="26"/>
          <w:szCs w:val="26"/>
        </w:rPr>
        <w:t>Every Department offers electives.</w:t>
      </w:r>
    </w:p>
    <w:p w14:paraId="3F698398" w14:textId="77777777" w:rsidR="00C806BD" w:rsidRDefault="00C806BD" w:rsidP="00C806BD">
      <w:pPr>
        <w:pStyle w:val="ListParagraph"/>
        <w:numPr>
          <w:ilvl w:val="0"/>
          <w:numId w:val="28"/>
        </w:numPr>
        <w:suppressAutoHyphens/>
        <w:spacing w:line="100" w:lineRule="atLeast"/>
        <w:rPr>
          <w:rFonts w:ascii="Andalus" w:hAnsi="Andalus" w:cs="Andalus"/>
          <w:sz w:val="26"/>
          <w:szCs w:val="26"/>
        </w:rPr>
      </w:pPr>
      <w:r w:rsidRPr="00C806BD">
        <w:rPr>
          <w:rFonts w:ascii="Andalus" w:hAnsi="Andalus" w:cs="Andalus"/>
          <w:sz w:val="26"/>
          <w:szCs w:val="26"/>
        </w:rPr>
        <w:t>Electives are of two types, open and closed.</w:t>
      </w:r>
    </w:p>
    <w:p w14:paraId="4DEA2AB8" w14:textId="77777777" w:rsidR="00C806BD" w:rsidRDefault="00C806BD" w:rsidP="00C806BD">
      <w:pPr>
        <w:pStyle w:val="ListParagraph"/>
        <w:numPr>
          <w:ilvl w:val="0"/>
          <w:numId w:val="28"/>
        </w:numPr>
        <w:suppressAutoHyphens/>
        <w:spacing w:line="100" w:lineRule="atLeast"/>
        <w:rPr>
          <w:rFonts w:ascii="Andalus" w:hAnsi="Andalus" w:cs="Andalus"/>
          <w:sz w:val="26"/>
          <w:szCs w:val="26"/>
        </w:rPr>
      </w:pPr>
      <w:r w:rsidRPr="00C806BD">
        <w:rPr>
          <w:rFonts w:ascii="Andalus" w:hAnsi="Andalus" w:cs="Andalus"/>
          <w:sz w:val="26"/>
          <w:szCs w:val="26"/>
        </w:rPr>
        <w:t>Each department offers open electives to other departments.</w:t>
      </w:r>
    </w:p>
    <w:p w14:paraId="2B75C025" w14:textId="77777777" w:rsidR="00C806BD" w:rsidRDefault="00C806BD" w:rsidP="00C806BD">
      <w:pPr>
        <w:pStyle w:val="ListParagraph"/>
        <w:numPr>
          <w:ilvl w:val="0"/>
          <w:numId w:val="28"/>
        </w:numPr>
        <w:suppressAutoHyphens/>
        <w:spacing w:line="100" w:lineRule="atLeast"/>
        <w:rPr>
          <w:rFonts w:ascii="Andalus" w:hAnsi="Andalus" w:cs="Andalus"/>
          <w:sz w:val="26"/>
          <w:szCs w:val="26"/>
        </w:rPr>
      </w:pPr>
      <w:r w:rsidRPr="00C806BD">
        <w:rPr>
          <w:rFonts w:ascii="Andalus" w:hAnsi="Andalus" w:cs="Andalus"/>
          <w:sz w:val="26"/>
          <w:szCs w:val="26"/>
        </w:rPr>
        <w:t xml:space="preserve">A student has to choose </w:t>
      </w:r>
      <w:proofErr w:type="spellStart"/>
      <w:r w:rsidRPr="00C806BD">
        <w:rPr>
          <w:rFonts w:ascii="Andalus" w:hAnsi="Andalus" w:cs="Andalus"/>
          <w:sz w:val="26"/>
          <w:szCs w:val="26"/>
        </w:rPr>
        <w:t>atleast</w:t>
      </w:r>
      <w:proofErr w:type="spellEnd"/>
      <w:r w:rsidRPr="00C806BD">
        <w:rPr>
          <w:rFonts w:ascii="Andalus" w:hAnsi="Andalus" w:cs="Andalus"/>
          <w:sz w:val="26"/>
          <w:szCs w:val="26"/>
        </w:rPr>
        <w:t xml:space="preserve"> one open and one closed elective.</w:t>
      </w:r>
    </w:p>
    <w:p w14:paraId="5F59031D"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C806BD">
        <w:rPr>
          <w:rFonts w:ascii="Andalus" w:hAnsi="Andalus" w:cs="Andalus"/>
          <w:sz w:val="26"/>
          <w:szCs w:val="26"/>
        </w:rPr>
        <w:t>A student cannot register for more than one elective in the same group.</w:t>
      </w:r>
    </w:p>
    <w:p w14:paraId="74D947CC"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proofErr w:type="gramStart"/>
      <w:r w:rsidRPr="00EF59F1">
        <w:rPr>
          <w:rFonts w:ascii="Andalus" w:hAnsi="Andalus" w:cs="Andalus"/>
          <w:sz w:val="26"/>
          <w:szCs w:val="26"/>
        </w:rPr>
        <w:t>Students are identified by their USN, name, and semester</w:t>
      </w:r>
      <w:proofErr w:type="gramEnd"/>
      <w:r w:rsidRPr="00EF59F1">
        <w:rPr>
          <w:rFonts w:ascii="Andalus" w:hAnsi="Andalus" w:cs="Andalus"/>
          <w:sz w:val="26"/>
          <w:szCs w:val="26"/>
        </w:rPr>
        <w:t>.</w:t>
      </w:r>
    </w:p>
    <w:p w14:paraId="4EA45C43"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faculty is characterized by SSN, name, designation, qualification, and years of experience.</w:t>
      </w:r>
    </w:p>
    <w:p w14:paraId="1274599F"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proofErr w:type="gramStart"/>
      <w:r w:rsidRPr="00EF59F1">
        <w:rPr>
          <w:rFonts w:ascii="Andalus" w:hAnsi="Andalus" w:cs="Andalus"/>
          <w:sz w:val="26"/>
          <w:szCs w:val="26"/>
        </w:rPr>
        <w:lastRenderedPageBreak/>
        <w:t>Electives are identified by code, name, type, group, pre-requisites, credits and syllabus</w:t>
      </w:r>
      <w:proofErr w:type="gramEnd"/>
      <w:r w:rsidRPr="00EF59F1">
        <w:rPr>
          <w:rFonts w:ascii="Andalus" w:hAnsi="Andalus" w:cs="Andalus"/>
          <w:sz w:val="26"/>
          <w:szCs w:val="26"/>
        </w:rPr>
        <w:t>.</w:t>
      </w:r>
    </w:p>
    <w:p w14:paraId="149EF617"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student should only be able to view the offered electives and register for only one elective in a group.</w:t>
      </w:r>
    </w:p>
    <w:p w14:paraId="31539537"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faculty in charge of an elective should be able to view the students who have enrolled for that particular elective.</w:t>
      </w:r>
    </w:p>
    <w:p w14:paraId="6E90360B"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faculty in charge of an elective should be able to edit the details of the elective.</w:t>
      </w:r>
    </w:p>
    <w:p w14:paraId="2D7646BF"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Department Administrator should authenticate himself before using the application.</w:t>
      </w:r>
    </w:p>
    <w:p w14:paraId="2D84E5E1" w14:textId="77777777" w:rsid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Administrator should be able to insert/delete/update faculty,</w:t>
      </w:r>
      <w:r w:rsidR="00EF59F1">
        <w:rPr>
          <w:rFonts w:ascii="Andalus" w:hAnsi="Andalus" w:cs="Andalus"/>
          <w:sz w:val="26"/>
          <w:szCs w:val="26"/>
        </w:rPr>
        <w:t xml:space="preserve"> </w:t>
      </w:r>
      <w:r w:rsidRPr="00EF59F1">
        <w:rPr>
          <w:rFonts w:ascii="Andalus" w:hAnsi="Andalus" w:cs="Andalus"/>
          <w:sz w:val="26"/>
          <w:szCs w:val="26"/>
        </w:rPr>
        <w:t xml:space="preserve">student and elective details. </w:t>
      </w:r>
    </w:p>
    <w:p w14:paraId="5E73B012" w14:textId="77777777" w:rsidR="00C806BD" w:rsidRPr="00EF59F1" w:rsidRDefault="00C806BD" w:rsidP="00EF59F1">
      <w:pPr>
        <w:pStyle w:val="ListParagraph"/>
        <w:numPr>
          <w:ilvl w:val="0"/>
          <w:numId w:val="28"/>
        </w:numPr>
        <w:suppressAutoHyphens/>
        <w:spacing w:line="100" w:lineRule="atLeast"/>
        <w:rPr>
          <w:rFonts w:ascii="Andalus" w:hAnsi="Andalus" w:cs="Andalus"/>
          <w:sz w:val="26"/>
          <w:szCs w:val="26"/>
        </w:rPr>
      </w:pPr>
      <w:r w:rsidRPr="00EF59F1">
        <w:rPr>
          <w:rFonts w:ascii="Andalus" w:hAnsi="Andalus" w:cs="Andalus"/>
          <w:sz w:val="26"/>
          <w:szCs w:val="26"/>
        </w:rPr>
        <w:t>The administrator should be able to allot an elective to a student.</w:t>
      </w:r>
    </w:p>
    <w:p w14:paraId="17367962" w14:textId="77777777" w:rsidR="00C806BD" w:rsidRDefault="00C806BD" w:rsidP="00C806BD">
      <w:pPr>
        <w:pStyle w:val="ListParagraph"/>
        <w:spacing w:line="360" w:lineRule="auto"/>
        <w:ind w:left="2880"/>
        <w:rPr>
          <w:rFonts w:ascii="Bell MT" w:hAnsi="Bell MT" w:cs="Andalus"/>
          <w:sz w:val="28"/>
          <w:szCs w:val="28"/>
        </w:rPr>
      </w:pPr>
    </w:p>
    <w:p w14:paraId="1FDB6C16" w14:textId="77777777" w:rsidR="00683CC3" w:rsidRDefault="00683CC3" w:rsidP="00C806BD">
      <w:pPr>
        <w:pStyle w:val="ListParagraph"/>
        <w:spacing w:line="360" w:lineRule="auto"/>
        <w:ind w:left="2880"/>
        <w:rPr>
          <w:rFonts w:ascii="Bell MT" w:hAnsi="Bell MT" w:cs="Andalus"/>
          <w:sz w:val="28"/>
          <w:szCs w:val="28"/>
        </w:rPr>
      </w:pPr>
    </w:p>
    <w:p w14:paraId="3FCE4668" w14:textId="77777777" w:rsidR="00683CC3" w:rsidRDefault="00683CC3" w:rsidP="00C806BD">
      <w:pPr>
        <w:pStyle w:val="ListParagraph"/>
        <w:spacing w:line="360" w:lineRule="auto"/>
        <w:ind w:left="2880"/>
        <w:rPr>
          <w:rFonts w:ascii="Bell MT" w:hAnsi="Bell MT" w:cs="Andalus"/>
          <w:sz w:val="28"/>
          <w:szCs w:val="28"/>
        </w:rPr>
      </w:pPr>
    </w:p>
    <w:p w14:paraId="676FE962" w14:textId="77777777" w:rsidR="00683CC3" w:rsidRDefault="00683CC3" w:rsidP="00C806BD">
      <w:pPr>
        <w:pStyle w:val="ListParagraph"/>
        <w:spacing w:line="360" w:lineRule="auto"/>
        <w:ind w:left="2880"/>
        <w:rPr>
          <w:rFonts w:ascii="Bell MT" w:hAnsi="Bell MT" w:cs="Andalus"/>
          <w:sz w:val="28"/>
          <w:szCs w:val="28"/>
        </w:rPr>
      </w:pPr>
    </w:p>
    <w:p w14:paraId="4B593A21" w14:textId="77777777" w:rsidR="00683CC3" w:rsidRDefault="00683CC3" w:rsidP="00C806BD">
      <w:pPr>
        <w:pStyle w:val="ListParagraph"/>
        <w:spacing w:line="360" w:lineRule="auto"/>
        <w:ind w:left="2880"/>
        <w:rPr>
          <w:rFonts w:ascii="Bell MT" w:hAnsi="Bell MT" w:cs="Andalus"/>
          <w:sz w:val="28"/>
          <w:szCs w:val="28"/>
        </w:rPr>
      </w:pPr>
    </w:p>
    <w:p w14:paraId="3917E28C" w14:textId="77777777" w:rsidR="00C806BD" w:rsidRDefault="00C806BD" w:rsidP="00C806BD">
      <w:pPr>
        <w:pStyle w:val="ListParagraph"/>
        <w:numPr>
          <w:ilvl w:val="2"/>
          <w:numId w:val="20"/>
        </w:numPr>
        <w:spacing w:line="360" w:lineRule="auto"/>
        <w:ind w:firstLine="273"/>
        <w:rPr>
          <w:rFonts w:ascii="Bell MT" w:hAnsi="Bell MT" w:cs="Andalus"/>
          <w:sz w:val="28"/>
          <w:szCs w:val="28"/>
        </w:rPr>
      </w:pPr>
      <w:r w:rsidRPr="00C806BD">
        <w:rPr>
          <w:rFonts w:ascii="Bell MT" w:hAnsi="Bell MT" w:cs="Andalus"/>
          <w:sz w:val="28"/>
          <w:szCs w:val="28"/>
        </w:rPr>
        <w:t>Software system Requirements</w:t>
      </w:r>
    </w:p>
    <w:p w14:paraId="645AF78A" w14:textId="77777777" w:rsidR="00C806BD" w:rsidRDefault="00C806BD" w:rsidP="00C806BD">
      <w:pPr>
        <w:pStyle w:val="ListParagraph"/>
        <w:numPr>
          <w:ilvl w:val="0"/>
          <w:numId w:val="27"/>
        </w:numPr>
        <w:suppressAutoHyphens/>
        <w:spacing w:after="200" w:line="276" w:lineRule="auto"/>
      </w:pPr>
      <w:r>
        <w:t>XAMPP version 1.7.3a, for Ubuntu or Windows.</w:t>
      </w:r>
    </w:p>
    <w:p w14:paraId="10D74B71" w14:textId="77777777" w:rsidR="00EF59F1" w:rsidRDefault="00EF59F1" w:rsidP="00EF59F1">
      <w:pPr>
        <w:pStyle w:val="ListParagraph"/>
        <w:suppressAutoHyphens/>
        <w:spacing w:after="200" w:line="276" w:lineRule="auto"/>
        <w:ind w:left="3240"/>
      </w:pPr>
    </w:p>
    <w:p w14:paraId="2E75ED84" w14:textId="77777777" w:rsidR="00C806BD" w:rsidRDefault="00C806BD" w:rsidP="00C806BD">
      <w:pPr>
        <w:pStyle w:val="ListParagraph"/>
        <w:numPr>
          <w:ilvl w:val="0"/>
          <w:numId w:val="27"/>
        </w:numPr>
        <w:suppressAutoHyphens/>
        <w:spacing w:after="200" w:line="276" w:lineRule="auto"/>
      </w:pPr>
      <w:r>
        <w:t>Web browser.</w:t>
      </w:r>
    </w:p>
    <w:p w14:paraId="7D25B505" w14:textId="77777777" w:rsidR="00EF59F1" w:rsidRDefault="00EF59F1" w:rsidP="00C806BD">
      <w:pPr>
        <w:pStyle w:val="ListParagraph"/>
        <w:spacing w:line="360" w:lineRule="auto"/>
        <w:ind w:left="2880"/>
        <w:rPr>
          <w:rFonts w:ascii="Bell MT" w:hAnsi="Bell MT" w:cs="Andalus"/>
          <w:sz w:val="28"/>
          <w:szCs w:val="28"/>
        </w:rPr>
      </w:pPr>
    </w:p>
    <w:p w14:paraId="2A9E7961" w14:textId="77777777" w:rsidR="00EF59F1" w:rsidRDefault="00EF59F1" w:rsidP="00C806BD">
      <w:pPr>
        <w:pStyle w:val="ListParagraph"/>
        <w:spacing w:line="360" w:lineRule="auto"/>
        <w:ind w:left="2880"/>
        <w:rPr>
          <w:rFonts w:ascii="Bell MT" w:hAnsi="Bell MT" w:cs="Andalus"/>
          <w:sz w:val="28"/>
          <w:szCs w:val="28"/>
        </w:rPr>
      </w:pPr>
    </w:p>
    <w:p w14:paraId="1CA33BC2" w14:textId="77777777" w:rsidR="00EF59F1" w:rsidRDefault="000C3787" w:rsidP="00EF59F1">
      <w:pPr>
        <w:pStyle w:val="ListParagraph"/>
        <w:numPr>
          <w:ilvl w:val="2"/>
          <w:numId w:val="20"/>
        </w:numPr>
        <w:spacing w:line="360" w:lineRule="auto"/>
        <w:ind w:firstLine="273"/>
        <w:rPr>
          <w:rFonts w:ascii="Bell MT" w:hAnsi="Bell MT" w:cs="Andalus"/>
          <w:sz w:val="28"/>
          <w:szCs w:val="28"/>
        </w:rPr>
      </w:pPr>
      <w:r w:rsidRPr="00C806BD">
        <w:rPr>
          <w:rFonts w:ascii="Bell MT" w:hAnsi="Bell MT" w:cs="Andalus"/>
          <w:sz w:val="28"/>
          <w:szCs w:val="28"/>
        </w:rPr>
        <w:t>Hardware system Requirements.</w:t>
      </w:r>
    </w:p>
    <w:p w14:paraId="3D3839D3" w14:textId="77777777" w:rsidR="00EF59F1" w:rsidRPr="00EF59F1" w:rsidRDefault="00C806BD" w:rsidP="00EF59F1">
      <w:pPr>
        <w:pStyle w:val="ListParagraph"/>
        <w:numPr>
          <w:ilvl w:val="0"/>
          <w:numId w:val="29"/>
        </w:numPr>
        <w:spacing w:line="360" w:lineRule="auto"/>
        <w:rPr>
          <w:rFonts w:ascii="Bell MT" w:hAnsi="Bell MT" w:cs="Andalus"/>
          <w:sz w:val="28"/>
          <w:szCs w:val="28"/>
        </w:rPr>
      </w:pPr>
      <w:r w:rsidRPr="00EF59F1">
        <w:rPr>
          <w:rFonts w:ascii="Andalus" w:hAnsi="Andalus" w:cs="Andalus"/>
          <w:sz w:val="26"/>
          <w:szCs w:val="26"/>
        </w:rPr>
        <w:t>128 MB RAM</w:t>
      </w:r>
    </w:p>
    <w:p w14:paraId="310F1DE8" w14:textId="77777777" w:rsidR="00EF59F1" w:rsidRPr="00EF59F1" w:rsidRDefault="00C806BD" w:rsidP="00EF59F1">
      <w:pPr>
        <w:pStyle w:val="ListParagraph"/>
        <w:numPr>
          <w:ilvl w:val="0"/>
          <w:numId w:val="29"/>
        </w:numPr>
        <w:spacing w:line="360" w:lineRule="auto"/>
        <w:rPr>
          <w:rFonts w:ascii="Bell MT" w:hAnsi="Bell MT" w:cs="Andalus"/>
          <w:sz w:val="28"/>
          <w:szCs w:val="28"/>
        </w:rPr>
      </w:pPr>
      <w:r w:rsidRPr="00EF59F1">
        <w:rPr>
          <w:rFonts w:ascii="Andalus" w:hAnsi="Andalus" w:cs="Andalus"/>
          <w:sz w:val="26"/>
          <w:szCs w:val="26"/>
        </w:rPr>
        <w:t>Windows 2000, XP (Server 2003), Vista (Server 2008)</w:t>
      </w:r>
      <w:proofErr w:type="gramStart"/>
      <w:r w:rsidRPr="00EF59F1">
        <w:rPr>
          <w:rFonts w:ascii="Andalus" w:hAnsi="Andalus" w:cs="Andalus"/>
          <w:sz w:val="26"/>
          <w:szCs w:val="26"/>
        </w:rPr>
        <w:t>,      Windows</w:t>
      </w:r>
      <w:proofErr w:type="gramEnd"/>
      <w:r w:rsidRPr="00EF59F1">
        <w:rPr>
          <w:rFonts w:ascii="Andalus" w:hAnsi="Andalus" w:cs="Andalus"/>
          <w:sz w:val="26"/>
          <w:szCs w:val="26"/>
        </w:rPr>
        <w:t xml:space="preserve"> 7, Ubuntu, Fedora </w:t>
      </w:r>
    </w:p>
    <w:p w14:paraId="2BFB2759" w14:textId="77777777" w:rsidR="00EF59F1" w:rsidRPr="00EF59F1" w:rsidRDefault="00C806BD" w:rsidP="00EF59F1">
      <w:pPr>
        <w:pStyle w:val="ListParagraph"/>
        <w:numPr>
          <w:ilvl w:val="0"/>
          <w:numId w:val="29"/>
        </w:numPr>
        <w:spacing w:line="360" w:lineRule="auto"/>
        <w:rPr>
          <w:rFonts w:ascii="Bell MT" w:hAnsi="Bell MT" w:cs="Andalus"/>
          <w:sz w:val="28"/>
          <w:szCs w:val="28"/>
        </w:rPr>
      </w:pPr>
      <w:r w:rsidRPr="00EF59F1">
        <w:rPr>
          <w:rFonts w:ascii="Andalus" w:hAnsi="Andalus" w:cs="Andalus"/>
          <w:sz w:val="26"/>
          <w:szCs w:val="26"/>
        </w:rPr>
        <w:t>70 MB of free space for Linux Operating systems, 300 MB of free space for Windows operating systems.</w:t>
      </w:r>
    </w:p>
    <w:p w14:paraId="5D21418B" w14:textId="77777777" w:rsidR="00C806BD" w:rsidRPr="00EF59F1" w:rsidRDefault="00C806BD" w:rsidP="00EF59F1">
      <w:pPr>
        <w:pStyle w:val="ListParagraph"/>
        <w:numPr>
          <w:ilvl w:val="0"/>
          <w:numId w:val="29"/>
        </w:numPr>
        <w:spacing w:line="360" w:lineRule="auto"/>
        <w:rPr>
          <w:rFonts w:ascii="Bell MT" w:hAnsi="Bell MT" w:cs="Andalus"/>
          <w:sz w:val="28"/>
          <w:szCs w:val="28"/>
        </w:rPr>
      </w:pPr>
      <w:proofErr w:type="gramStart"/>
      <w:r w:rsidRPr="00EF59F1">
        <w:rPr>
          <w:rFonts w:ascii="Andalus" w:hAnsi="Andalus" w:cs="Andalus"/>
          <w:sz w:val="26"/>
          <w:szCs w:val="26"/>
        </w:rPr>
        <w:t>x86</w:t>
      </w:r>
      <w:proofErr w:type="gramEnd"/>
      <w:r w:rsidRPr="00EF59F1">
        <w:rPr>
          <w:rFonts w:ascii="Andalus" w:hAnsi="Andalus" w:cs="Andalus"/>
          <w:sz w:val="26"/>
          <w:szCs w:val="26"/>
        </w:rPr>
        <w:t>,</w:t>
      </w:r>
      <w:r w:rsidR="00EF59F1" w:rsidRPr="00EF59F1">
        <w:rPr>
          <w:rFonts w:ascii="Andalus" w:hAnsi="Andalus" w:cs="Andalus"/>
          <w:sz w:val="26"/>
          <w:szCs w:val="26"/>
        </w:rPr>
        <w:t xml:space="preserve"> </w:t>
      </w:r>
      <w:r w:rsidRPr="00EF59F1">
        <w:rPr>
          <w:rFonts w:ascii="Andalus" w:hAnsi="Andalus" w:cs="Andalus"/>
          <w:sz w:val="26"/>
          <w:szCs w:val="26"/>
        </w:rPr>
        <w:t>x64 bit processors.</w:t>
      </w:r>
    </w:p>
    <w:p w14:paraId="5FDC64E2" w14:textId="77777777" w:rsidR="000C3787" w:rsidRPr="00C806BD" w:rsidRDefault="000C3787" w:rsidP="00C806BD">
      <w:pPr>
        <w:rPr>
          <w:rFonts w:ascii="Bell MT" w:hAnsi="Bell MT"/>
          <w:sz w:val="28"/>
          <w:szCs w:val="28"/>
        </w:rPr>
      </w:pPr>
    </w:p>
    <w:p w14:paraId="251727D1" w14:textId="77777777" w:rsidR="000C3787" w:rsidRDefault="000C3787" w:rsidP="000C3787">
      <w:pPr>
        <w:pStyle w:val="ListParagraph"/>
        <w:rPr>
          <w:rFonts w:ascii="Bell MT" w:hAnsi="Bell MT"/>
          <w:sz w:val="28"/>
          <w:szCs w:val="28"/>
        </w:rPr>
      </w:pPr>
    </w:p>
    <w:p w14:paraId="35910EC2" w14:textId="77777777" w:rsidR="00A764F4" w:rsidRDefault="00A764F4" w:rsidP="000C3351">
      <w:pPr>
        <w:rPr>
          <w:rFonts w:ascii="Bell MT" w:hAnsi="Bell MT"/>
          <w:sz w:val="28"/>
          <w:szCs w:val="28"/>
        </w:rPr>
      </w:pPr>
    </w:p>
    <w:p w14:paraId="1B651827" w14:textId="77777777" w:rsidR="000C3351" w:rsidRDefault="000C3351" w:rsidP="000C3351">
      <w:pPr>
        <w:rPr>
          <w:rFonts w:ascii="Andalus" w:hAnsi="Andalus" w:cs="Andalus"/>
          <w:b/>
          <w:sz w:val="52"/>
          <w:szCs w:val="52"/>
        </w:rPr>
      </w:pPr>
      <w:r>
        <w:rPr>
          <w:rFonts w:ascii="Andalus" w:hAnsi="Andalus" w:cs="Andalus"/>
          <w:b/>
          <w:sz w:val="52"/>
          <w:szCs w:val="52"/>
        </w:rPr>
        <w:lastRenderedPageBreak/>
        <w:t>Chapter 3</w:t>
      </w:r>
    </w:p>
    <w:p w14:paraId="105C5854" w14:textId="77777777" w:rsidR="000C3351" w:rsidRDefault="000C3351" w:rsidP="000C3351">
      <w:pPr>
        <w:rPr>
          <w:rFonts w:ascii="Andalus" w:hAnsi="Andalus" w:cs="Andalus"/>
          <w:b/>
          <w:sz w:val="44"/>
          <w:szCs w:val="44"/>
        </w:rPr>
      </w:pPr>
      <w:r>
        <w:rPr>
          <w:rFonts w:ascii="Andalus" w:hAnsi="Andalus" w:cs="Andalus"/>
          <w:b/>
          <w:sz w:val="44"/>
          <w:szCs w:val="44"/>
        </w:rPr>
        <w:t>Data Model Design</w:t>
      </w:r>
    </w:p>
    <w:p w14:paraId="41B53EEB" w14:textId="77777777" w:rsidR="009D2E52" w:rsidRDefault="009D2E52" w:rsidP="00AD658C">
      <w:pPr>
        <w:ind w:left="1440"/>
        <w:rPr>
          <w:rFonts w:ascii="Verdana" w:hAnsi="Verdana"/>
        </w:rPr>
      </w:pPr>
    </w:p>
    <w:p w14:paraId="613BA43F" w14:textId="77777777" w:rsidR="00AD658C" w:rsidRPr="004658BA" w:rsidRDefault="000C3351" w:rsidP="00306932">
      <w:pPr>
        <w:pStyle w:val="ListParagraph"/>
        <w:numPr>
          <w:ilvl w:val="1"/>
          <w:numId w:val="6"/>
        </w:numPr>
        <w:rPr>
          <w:rFonts w:ascii="Eras Medium ITC" w:hAnsi="Eras Medium ITC" w:cs="Andalus"/>
          <w:sz w:val="28"/>
          <w:szCs w:val="28"/>
        </w:rPr>
      </w:pPr>
      <w:r w:rsidRPr="004658BA">
        <w:rPr>
          <w:rFonts w:ascii="Eras Medium ITC" w:hAnsi="Eras Medium ITC" w:cs="Andalus"/>
          <w:sz w:val="28"/>
          <w:szCs w:val="28"/>
        </w:rPr>
        <w:t>Identified Entities, Attributes and Relationship</w:t>
      </w:r>
    </w:p>
    <w:p w14:paraId="4818EDC9" w14:textId="77777777" w:rsidR="00306932" w:rsidRDefault="00306932" w:rsidP="00306932">
      <w:pPr>
        <w:pStyle w:val="ListParagraph"/>
        <w:rPr>
          <w:rFonts w:ascii="Calisto MT" w:hAnsi="Calisto MT" w:cs="Andalus"/>
          <w:sz w:val="28"/>
          <w:szCs w:val="28"/>
        </w:rPr>
      </w:pPr>
    </w:p>
    <w:p w14:paraId="7F671D3E" w14:textId="77777777" w:rsidR="00306932" w:rsidRDefault="00306932" w:rsidP="00306932">
      <w:pPr>
        <w:pStyle w:val="ListParagraph"/>
        <w:rPr>
          <w:rFonts w:ascii="Calisto MT" w:hAnsi="Calisto MT" w:cs="Andalus"/>
          <w:sz w:val="28"/>
          <w:szCs w:val="28"/>
        </w:rPr>
      </w:pPr>
    </w:p>
    <w:p w14:paraId="31D9E2F0" w14:textId="77777777" w:rsidR="00306932" w:rsidRPr="000966E0" w:rsidRDefault="000966E0" w:rsidP="000966E0">
      <w:pPr>
        <w:ind w:firstLine="720"/>
        <w:rPr>
          <w:rFonts w:ascii="DFKai-SB" w:eastAsia="DFKai-SB" w:hAnsi="DFKai-SB" w:cs="Andalus"/>
          <w:b/>
          <w:sz w:val="28"/>
          <w:szCs w:val="28"/>
        </w:rPr>
      </w:pPr>
      <w:r>
        <w:rPr>
          <w:rFonts w:ascii="DFKai-SB" w:eastAsia="DFKai-SB" w:hAnsi="DFKai-SB" w:cs="Andalus"/>
          <w:b/>
          <w:sz w:val="28"/>
          <w:szCs w:val="28"/>
        </w:rPr>
        <w:t xml:space="preserve">   </w:t>
      </w:r>
      <w:r w:rsidR="00306932" w:rsidRPr="000966E0">
        <w:rPr>
          <w:rFonts w:ascii="DFKai-SB" w:eastAsia="DFKai-SB" w:hAnsi="DFKai-SB" w:cs="Andalus"/>
          <w:b/>
          <w:sz w:val="28"/>
          <w:szCs w:val="28"/>
        </w:rPr>
        <w:t>Identified Entities</w:t>
      </w:r>
      <w:r w:rsidR="00683CC3">
        <w:rPr>
          <w:rFonts w:ascii="DFKai-SB" w:eastAsia="DFKai-SB" w:hAnsi="DFKai-SB" w:cs="Andalus"/>
          <w:b/>
          <w:sz w:val="28"/>
          <w:szCs w:val="28"/>
        </w:rPr>
        <w:t>:</w:t>
      </w:r>
    </w:p>
    <w:p w14:paraId="0EE3DE24" w14:textId="77777777" w:rsidR="00306932" w:rsidRPr="000966E0" w:rsidRDefault="00306932" w:rsidP="000966E0">
      <w:pPr>
        <w:ind w:left="720" w:firstLine="720"/>
        <w:rPr>
          <w:rFonts w:ascii="DFKai-SB" w:eastAsia="DFKai-SB" w:hAnsi="DFKai-SB" w:cs="Andalus"/>
          <w:sz w:val="28"/>
          <w:szCs w:val="28"/>
        </w:rPr>
      </w:pPr>
      <w:r w:rsidRPr="000966E0">
        <w:rPr>
          <w:rFonts w:ascii="DFKai-SB" w:eastAsia="DFKai-SB" w:hAnsi="DFKai-SB" w:cs="Andalus"/>
          <w:sz w:val="28"/>
          <w:szCs w:val="28"/>
        </w:rPr>
        <w:t>Department</w:t>
      </w:r>
    </w:p>
    <w:p w14:paraId="56CDD375" w14:textId="77777777" w:rsidR="00306932" w:rsidRPr="000966E0" w:rsidRDefault="00306932" w:rsidP="000966E0">
      <w:pPr>
        <w:ind w:left="720" w:firstLine="720"/>
        <w:rPr>
          <w:rFonts w:ascii="DFKai-SB" w:eastAsia="DFKai-SB" w:hAnsi="DFKai-SB" w:cs="Andalus"/>
          <w:sz w:val="28"/>
          <w:szCs w:val="28"/>
        </w:rPr>
      </w:pPr>
      <w:r w:rsidRPr="000966E0">
        <w:rPr>
          <w:rFonts w:ascii="DFKai-SB" w:eastAsia="DFKai-SB" w:hAnsi="DFKai-SB" w:cs="Andalus"/>
          <w:sz w:val="28"/>
          <w:szCs w:val="28"/>
        </w:rPr>
        <w:t>Elective</w:t>
      </w:r>
    </w:p>
    <w:p w14:paraId="31361B2D" w14:textId="77777777" w:rsidR="000966E0" w:rsidRDefault="00306932" w:rsidP="000966E0">
      <w:pPr>
        <w:ind w:left="720" w:firstLine="720"/>
        <w:rPr>
          <w:rFonts w:ascii="DFKai-SB" w:eastAsia="DFKai-SB" w:hAnsi="DFKai-SB" w:cs="Andalus"/>
          <w:sz w:val="28"/>
          <w:szCs w:val="28"/>
        </w:rPr>
      </w:pPr>
      <w:r w:rsidRPr="000966E0">
        <w:rPr>
          <w:rFonts w:ascii="DFKai-SB" w:eastAsia="DFKai-SB" w:hAnsi="DFKai-SB" w:cs="Andalus"/>
          <w:sz w:val="28"/>
          <w:szCs w:val="28"/>
        </w:rPr>
        <w:t>Faculty</w:t>
      </w:r>
    </w:p>
    <w:p w14:paraId="03BD67DD" w14:textId="77777777" w:rsidR="00306932" w:rsidRPr="000966E0" w:rsidRDefault="00306932" w:rsidP="000966E0">
      <w:pPr>
        <w:ind w:left="720" w:firstLine="720"/>
        <w:rPr>
          <w:rFonts w:ascii="DFKai-SB" w:eastAsia="DFKai-SB" w:hAnsi="DFKai-SB" w:cs="Andalus"/>
          <w:sz w:val="28"/>
          <w:szCs w:val="28"/>
        </w:rPr>
      </w:pPr>
      <w:r w:rsidRPr="000966E0">
        <w:rPr>
          <w:rFonts w:ascii="DFKai-SB" w:eastAsia="DFKai-SB" w:hAnsi="DFKai-SB" w:cs="Andalus"/>
          <w:sz w:val="28"/>
          <w:szCs w:val="28"/>
        </w:rPr>
        <w:t>Student</w:t>
      </w:r>
    </w:p>
    <w:p w14:paraId="14464CF3" w14:textId="77777777" w:rsidR="00306932" w:rsidRDefault="00306932" w:rsidP="00306932">
      <w:pPr>
        <w:ind w:left="1440"/>
        <w:rPr>
          <w:rFonts w:ascii="DFKai-SB" w:eastAsia="DFKai-SB" w:hAnsi="DFKai-SB" w:cs="Andalus"/>
          <w:sz w:val="28"/>
          <w:szCs w:val="28"/>
        </w:rPr>
      </w:pPr>
    </w:p>
    <w:p w14:paraId="6802BA93" w14:textId="77777777" w:rsidR="00306932" w:rsidRDefault="000966E0" w:rsidP="000966E0">
      <w:pPr>
        <w:ind w:left="720"/>
        <w:rPr>
          <w:rFonts w:ascii="DFKai-SB" w:eastAsia="DFKai-SB" w:hAnsi="DFKai-SB" w:cs="Andalus"/>
          <w:b/>
          <w:sz w:val="28"/>
          <w:szCs w:val="28"/>
        </w:rPr>
      </w:pPr>
      <w:r>
        <w:rPr>
          <w:rFonts w:ascii="DFKai-SB" w:eastAsia="DFKai-SB" w:hAnsi="DFKai-SB" w:cs="Andalus"/>
          <w:b/>
          <w:sz w:val="28"/>
          <w:szCs w:val="28"/>
        </w:rPr>
        <w:t xml:space="preserve">   </w:t>
      </w:r>
      <w:r w:rsidR="00306932" w:rsidRPr="000966E0">
        <w:rPr>
          <w:rFonts w:ascii="DFKai-SB" w:eastAsia="DFKai-SB" w:hAnsi="DFKai-SB" w:cs="Andalus"/>
          <w:b/>
          <w:sz w:val="28"/>
          <w:szCs w:val="28"/>
        </w:rPr>
        <w:t>Attributes</w:t>
      </w:r>
      <w:r w:rsidR="00683CC3">
        <w:rPr>
          <w:rFonts w:ascii="DFKai-SB" w:eastAsia="DFKai-SB" w:hAnsi="DFKai-SB" w:cs="Andalus"/>
          <w:b/>
          <w:sz w:val="28"/>
          <w:szCs w:val="28"/>
        </w:rPr>
        <w:t>:</w:t>
      </w:r>
    </w:p>
    <w:p w14:paraId="4BBC915D" w14:textId="77777777" w:rsidR="000966E0" w:rsidRDefault="000966E0" w:rsidP="000966E0">
      <w:pPr>
        <w:ind w:left="720"/>
        <w:rPr>
          <w:rFonts w:ascii="Andalus" w:hAnsi="Andalus" w:cs="Andalus"/>
          <w:color w:val="000000" w:themeColor="text1"/>
          <w:sz w:val="28"/>
          <w:szCs w:val="28"/>
        </w:rPr>
      </w:pPr>
      <w:r>
        <w:rPr>
          <w:rFonts w:ascii="DFKai-SB" w:eastAsia="DFKai-SB" w:hAnsi="DFKai-SB" w:cs="Andalus"/>
          <w:b/>
          <w:sz w:val="28"/>
          <w:szCs w:val="28"/>
        </w:rPr>
        <w:tab/>
      </w:r>
      <w:r>
        <w:rPr>
          <w:rFonts w:ascii="DFKai-SB" w:eastAsia="DFKai-SB" w:hAnsi="DFKai-SB" w:cs="Andalus"/>
          <w:sz w:val="28"/>
          <w:szCs w:val="28"/>
        </w:rPr>
        <w:t>Department:</w:t>
      </w:r>
      <w:r w:rsidRPr="000966E0">
        <w:rPr>
          <w:color w:val="000000" w:themeColor="text1"/>
        </w:rPr>
        <w:t xml:space="preserve"> </w:t>
      </w:r>
      <w:r>
        <w:rPr>
          <w:color w:val="000000" w:themeColor="text1"/>
        </w:rPr>
        <w:t xml:space="preserve"> </w:t>
      </w:r>
      <w:proofErr w:type="spellStart"/>
      <w:r w:rsidRPr="000966E0">
        <w:rPr>
          <w:rFonts w:ascii="Andalus" w:hAnsi="Andalus" w:cs="Andalus"/>
          <w:color w:val="000000" w:themeColor="text1"/>
          <w:sz w:val="28"/>
          <w:szCs w:val="28"/>
        </w:rPr>
        <w:t>DCode</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DName</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DHead</w:t>
      </w:r>
      <w:proofErr w:type="spellEnd"/>
      <w:r w:rsidRPr="000966E0">
        <w:rPr>
          <w:rFonts w:ascii="Andalus" w:hAnsi="Andalus" w:cs="Andalus"/>
          <w:color w:val="000000" w:themeColor="text1"/>
          <w:sz w:val="28"/>
          <w:szCs w:val="28"/>
        </w:rPr>
        <w:t>.</w:t>
      </w:r>
    </w:p>
    <w:p w14:paraId="1C216F35" w14:textId="77777777" w:rsidR="000966E0" w:rsidRDefault="000966E0" w:rsidP="000966E0">
      <w:pPr>
        <w:ind w:left="720"/>
        <w:rPr>
          <w:rFonts w:ascii="Andalus" w:hAnsi="Andalus" w:cs="Andalus"/>
          <w:color w:val="000000" w:themeColor="text1"/>
          <w:sz w:val="28"/>
          <w:szCs w:val="28"/>
        </w:rPr>
      </w:pPr>
    </w:p>
    <w:p w14:paraId="49B4169A" w14:textId="77777777" w:rsidR="000966E0" w:rsidRDefault="000966E0" w:rsidP="000966E0">
      <w:pPr>
        <w:ind w:left="720"/>
        <w:rPr>
          <w:rFonts w:ascii="Andalus" w:hAnsi="Andalus" w:cs="Andalus"/>
          <w:color w:val="000000" w:themeColor="text1"/>
          <w:sz w:val="28"/>
          <w:szCs w:val="28"/>
        </w:rPr>
      </w:pPr>
      <w:r>
        <w:rPr>
          <w:rFonts w:ascii="Andalus" w:hAnsi="Andalus" w:cs="Andalus"/>
          <w:color w:val="000000" w:themeColor="text1"/>
          <w:sz w:val="28"/>
          <w:szCs w:val="28"/>
        </w:rPr>
        <w:tab/>
      </w:r>
      <w:proofErr w:type="gramStart"/>
      <w:r w:rsidRPr="00271EC5">
        <w:rPr>
          <w:rFonts w:ascii="Andalus" w:eastAsia="DFKai-SB" w:hAnsi="Andalus" w:cs="Andalus"/>
          <w:color w:val="000000" w:themeColor="text1"/>
          <w:sz w:val="28"/>
          <w:szCs w:val="28"/>
        </w:rPr>
        <w:t>Elective</w:t>
      </w:r>
      <w:r>
        <w:rPr>
          <w:rFonts w:ascii="DFKai-SB" w:eastAsia="DFKai-SB" w:hAnsi="DFKai-SB" w:cs="Andalus"/>
          <w:color w:val="000000" w:themeColor="text1"/>
          <w:sz w:val="28"/>
          <w:szCs w:val="28"/>
        </w:rPr>
        <w:tab/>
      </w:r>
      <w:r w:rsidRPr="000966E0">
        <w:rPr>
          <w:rFonts w:ascii="DFKai-SB" w:eastAsia="DFKai-SB" w:hAnsi="DFKai-SB" w:cs="Andalus"/>
          <w:color w:val="000000" w:themeColor="text1"/>
          <w:sz w:val="28"/>
          <w:szCs w:val="28"/>
        </w:rPr>
        <w:t>:</w:t>
      </w:r>
      <w:proofErr w:type="gramEnd"/>
      <w:r>
        <w:rPr>
          <w:rFonts w:ascii="DFKai-SB" w:eastAsia="DFKai-SB" w:hAnsi="DFKai-SB" w:cs="Andalus"/>
          <w:color w:val="000000" w:themeColor="text1"/>
          <w:sz w:val="28"/>
          <w:szCs w:val="28"/>
        </w:rPr>
        <w:t xml:space="preserve"> </w:t>
      </w:r>
      <w:proofErr w:type="spellStart"/>
      <w:r w:rsidRPr="000966E0">
        <w:rPr>
          <w:rFonts w:ascii="Andalus" w:hAnsi="Andalus" w:cs="Andalus"/>
          <w:color w:val="000000" w:themeColor="text1"/>
          <w:sz w:val="28"/>
          <w:szCs w:val="28"/>
        </w:rPr>
        <w:t>ECode</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EName</w:t>
      </w:r>
      <w:proofErr w:type="spellEnd"/>
      <w:r w:rsidRPr="000966E0">
        <w:rPr>
          <w:rFonts w:ascii="Andalus" w:hAnsi="Andalus" w:cs="Andalus"/>
          <w:color w:val="000000" w:themeColor="text1"/>
          <w:sz w:val="28"/>
          <w:szCs w:val="28"/>
        </w:rPr>
        <w:t xml:space="preserve">, Credits, </w:t>
      </w:r>
      <w:proofErr w:type="spellStart"/>
      <w:r w:rsidRPr="000966E0">
        <w:rPr>
          <w:rFonts w:ascii="Andalus" w:hAnsi="Andalus" w:cs="Andalus"/>
          <w:color w:val="000000" w:themeColor="text1"/>
          <w:sz w:val="28"/>
          <w:szCs w:val="28"/>
        </w:rPr>
        <w:t>PreRequisites</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DNumber</w:t>
      </w:r>
      <w:proofErr w:type="spellEnd"/>
      <w:r w:rsidRPr="000966E0">
        <w:rPr>
          <w:rFonts w:ascii="Andalus" w:hAnsi="Andalus" w:cs="Andalus"/>
          <w:color w:val="000000" w:themeColor="text1"/>
          <w:sz w:val="28"/>
          <w:szCs w:val="28"/>
        </w:rPr>
        <w:t xml:space="preserve">, </w:t>
      </w:r>
    </w:p>
    <w:p w14:paraId="1CD3DD53" w14:textId="77777777" w:rsidR="000966E0" w:rsidRDefault="000966E0" w:rsidP="000966E0">
      <w:pPr>
        <w:ind w:left="720"/>
        <w:rPr>
          <w:rFonts w:ascii="Andalus" w:hAnsi="Andalus" w:cs="Andalus"/>
          <w:color w:val="000000" w:themeColor="text1"/>
          <w:sz w:val="28"/>
          <w:szCs w:val="28"/>
        </w:rPr>
      </w:pPr>
      <w:r>
        <w:rPr>
          <w:rFonts w:ascii="Andalus" w:hAnsi="Andalus" w:cs="Andalus"/>
          <w:color w:val="000000" w:themeColor="text1"/>
          <w:sz w:val="28"/>
          <w:szCs w:val="28"/>
        </w:rPr>
        <w:tab/>
      </w:r>
      <w:r>
        <w:rPr>
          <w:rFonts w:ascii="Andalus" w:hAnsi="Andalus" w:cs="Andalus"/>
          <w:color w:val="000000" w:themeColor="text1"/>
          <w:sz w:val="28"/>
          <w:szCs w:val="28"/>
        </w:rPr>
        <w:tab/>
      </w:r>
      <w:r>
        <w:rPr>
          <w:rFonts w:ascii="Andalus" w:hAnsi="Andalus" w:cs="Andalus"/>
          <w:color w:val="000000" w:themeColor="text1"/>
          <w:sz w:val="28"/>
          <w:szCs w:val="28"/>
        </w:rPr>
        <w:tab/>
        <w:t xml:space="preserve">    </w:t>
      </w:r>
      <w:r w:rsidR="00683CC3">
        <w:rPr>
          <w:rFonts w:ascii="Andalus" w:hAnsi="Andalus" w:cs="Andalus"/>
          <w:color w:val="000000" w:themeColor="text1"/>
          <w:sz w:val="28"/>
          <w:szCs w:val="28"/>
        </w:rPr>
        <w:t>FSSN,</w:t>
      </w:r>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Sylsum</w:t>
      </w:r>
      <w:proofErr w:type="spellEnd"/>
      <w:r w:rsidRPr="000966E0">
        <w:rPr>
          <w:rFonts w:ascii="Andalus" w:hAnsi="Andalus" w:cs="Andalus"/>
          <w:color w:val="000000" w:themeColor="text1"/>
          <w:sz w:val="28"/>
          <w:szCs w:val="28"/>
        </w:rPr>
        <w:t xml:space="preserve">, Type, </w:t>
      </w:r>
      <w:proofErr w:type="spellStart"/>
      <w:r w:rsidRPr="000966E0">
        <w:rPr>
          <w:rFonts w:ascii="Andalus" w:hAnsi="Andalus" w:cs="Andalus"/>
          <w:color w:val="000000" w:themeColor="text1"/>
          <w:sz w:val="28"/>
          <w:szCs w:val="28"/>
        </w:rPr>
        <w:t>EGroup</w:t>
      </w:r>
      <w:proofErr w:type="spellEnd"/>
      <w:r w:rsidRPr="000966E0">
        <w:rPr>
          <w:rFonts w:ascii="Andalus" w:hAnsi="Andalus" w:cs="Andalus"/>
          <w:color w:val="000000" w:themeColor="text1"/>
          <w:sz w:val="28"/>
          <w:szCs w:val="28"/>
        </w:rPr>
        <w:t>, Semester.</w:t>
      </w:r>
    </w:p>
    <w:p w14:paraId="06DE88A8" w14:textId="77777777" w:rsidR="000966E0" w:rsidRDefault="000966E0" w:rsidP="000966E0">
      <w:pPr>
        <w:ind w:left="720"/>
        <w:rPr>
          <w:rFonts w:ascii="Andalus" w:hAnsi="Andalus" w:cs="Andalus"/>
          <w:color w:val="000000" w:themeColor="text1"/>
          <w:sz w:val="28"/>
          <w:szCs w:val="28"/>
        </w:rPr>
      </w:pPr>
    </w:p>
    <w:p w14:paraId="222D3DCB" w14:textId="77777777" w:rsidR="000966E0" w:rsidRDefault="000966E0" w:rsidP="000966E0">
      <w:pPr>
        <w:spacing w:line="360" w:lineRule="auto"/>
        <w:rPr>
          <w:rFonts w:ascii="Andalus" w:hAnsi="Andalus" w:cs="Andalus"/>
          <w:color w:val="000000" w:themeColor="text1"/>
          <w:sz w:val="28"/>
          <w:szCs w:val="28"/>
        </w:rPr>
      </w:pPr>
      <w:r>
        <w:rPr>
          <w:rFonts w:ascii="Andalus" w:hAnsi="Andalus" w:cs="Andalus"/>
          <w:color w:val="000000" w:themeColor="text1"/>
          <w:sz w:val="28"/>
          <w:szCs w:val="28"/>
        </w:rPr>
        <w:t xml:space="preserve"> </w:t>
      </w:r>
      <w:r>
        <w:rPr>
          <w:rFonts w:ascii="Andalus" w:hAnsi="Andalus" w:cs="Andalus"/>
          <w:color w:val="000000" w:themeColor="text1"/>
          <w:sz w:val="28"/>
          <w:szCs w:val="28"/>
        </w:rPr>
        <w:tab/>
      </w:r>
      <w:r>
        <w:rPr>
          <w:rFonts w:ascii="Andalus" w:hAnsi="Andalus" w:cs="Andalus"/>
          <w:color w:val="000000" w:themeColor="text1"/>
          <w:sz w:val="28"/>
          <w:szCs w:val="28"/>
        </w:rPr>
        <w:tab/>
      </w:r>
      <w:proofErr w:type="gramStart"/>
      <w:r w:rsidRPr="000966E0">
        <w:rPr>
          <w:rFonts w:ascii="DFKai-SB" w:eastAsia="DFKai-SB" w:hAnsi="DFKai-SB" w:cs="Andalus"/>
          <w:color w:val="000000" w:themeColor="text1"/>
          <w:sz w:val="28"/>
          <w:szCs w:val="28"/>
        </w:rPr>
        <w:t>Faculty</w:t>
      </w:r>
      <w:r>
        <w:rPr>
          <w:rFonts w:ascii="DFKai-SB" w:eastAsia="DFKai-SB" w:hAnsi="DFKai-SB" w:cs="Andalus"/>
          <w:color w:val="000000" w:themeColor="text1"/>
          <w:sz w:val="28"/>
          <w:szCs w:val="28"/>
        </w:rPr>
        <w:tab/>
      </w:r>
      <w:r w:rsidRPr="000966E0">
        <w:rPr>
          <w:rFonts w:ascii="DFKai-SB" w:eastAsia="DFKai-SB" w:hAnsi="DFKai-SB" w:cs="Andalus"/>
          <w:color w:val="000000" w:themeColor="text1"/>
          <w:sz w:val="28"/>
          <w:szCs w:val="28"/>
        </w:rPr>
        <w:t>:</w:t>
      </w:r>
      <w:proofErr w:type="gramEnd"/>
      <w:r w:rsidRPr="000966E0">
        <w:rPr>
          <w:color w:val="000000" w:themeColor="text1"/>
        </w:rPr>
        <w:t xml:space="preserve"> </w:t>
      </w:r>
      <w:r>
        <w:rPr>
          <w:color w:val="000000" w:themeColor="text1"/>
        </w:rPr>
        <w:t xml:space="preserve"> </w:t>
      </w:r>
      <w:r w:rsidRPr="000966E0">
        <w:rPr>
          <w:rFonts w:ascii="Andalus" w:hAnsi="Andalus" w:cs="Andalus"/>
          <w:color w:val="000000" w:themeColor="text1"/>
          <w:sz w:val="28"/>
          <w:szCs w:val="28"/>
        </w:rPr>
        <w:t xml:space="preserve">SSN, </w:t>
      </w:r>
      <w:proofErr w:type="spellStart"/>
      <w:r w:rsidRPr="000966E0">
        <w:rPr>
          <w:rFonts w:ascii="Andalus" w:hAnsi="Andalus" w:cs="Andalus"/>
          <w:color w:val="000000" w:themeColor="text1"/>
          <w:sz w:val="28"/>
          <w:szCs w:val="28"/>
        </w:rPr>
        <w:t>FName</w:t>
      </w:r>
      <w:proofErr w:type="spellEnd"/>
      <w:r w:rsidRPr="000966E0">
        <w:rPr>
          <w:rFonts w:ascii="Andalus" w:hAnsi="Andalus" w:cs="Andalus"/>
          <w:color w:val="000000" w:themeColor="text1"/>
          <w:sz w:val="28"/>
          <w:szCs w:val="28"/>
        </w:rPr>
        <w:t xml:space="preserve">, DOB, DOJ, </w:t>
      </w:r>
      <w:proofErr w:type="spellStart"/>
      <w:r w:rsidRPr="000966E0">
        <w:rPr>
          <w:rFonts w:ascii="Andalus" w:hAnsi="Andalus" w:cs="Andalus"/>
          <w:color w:val="000000" w:themeColor="text1"/>
          <w:sz w:val="28"/>
          <w:szCs w:val="28"/>
        </w:rPr>
        <w:t>YearExp</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Desig</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DNumb</w:t>
      </w:r>
      <w:proofErr w:type="spellEnd"/>
      <w:r w:rsidRPr="000966E0">
        <w:rPr>
          <w:rFonts w:ascii="Andalus" w:hAnsi="Andalus" w:cs="Andalus"/>
          <w:color w:val="000000" w:themeColor="text1"/>
          <w:sz w:val="28"/>
          <w:szCs w:val="28"/>
        </w:rPr>
        <w:t>.</w:t>
      </w:r>
    </w:p>
    <w:p w14:paraId="3CA86764" w14:textId="77777777" w:rsidR="000966E0" w:rsidRPr="000966E0" w:rsidRDefault="000966E0" w:rsidP="000966E0">
      <w:pPr>
        <w:spacing w:line="360" w:lineRule="auto"/>
        <w:rPr>
          <w:rFonts w:ascii="Andalus" w:eastAsia="DFKai-SB" w:hAnsi="Andalus" w:cs="Andalus"/>
          <w:color w:val="000000" w:themeColor="text1"/>
          <w:sz w:val="28"/>
          <w:szCs w:val="28"/>
        </w:rPr>
      </w:pPr>
      <w:r>
        <w:rPr>
          <w:rFonts w:ascii="Andalus" w:hAnsi="Andalus" w:cs="Andalus"/>
          <w:color w:val="000000" w:themeColor="text1"/>
          <w:sz w:val="28"/>
          <w:szCs w:val="28"/>
        </w:rPr>
        <w:tab/>
      </w:r>
      <w:r>
        <w:rPr>
          <w:rFonts w:ascii="Andalus" w:hAnsi="Andalus" w:cs="Andalus"/>
          <w:color w:val="000000" w:themeColor="text1"/>
          <w:sz w:val="28"/>
          <w:szCs w:val="28"/>
        </w:rPr>
        <w:tab/>
      </w:r>
      <w:proofErr w:type="gramStart"/>
      <w:r w:rsidRPr="000966E0">
        <w:rPr>
          <w:rFonts w:ascii="DFKai-SB" w:eastAsia="DFKai-SB" w:hAnsi="DFKai-SB" w:cs="Andalus"/>
          <w:color w:val="000000" w:themeColor="text1"/>
          <w:sz w:val="28"/>
          <w:szCs w:val="28"/>
        </w:rPr>
        <w:t>Student</w:t>
      </w:r>
      <w:r>
        <w:rPr>
          <w:rFonts w:ascii="DFKai-SB" w:eastAsia="DFKai-SB" w:hAnsi="DFKai-SB" w:cs="Andalus"/>
          <w:color w:val="000000" w:themeColor="text1"/>
          <w:sz w:val="28"/>
          <w:szCs w:val="28"/>
        </w:rPr>
        <w:tab/>
      </w:r>
      <w:r w:rsidRPr="000966E0">
        <w:rPr>
          <w:rFonts w:ascii="DFKai-SB" w:eastAsia="DFKai-SB" w:hAnsi="DFKai-SB" w:cs="Andalus"/>
          <w:color w:val="000000" w:themeColor="text1"/>
          <w:sz w:val="28"/>
          <w:szCs w:val="28"/>
        </w:rPr>
        <w:t>:</w:t>
      </w:r>
      <w:proofErr w:type="gramEnd"/>
      <w:r>
        <w:rPr>
          <w:rFonts w:ascii="DFKai-SB" w:eastAsia="DFKai-SB" w:hAnsi="DFKai-SB" w:cs="Andalus"/>
          <w:color w:val="000000" w:themeColor="text1"/>
          <w:sz w:val="28"/>
          <w:szCs w:val="28"/>
        </w:rPr>
        <w:t xml:space="preserve"> </w:t>
      </w:r>
      <w:r w:rsidRPr="000966E0">
        <w:rPr>
          <w:rFonts w:ascii="Andalus" w:hAnsi="Andalus" w:cs="Andalus"/>
          <w:color w:val="000000" w:themeColor="text1"/>
          <w:sz w:val="28"/>
          <w:szCs w:val="28"/>
        </w:rPr>
        <w:t>USN,</w:t>
      </w:r>
      <w:r w:rsidR="00683CC3">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SName</w:t>
      </w:r>
      <w:proofErr w:type="spellEnd"/>
      <w:r w:rsidRPr="000966E0">
        <w:rPr>
          <w:rFonts w:ascii="Andalus" w:hAnsi="Andalus" w:cs="Andalus"/>
          <w:color w:val="000000" w:themeColor="text1"/>
          <w:sz w:val="28"/>
          <w:szCs w:val="28"/>
        </w:rPr>
        <w:t xml:space="preserve">, </w:t>
      </w:r>
      <w:proofErr w:type="spellStart"/>
      <w:r w:rsidRPr="000966E0">
        <w:rPr>
          <w:rFonts w:ascii="Andalus" w:hAnsi="Andalus" w:cs="Andalus"/>
          <w:color w:val="000000" w:themeColor="text1"/>
          <w:sz w:val="28"/>
          <w:szCs w:val="28"/>
        </w:rPr>
        <w:t>Sem</w:t>
      </w:r>
      <w:proofErr w:type="spellEnd"/>
      <w:r w:rsidRPr="000966E0">
        <w:rPr>
          <w:rFonts w:ascii="Andalus" w:hAnsi="Andalus" w:cs="Andalus"/>
          <w:color w:val="000000" w:themeColor="text1"/>
          <w:sz w:val="28"/>
          <w:szCs w:val="28"/>
        </w:rPr>
        <w:t xml:space="preserve">, DOB, </w:t>
      </w:r>
      <w:proofErr w:type="spellStart"/>
      <w:r w:rsidRPr="000966E0">
        <w:rPr>
          <w:rFonts w:ascii="Andalus" w:hAnsi="Andalus" w:cs="Andalus"/>
          <w:color w:val="000000" w:themeColor="text1"/>
          <w:sz w:val="28"/>
          <w:szCs w:val="28"/>
        </w:rPr>
        <w:t>DNum</w:t>
      </w:r>
      <w:proofErr w:type="spellEnd"/>
      <w:r w:rsidRPr="000966E0">
        <w:rPr>
          <w:rFonts w:ascii="Andalus" w:hAnsi="Andalus" w:cs="Andalus"/>
          <w:color w:val="000000" w:themeColor="text1"/>
          <w:sz w:val="28"/>
          <w:szCs w:val="28"/>
        </w:rPr>
        <w:t>.</w:t>
      </w:r>
    </w:p>
    <w:p w14:paraId="23934E95" w14:textId="77777777" w:rsidR="000966E0" w:rsidRPr="000966E0" w:rsidRDefault="000966E0" w:rsidP="000966E0">
      <w:pPr>
        <w:ind w:left="720"/>
        <w:rPr>
          <w:rFonts w:ascii="DFKai-SB" w:eastAsia="DFKai-SB" w:hAnsi="DFKai-SB" w:cs="Andalus"/>
          <w:sz w:val="28"/>
          <w:szCs w:val="28"/>
        </w:rPr>
      </w:pPr>
    </w:p>
    <w:p w14:paraId="653A6924" w14:textId="77777777" w:rsidR="000966E0" w:rsidRDefault="000966E0" w:rsidP="000966E0">
      <w:pPr>
        <w:ind w:left="720"/>
        <w:rPr>
          <w:rFonts w:ascii="Andalus" w:hAnsi="Andalus" w:cs="Andalus"/>
          <w:color w:val="000000" w:themeColor="text1"/>
          <w:sz w:val="28"/>
          <w:szCs w:val="28"/>
        </w:rPr>
      </w:pPr>
      <w:r>
        <w:rPr>
          <w:rFonts w:ascii="Andalus" w:hAnsi="Andalus" w:cs="Andalus"/>
          <w:color w:val="000000" w:themeColor="text1"/>
          <w:sz w:val="28"/>
          <w:szCs w:val="28"/>
        </w:rPr>
        <w:t xml:space="preserve">  </w:t>
      </w:r>
      <w:r w:rsidR="008E66B5">
        <w:rPr>
          <w:rFonts w:ascii="Andalus" w:hAnsi="Andalus" w:cs="Andalus"/>
          <w:color w:val="000000" w:themeColor="text1"/>
          <w:sz w:val="28"/>
          <w:szCs w:val="28"/>
        </w:rPr>
        <w:t xml:space="preserve">  </w:t>
      </w:r>
    </w:p>
    <w:p w14:paraId="0CE08111" w14:textId="77777777" w:rsidR="008E66B5" w:rsidRDefault="008E66B5" w:rsidP="008E66B5">
      <w:pPr>
        <w:ind w:left="720"/>
        <w:rPr>
          <w:rFonts w:ascii="DFKai-SB" w:eastAsia="DFKai-SB" w:hAnsi="DFKai-SB" w:cs="Andalus"/>
          <w:b/>
          <w:sz w:val="28"/>
          <w:szCs w:val="28"/>
        </w:rPr>
      </w:pPr>
      <w:r>
        <w:rPr>
          <w:rFonts w:ascii="Andalus" w:hAnsi="Andalus" w:cs="Andalus"/>
          <w:color w:val="000000" w:themeColor="text1"/>
          <w:sz w:val="28"/>
          <w:szCs w:val="28"/>
        </w:rPr>
        <w:t xml:space="preserve">      </w:t>
      </w:r>
      <w:r>
        <w:rPr>
          <w:rFonts w:ascii="DFKai-SB" w:eastAsia="DFKai-SB" w:hAnsi="DFKai-SB" w:cs="Andalus"/>
          <w:b/>
          <w:sz w:val="28"/>
          <w:szCs w:val="28"/>
        </w:rPr>
        <w:t>Relationships</w:t>
      </w:r>
    </w:p>
    <w:p w14:paraId="1BC42DBD" w14:textId="77777777" w:rsidR="008E66B5" w:rsidRDefault="008E66B5" w:rsidP="008E66B5">
      <w:pPr>
        <w:ind w:left="720"/>
        <w:rPr>
          <w:rFonts w:ascii="DFKai-SB" w:eastAsia="DFKai-SB" w:hAnsi="DFKai-SB" w:cs="Andalus"/>
          <w:b/>
          <w:sz w:val="28"/>
          <w:szCs w:val="28"/>
        </w:rPr>
      </w:pPr>
      <w:r>
        <w:rPr>
          <w:rFonts w:ascii="DFKai-SB" w:eastAsia="DFKai-SB" w:hAnsi="DFKai-SB" w:cs="Andalus"/>
          <w:b/>
          <w:sz w:val="28"/>
          <w:szCs w:val="28"/>
        </w:rPr>
        <w:tab/>
      </w:r>
    </w:p>
    <w:p w14:paraId="501B66DA" w14:textId="77777777" w:rsidR="008E66B5" w:rsidRPr="00810B19" w:rsidRDefault="004C762F" w:rsidP="00810B19">
      <w:pPr>
        <w:pStyle w:val="ListParagraph"/>
        <w:numPr>
          <w:ilvl w:val="0"/>
          <w:numId w:val="13"/>
        </w:numPr>
        <w:rPr>
          <w:rFonts w:ascii="Andalus" w:eastAsia="DFKai-SB" w:hAnsi="Andalus" w:cs="Andalus"/>
          <w:sz w:val="28"/>
          <w:szCs w:val="28"/>
        </w:rPr>
      </w:pPr>
      <w:proofErr w:type="gramStart"/>
      <w:r w:rsidRPr="00810B19">
        <w:rPr>
          <w:rFonts w:ascii="Andalus" w:eastAsia="DFKai-SB" w:hAnsi="Andalus" w:cs="Andalus"/>
          <w:sz w:val="26"/>
          <w:szCs w:val="26"/>
        </w:rPr>
        <w:t xml:space="preserve">A </w:t>
      </w:r>
      <w:r w:rsidR="00810B19">
        <w:rPr>
          <w:rFonts w:ascii="Andalus" w:eastAsia="DFKai-SB" w:hAnsi="Andalus" w:cs="Andalus"/>
          <w:sz w:val="26"/>
          <w:szCs w:val="26"/>
        </w:rPr>
        <w:t xml:space="preserve"> </w:t>
      </w:r>
      <w:r w:rsidR="00810B19" w:rsidRPr="007F2336">
        <w:rPr>
          <w:rFonts w:ascii="Andalus" w:eastAsia="DFKai-SB" w:hAnsi="Andalus" w:cs="Andalus"/>
          <w:sz w:val="26"/>
          <w:szCs w:val="26"/>
        </w:rPr>
        <w:t>Department</w:t>
      </w:r>
      <w:proofErr w:type="gramEnd"/>
      <w:r w:rsidR="00810B19">
        <w:rPr>
          <w:rFonts w:ascii="Andalus" w:eastAsia="DFKai-SB" w:hAnsi="Andalus" w:cs="Andalus"/>
          <w:sz w:val="26"/>
          <w:szCs w:val="26"/>
        </w:rPr>
        <w:t xml:space="preserve"> can offer</w:t>
      </w:r>
      <w:r w:rsidRPr="00810B19">
        <w:rPr>
          <w:rFonts w:ascii="Andalus" w:eastAsia="DFKai-SB" w:hAnsi="Andalus" w:cs="Andalus"/>
          <w:sz w:val="26"/>
          <w:szCs w:val="26"/>
        </w:rPr>
        <w:t xml:space="preserve"> many electives whereas a particular elective can </w:t>
      </w:r>
      <w:r w:rsidR="00810B19">
        <w:rPr>
          <w:rFonts w:ascii="Andalus" w:eastAsia="DFKai-SB" w:hAnsi="Andalus" w:cs="Andalus"/>
          <w:sz w:val="26"/>
          <w:szCs w:val="26"/>
        </w:rPr>
        <w:t>be offered by only one</w:t>
      </w:r>
      <w:r w:rsidR="00810B19" w:rsidRPr="00810B19">
        <w:rPr>
          <w:rFonts w:ascii="Andalus" w:eastAsia="DFKai-SB" w:hAnsi="Andalus" w:cs="Andalus"/>
          <w:sz w:val="26"/>
          <w:szCs w:val="26"/>
        </w:rPr>
        <w:t xml:space="preserve"> department. The relation is total towards elective</w:t>
      </w:r>
      <w:r w:rsidR="00810B19">
        <w:rPr>
          <w:rFonts w:ascii="Andalus" w:eastAsia="DFKai-SB" w:hAnsi="Andalus" w:cs="Andalus"/>
          <w:sz w:val="26"/>
          <w:szCs w:val="26"/>
        </w:rPr>
        <w:t>.</w:t>
      </w:r>
    </w:p>
    <w:p w14:paraId="4645A611" w14:textId="77777777" w:rsidR="004C762F" w:rsidRDefault="0092076F" w:rsidP="004C762F">
      <w:pPr>
        <w:ind w:left="720"/>
        <w:rPr>
          <w:rFonts w:ascii="DFKai-SB" w:eastAsia="DFKai-SB" w:hAnsi="DFKai-SB" w:cs="Andalus"/>
          <w:b/>
          <w:sz w:val="28"/>
          <w:szCs w:val="28"/>
        </w:rPr>
      </w:pPr>
      <w:r>
        <w:rPr>
          <w:rFonts w:ascii="DFKai-SB" w:eastAsia="DFKai-SB" w:hAnsi="DFKai-SB" w:cs="Andalus"/>
          <w:b/>
          <w:noProof/>
          <w:sz w:val="28"/>
          <w:szCs w:val="28"/>
        </w:rPr>
        <mc:AlternateContent>
          <mc:Choice Requires="wps">
            <w:drawing>
              <wp:anchor distT="0" distB="0" distL="114300" distR="114300" simplePos="0" relativeHeight="251683328" behindDoc="0" locked="0" layoutInCell="1" allowOverlap="1" wp14:anchorId="2E74FE3F" wp14:editId="594A95F8">
                <wp:simplePos x="0" y="0"/>
                <wp:positionH relativeFrom="column">
                  <wp:posOffset>2934970</wp:posOffset>
                </wp:positionH>
                <wp:positionV relativeFrom="paragraph">
                  <wp:posOffset>181610</wp:posOffset>
                </wp:positionV>
                <wp:extent cx="1126490" cy="1062990"/>
                <wp:effectExtent l="52070" t="54610" r="53340" b="50800"/>
                <wp:wrapNone/>
                <wp:docPr id="10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490" cy="1062990"/>
                        </a:xfrm>
                        <a:prstGeom prst="diamond">
                          <a:avLst/>
                        </a:prstGeom>
                        <a:solidFill>
                          <a:srgbClr val="FFFFFF"/>
                        </a:solidFill>
                        <a:ln w="9525">
                          <a:solidFill>
                            <a:srgbClr val="000000"/>
                          </a:solidFill>
                          <a:miter lim="800000"/>
                          <a:headEnd/>
                          <a:tailEnd/>
                        </a:ln>
                      </wps:spPr>
                      <wps:txbx>
                        <w:txbxContent>
                          <w:p w14:paraId="406F8E29" w14:textId="77777777" w:rsidR="00DB329A" w:rsidRDefault="00DB329A"/>
                          <w:p w14:paraId="12AD9C74" w14:textId="77777777" w:rsidR="00DB329A" w:rsidRPr="004C762F" w:rsidRDefault="00DB329A">
                            <w:pPr>
                              <w:rPr>
                                <w:sz w:val="20"/>
                                <w:szCs w:val="20"/>
                              </w:rPr>
                            </w:pPr>
                            <w:r w:rsidRPr="004C762F">
                              <w:rPr>
                                <w:sz w:val="20"/>
                                <w:szCs w:val="20"/>
                              </w:rPr>
                              <w:t>OFFERS</w:t>
                            </w:r>
                          </w:p>
                          <w:p w14:paraId="2957D4A6" w14:textId="77777777" w:rsidR="00DB329A" w:rsidRDefault="00DB32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AutoShape 56" o:spid="_x0000_s1026" type="#_x0000_t4" style="position:absolute;left:0;text-align:left;margin-left:231.1pt;margin-top:14.3pt;width:88.7pt;height:83.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">
                <v:textbox>
                  <w:txbxContent>
                    <w:p w14:paraId="406F8E29" w14:textId="77777777" w:rsidR="00DB329A" w:rsidRDefault="00DB329A"/>
                    <w:p w14:paraId="12AD9C74" w14:textId="77777777" w:rsidR="00DB329A" w:rsidRPr="004C762F" w:rsidRDefault="00DB329A">
                      <w:pPr>
                        <w:rPr>
                          <w:sz w:val="20"/>
                          <w:szCs w:val="20"/>
                        </w:rPr>
                      </w:pPr>
                      <w:r w:rsidRPr="004C762F">
                        <w:rPr>
                          <w:sz w:val="20"/>
                          <w:szCs w:val="20"/>
                        </w:rPr>
                        <w:t>OFFERS</w:t>
                      </w:r>
                    </w:p>
                    <w:p w14:paraId="2957D4A6" w14:textId="77777777" w:rsidR="00DB329A" w:rsidRDefault="00DB329A"/>
                  </w:txbxContent>
                </v:textbox>
              </v:shape>
            </w:pict>
          </mc:Fallback>
        </mc:AlternateContent>
      </w:r>
    </w:p>
    <w:p w14:paraId="7900B117" w14:textId="77777777" w:rsidR="004C762F" w:rsidRDefault="004C762F" w:rsidP="004C762F">
      <w:pPr>
        <w:ind w:left="720"/>
        <w:rPr>
          <w:rFonts w:ascii="DFKai-SB" w:eastAsia="DFKai-SB" w:hAnsi="DFKai-SB" w:cs="Andalus"/>
          <w:b/>
          <w:sz w:val="28"/>
          <w:szCs w:val="28"/>
        </w:rPr>
      </w:pPr>
    </w:p>
    <w:p w14:paraId="2A96B42C" w14:textId="77777777" w:rsidR="008E66B5" w:rsidRPr="000966E0" w:rsidRDefault="0092076F" w:rsidP="004C762F">
      <w:pPr>
        <w:tabs>
          <w:tab w:val="left" w:pos="6781"/>
        </w:tabs>
        <w:ind w:left="720"/>
        <w:rPr>
          <w:rFonts w:ascii="DFKai-SB" w:eastAsia="DFKai-SB" w:hAnsi="DFKai-SB" w:cs="Andalus"/>
          <w:sz w:val="28"/>
          <w:szCs w:val="28"/>
        </w:rPr>
      </w:pPr>
      <w:r>
        <w:rPr>
          <w:rFonts w:ascii="DFKai-SB" w:eastAsia="DFKai-SB" w:hAnsi="DFKai-SB" w:cs="Andalus"/>
          <w:noProof/>
          <w:sz w:val="28"/>
          <w:szCs w:val="28"/>
        </w:rPr>
        <mc:AlternateContent>
          <mc:Choice Requires="wps">
            <w:drawing>
              <wp:anchor distT="0" distB="0" distL="114300" distR="114300" simplePos="0" relativeHeight="251685376" behindDoc="0" locked="0" layoutInCell="1" allowOverlap="1" wp14:anchorId="1D683831" wp14:editId="42407542">
                <wp:simplePos x="0" y="0"/>
                <wp:positionH relativeFrom="column">
                  <wp:posOffset>4061460</wp:posOffset>
                </wp:positionH>
                <wp:positionV relativeFrom="paragraph">
                  <wp:posOffset>252730</wp:posOffset>
                </wp:positionV>
                <wp:extent cx="659130" cy="0"/>
                <wp:effectExtent l="10160" t="11430" r="29210" b="26670"/>
                <wp:wrapNone/>
                <wp:docPr id="10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59" o:spid="_x0000_s1026" type="#_x0000_t32" style="position:absolute;margin-left:319.8pt;margin-top:19.9pt;width:51.9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"/>
            </w:pict>
          </mc:Fallback>
        </mc:AlternateContent>
      </w:r>
      <w:r>
        <w:rPr>
          <w:rFonts w:ascii="DFKai-SB" w:eastAsia="DFKai-SB" w:hAnsi="DFKai-SB" w:cs="Andalus"/>
          <w:noProof/>
          <w:sz w:val="28"/>
          <w:szCs w:val="28"/>
        </w:rPr>
        <mc:AlternateContent>
          <mc:Choice Requires="wps">
            <w:drawing>
              <wp:anchor distT="0" distB="0" distL="114300" distR="114300" simplePos="0" relativeHeight="251684352" behindDoc="0" locked="0" layoutInCell="1" allowOverlap="1" wp14:anchorId="3DDF4D6D" wp14:editId="3AAA3061">
                <wp:simplePos x="0" y="0"/>
                <wp:positionH relativeFrom="column">
                  <wp:posOffset>2094865</wp:posOffset>
                </wp:positionH>
                <wp:positionV relativeFrom="paragraph">
                  <wp:posOffset>252730</wp:posOffset>
                </wp:positionV>
                <wp:extent cx="840105" cy="0"/>
                <wp:effectExtent l="12065" t="11430" r="24130" b="26670"/>
                <wp:wrapNone/>
                <wp:docPr id="10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0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164.95pt;margin-top:19.9pt;width:66.15pt;height:0;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"/>
            </w:pict>
          </mc:Fallback>
        </mc:AlternateContent>
      </w:r>
      <w:r>
        <w:rPr>
          <w:rFonts w:ascii="DFKai-SB" w:eastAsia="DFKai-SB" w:hAnsi="DFKai-SB" w:cs="Andalus"/>
          <w:b/>
          <w:noProof/>
          <w:sz w:val="28"/>
          <w:szCs w:val="28"/>
        </w:rPr>
        <mc:AlternateContent>
          <mc:Choice Requires="wps">
            <w:drawing>
              <wp:anchor distT="0" distB="0" distL="114300" distR="114300" simplePos="0" relativeHeight="251690496" behindDoc="0" locked="0" layoutInCell="1" allowOverlap="1" wp14:anchorId="2E0ED4A7" wp14:editId="0A00D53A">
                <wp:simplePos x="0" y="0"/>
                <wp:positionH relativeFrom="column">
                  <wp:posOffset>797560</wp:posOffset>
                </wp:positionH>
                <wp:positionV relativeFrom="paragraph">
                  <wp:posOffset>38100</wp:posOffset>
                </wp:positionV>
                <wp:extent cx="1297305" cy="329565"/>
                <wp:effectExtent l="0" t="0" r="13335" b="13335"/>
                <wp:wrapNone/>
                <wp:docPr id="10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305" cy="329565"/>
                        </a:xfrm>
                        <a:prstGeom prst="rect">
                          <a:avLst/>
                        </a:prstGeom>
                        <a:solidFill>
                          <a:srgbClr val="FFFFFF"/>
                        </a:solidFill>
                        <a:ln w="9525">
                          <a:solidFill>
                            <a:srgbClr val="000000"/>
                          </a:solidFill>
                          <a:miter lim="800000"/>
                          <a:headEnd/>
                          <a:tailEnd/>
                        </a:ln>
                      </wps:spPr>
                      <wps:txbx>
                        <w:txbxContent>
                          <w:p w14:paraId="0A6C4829" w14:textId="77777777" w:rsidR="00DB329A" w:rsidRDefault="00DB329A">
                            <w: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7" style="position:absolute;left:0;text-align:left;margin-left:62.8pt;margin-top:3pt;width:102.15pt;height:25.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">
                <v:textbox>
                  <w:txbxContent>
                    <w:p w14:paraId="0A6C4829" w14:textId="77777777" w:rsidR="00DB329A" w:rsidRDefault="00DB329A">
                      <w:r>
                        <w:t>DEPARTMENT</w:t>
                      </w:r>
                    </w:p>
                  </w:txbxContent>
                </v:textbox>
              </v:rect>
            </w:pict>
          </mc:Fallback>
        </mc:AlternateContent>
      </w:r>
      <w:r>
        <w:rPr>
          <w:rFonts w:ascii="DFKai-SB" w:eastAsia="DFKai-SB" w:hAnsi="DFKai-SB" w:cs="Andalus"/>
          <w:b/>
          <w:noProof/>
          <w:sz w:val="28"/>
          <w:szCs w:val="28"/>
        </w:rPr>
        <mc:AlternateContent>
          <mc:Choice Requires="wps">
            <w:drawing>
              <wp:anchor distT="0" distB="0" distL="114300" distR="114300" simplePos="0" relativeHeight="251687424" behindDoc="0" locked="0" layoutInCell="1" allowOverlap="1" wp14:anchorId="5D00BB48" wp14:editId="001D8F41">
                <wp:simplePos x="0" y="0"/>
                <wp:positionH relativeFrom="column">
                  <wp:posOffset>3998595</wp:posOffset>
                </wp:positionH>
                <wp:positionV relativeFrom="paragraph">
                  <wp:posOffset>186690</wp:posOffset>
                </wp:positionV>
                <wp:extent cx="62865" cy="0"/>
                <wp:effectExtent l="10795" t="8890" r="27940" b="29210"/>
                <wp:wrapNone/>
                <wp:docPr id="10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314.85pt;margin-top:14.7pt;width:4.95pt;height:0;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"/>
            </w:pict>
          </mc:Fallback>
        </mc:AlternateContent>
      </w:r>
      <w:r>
        <w:rPr>
          <w:rFonts w:ascii="DFKai-SB" w:eastAsia="DFKai-SB" w:hAnsi="DFKai-SB" w:cs="Andalus"/>
          <w:b/>
          <w:noProof/>
          <w:sz w:val="28"/>
          <w:szCs w:val="28"/>
        </w:rPr>
        <mc:AlternateContent>
          <mc:Choice Requires="wps">
            <w:drawing>
              <wp:anchor distT="0" distB="0" distL="114300" distR="114300" simplePos="0" relativeHeight="251686400" behindDoc="0" locked="0" layoutInCell="1" allowOverlap="1" wp14:anchorId="090D58C7" wp14:editId="60138B8E">
                <wp:simplePos x="0" y="0"/>
                <wp:positionH relativeFrom="column">
                  <wp:posOffset>4061460</wp:posOffset>
                </wp:positionH>
                <wp:positionV relativeFrom="paragraph">
                  <wp:posOffset>186690</wp:posOffset>
                </wp:positionV>
                <wp:extent cx="659130" cy="0"/>
                <wp:effectExtent l="10160" t="8890" r="29210" b="29210"/>
                <wp:wrapNone/>
                <wp:docPr id="10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319.8pt;margin-top:14.7pt;width:51.9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"/>
            </w:pict>
          </mc:Fallback>
        </mc:AlternateContent>
      </w:r>
      <w:r>
        <w:rPr>
          <w:rFonts w:ascii="DFKai-SB" w:eastAsia="DFKai-SB" w:hAnsi="DFKai-SB" w:cs="Andalus"/>
          <w:noProof/>
          <w:sz w:val="28"/>
          <w:szCs w:val="28"/>
        </w:rPr>
        <mc:AlternateContent>
          <mc:Choice Requires="wps">
            <w:drawing>
              <wp:anchor distT="0" distB="0" distL="114300" distR="114300" simplePos="0" relativeHeight="251682304" behindDoc="0" locked="0" layoutInCell="1" allowOverlap="1" wp14:anchorId="68DDB6D1" wp14:editId="1CBB6497">
                <wp:simplePos x="0" y="0"/>
                <wp:positionH relativeFrom="column">
                  <wp:posOffset>4720590</wp:posOffset>
                </wp:positionH>
                <wp:positionV relativeFrom="paragraph">
                  <wp:posOffset>38100</wp:posOffset>
                </wp:positionV>
                <wp:extent cx="1191260" cy="329565"/>
                <wp:effectExtent l="0" t="0" r="19050" b="13335"/>
                <wp:wrapNone/>
                <wp:docPr id="10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329565"/>
                        </a:xfrm>
                        <a:prstGeom prst="rect">
                          <a:avLst/>
                        </a:prstGeom>
                        <a:solidFill>
                          <a:srgbClr val="FFFFFF"/>
                        </a:solidFill>
                        <a:ln w="9525">
                          <a:solidFill>
                            <a:srgbClr val="000000"/>
                          </a:solidFill>
                          <a:miter lim="800000"/>
                          <a:headEnd/>
                          <a:tailEnd/>
                        </a:ln>
                      </wps:spPr>
                      <wps:txbx>
                        <w:txbxContent>
                          <w:p w14:paraId="1635A26B" w14:textId="77777777" w:rsidR="00DB329A" w:rsidRDefault="00DB329A">
                            <w:r>
                              <w:t>ELECTIVE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8" style="position:absolute;left:0;text-align:left;margin-left:371.7pt;margin-top:3pt;width:93.8pt;height:25.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">
                <v:textbox>
                  <w:txbxContent>
                    <w:p w14:paraId="1635A26B" w14:textId="77777777" w:rsidR="00DB329A" w:rsidRDefault="00DB329A">
                      <w:r>
                        <w:t>ELECTIVE</w:t>
                      </w:r>
                    </w:p>
                  </w:txbxContent>
                </v:textbox>
              </v:rect>
            </w:pict>
          </mc:Fallback>
        </mc:AlternateContent>
      </w:r>
      <w:r w:rsidR="004C762F">
        <w:rPr>
          <w:rFonts w:ascii="DFKai-SB" w:eastAsia="DFKai-SB" w:hAnsi="DFKai-SB" w:cs="Andalus"/>
          <w:sz w:val="28"/>
          <w:szCs w:val="28"/>
        </w:rPr>
        <w:t xml:space="preserve">                       1    </w:t>
      </w:r>
      <w:r w:rsidR="004C762F">
        <w:rPr>
          <w:rFonts w:ascii="DFKai-SB" w:eastAsia="DFKai-SB" w:hAnsi="DFKai-SB" w:cs="Andalus"/>
          <w:sz w:val="28"/>
          <w:szCs w:val="28"/>
        </w:rPr>
        <w:tab/>
        <w:t>N</w:t>
      </w:r>
    </w:p>
    <w:p w14:paraId="728AB65A" w14:textId="77777777" w:rsidR="002246F9" w:rsidRDefault="002246F9" w:rsidP="002246F9">
      <w:pPr>
        <w:pStyle w:val="ListParagraph"/>
        <w:ind w:left="1440"/>
        <w:rPr>
          <w:rFonts w:ascii="Andalus" w:eastAsia="DFKai-SB" w:hAnsi="Andalus" w:cs="Andalus"/>
          <w:sz w:val="26"/>
          <w:szCs w:val="26"/>
        </w:rPr>
      </w:pPr>
    </w:p>
    <w:p w14:paraId="4E8287A4" w14:textId="77777777" w:rsidR="000966E0" w:rsidRPr="007F2336" w:rsidRDefault="007F2336" w:rsidP="007F2336">
      <w:pPr>
        <w:pStyle w:val="ListParagraph"/>
        <w:numPr>
          <w:ilvl w:val="0"/>
          <w:numId w:val="13"/>
        </w:numPr>
        <w:rPr>
          <w:rFonts w:ascii="Andalus" w:eastAsia="DFKai-SB" w:hAnsi="Andalus" w:cs="Andalus"/>
          <w:sz w:val="26"/>
          <w:szCs w:val="26"/>
        </w:rPr>
      </w:pPr>
      <w:r w:rsidRPr="007F2336">
        <w:rPr>
          <w:rFonts w:ascii="Andalus" w:eastAsia="DFKai-SB" w:hAnsi="Andalus" w:cs="Andalus"/>
          <w:sz w:val="26"/>
          <w:szCs w:val="26"/>
        </w:rPr>
        <w:t xml:space="preserve">A Department employs many faculty but a teacher can be </w:t>
      </w:r>
      <w:proofErr w:type="gramStart"/>
      <w:r w:rsidRPr="007F2336">
        <w:rPr>
          <w:rFonts w:ascii="Andalus" w:eastAsia="DFKai-SB" w:hAnsi="Andalus" w:cs="Andalus"/>
          <w:sz w:val="26"/>
          <w:szCs w:val="26"/>
        </w:rPr>
        <w:t>employed  by</w:t>
      </w:r>
      <w:proofErr w:type="gramEnd"/>
      <w:r w:rsidRPr="007F2336">
        <w:rPr>
          <w:rFonts w:ascii="Andalus" w:eastAsia="DFKai-SB" w:hAnsi="Andalus" w:cs="Andalus"/>
          <w:sz w:val="26"/>
          <w:szCs w:val="26"/>
        </w:rPr>
        <w:t xml:space="preserve"> only one department. The relation is total both sides.</w:t>
      </w:r>
    </w:p>
    <w:p w14:paraId="009A7C9E" w14:textId="77777777" w:rsidR="007F2336" w:rsidRDefault="007F2336" w:rsidP="00306932">
      <w:pPr>
        <w:ind w:left="1440"/>
        <w:rPr>
          <w:rFonts w:ascii="DFKai-SB" w:eastAsia="DFKai-SB" w:hAnsi="DFKai-SB" w:cs="Andalus"/>
          <w:sz w:val="28"/>
          <w:szCs w:val="28"/>
        </w:rPr>
      </w:pPr>
    </w:p>
    <w:p w14:paraId="41AB6B4D" w14:textId="77777777" w:rsidR="00306932" w:rsidRPr="00306932" w:rsidRDefault="0092076F" w:rsidP="00306932">
      <w:pPr>
        <w:ind w:left="1440"/>
        <w:rPr>
          <w:rFonts w:ascii="DFKai-SB" w:eastAsia="DFKai-SB" w:hAnsi="DFKai-SB" w:cs="Andalus"/>
          <w:sz w:val="28"/>
          <w:szCs w:val="28"/>
        </w:rPr>
      </w:pPr>
      <w:r>
        <w:rPr>
          <w:rFonts w:ascii="DFKai-SB" w:eastAsia="DFKai-SB" w:hAnsi="DFKai-SB" w:cs="Andalus"/>
          <w:noProof/>
          <w:sz w:val="28"/>
          <w:szCs w:val="28"/>
        </w:rPr>
        <mc:AlternateContent>
          <mc:Choice Requires="wps">
            <w:drawing>
              <wp:anchor distT="0" distB="0" distL="114300" distR="114300" simplePos="0" relativeHeight="251703808" behindDoc="0" locked="0" layoutInCell="1" allowOverlap="1" wp14:anchorId="5C0EC793" wp14:editId="3E0B409F">
                <wp:simplePos x="0" y="0"/>
                <wp:positionH relativeFrom="column">
                  <wp:posOffset>2550160</wp:posOffset>
                </wp:positionH>
                <wp:positionV relativeFrom="paragraph">
                  <wp:posOffset>171450</wp:posOffset>
                </wp:positionV>
                <wp:extent cx="1028700" cy="959485"/>
                <wp:effectExtent l="48260" t="57150" r="53340" b="50165"/>
                <wp:wrapNone/>
                <wp:docPr id="101"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959485"/>
                        </a:xfrm>
                        <a:prstGeom prst="diamond">
                          <a:avLst/>
                        </a:prstGeom>
                        <a:solidFill>
                          <a:srgbClr val="FFFFFF"/>
                        </a:solidFill>
                        <a:ln w="9525">
                          <a:solidFill>
                            <a:srgbClr val="000000"/>
                          </a:solidFill>
                          <a:miter lim="800000"/>
                          <a:headEnd/>
                          <a:tailEnd/>
                        </a:ln>
                      </wps:spPr>
                      <wps:txbx>
                        <w:txbxContent>
                          <w:p w14:paraId="2064D7C8" w14:textId="77777777" w:rsidR="00DB329A" w:rsidRDefault="00DB329A"/>
                          <w:p w14:paraId="57B6CDB9" w14:textId="77777777" w:rsidR="00DB329A" w:rsidRDefault="00DB329A">
                            <w:r>
                              <w:t xml:space="preserve">  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9" type="#_x0000_t4" style="position:absolute;left:0;text-align:left;margin-left:200.8pt;margin-top:13.5pt;width:81pt;height:75.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">
                <v:textbox>
                  <w:txbxContent>
                    <w:p w14:paraId="2064D7C8" w14:textId="77777777" w:rsidR="00DB329A" w:rsidRDefault="00DB329A"/>
                    <w:p w14:paraId="57B6CDB9" w14:textId="77777777" w:rsidR="00DB329A" w:rsidRDefault="00DB329A">
                      <w:r>
                        <w:t xml:space="preserve">  HAS</w:t>
                      </w:r>
                    </w:p>
                  </w:txbxContent>
                </v:textbox>
              </v:shape>
            </w:pict>
          </mc:Fallback>
        </mc:AlternateContent>
      </w:r>
    </w:p>
    <w:p w14:paraId="684041C3" w14:textId="77777777" w:rsidR="00AD658C" w:rsidRDefault="007F2336" w:rsidP="007F2336">
      <w:pPr>
        <w:rPr>
          <w:rFonts w:ascii="Verdana" w:hAnsi="Verdana"/>
        </w:rPr>
      </w:pPr>
      <w:r>
        <w:rPr>
          <w:rFonts w:ascii="DFKai-SB" w:eastAsia="DFKai-SB" w:hAnsi="DFKai-SB" w:cs="Andalus"/>
          <w:sz w:val="28"/>
          <w:szCs w:val="28"/>
        </w:rPr>
        <w:lastRenderedPageBreak/>
        <w:t xml:space="preserve">                     1 </w:t>
      </w:r>
      <w:r w:rsidR="009226AC">
        <w:rPr>
          <w:rFonts w:ascii="DFKai-SB" w:eastAsia="DFKai-SB" w:hAnsi="DFKai-SB" w:cs="Andalus"/>
          <w:sz w:val="28"/>
          <w:szCs w:val="28"/>
        </w:rPr>
        <w:t xml:space="preserve">   </w:t>
      </w:r>
      <w:r w:rsidR="009226AC">
        <w:rPr>
          <w:rFonts w:ascii="Verdana" w:hAnsi="Verdana"/>
        </w:rPr>
        <w:t xml:space="preserve">                   </w:t>
      </w:r>
      <w:r>
        <w:rPr>
          <w:rFonts w:ascii="Verdana" w:hAnsi="Verdana"/>
        </w:rPr>
        <w:tab/>
        <w:t>N</w:t>
      </w:r>
    </w:p>
    <w:p w14:paraId="0427C483" w14:textId="77777777" w:rsidR="00AD658C" w:rsidRDefault="0092076F" w:rsidP="00AD658C">
      <w:pPr>
        <w:pStyle w:val="ListParagraph"/>
        <w:ind w:left="390"/>
        <w:rPr>
          <w:rFonts w:ascii="Verdana" w:hAnsi="Verdana"/>
        </w:rPr>
      </w:pPr>
      <w:r>
        <w:rPr>
          <w:rFonts w:ascii="DFKai-SB" w:eastAsia="DFKai-SB" w:hAnsi="DFKai-SB" w:cs="Andalus"/>
          <w:noProof/>
          <w:sz w:val="28"/>
          <w:szCs w:val="28"/>
        </w:rPr>
        <mc:AlternateContent>
          <mc:Choice Requires="wps">
            <w:drawing>
              <wp:anchor distT="0" distB="0" distL="114300" distR="114300" simplePos="0" relativeHeight="251724288" behindDoc="0" locked="0" layoutInCell="1" allowOverlap="1" wp14:anchorId="50BAF505" wp14:editId="2F5691D1">
                <wp:simplePos x="0" y="0"/>
                <wp:positionH relativeFrom="column">
                  <wp:posOffset>3519170</wp:posOffset>
                </wp:positionH>
                <wp:positionV relativeFrom="paragraph">
                  <wp:posOffset>133985</wp:posOffset>
                </wp:positionV>
                <wp:extent cx="709930" cy="635"/>
                <wp:effectExtent l="13970" t="6985" r="25400" b="30480"/>
                <wp:wrapNone/>
                <wp:docPr id="10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277.1pt;margin-top:10.55pt;width:55.9pt;height:.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"/>
            </w:pict>
          </mc:Fallback>
        </mc:AlternateContent>
      </w:r>
      <w:r>
        <w:rPr>
          <w:rFonts w:ascii="Verdana" w:hAnsi="Verdana"/>
          <w:noProof/>
        </w:rPr>
        <mc:AlternateContent>
          <mc:Choice Requires="wps">
            <w:drawing>
              <wp:anchor distT="0" distB="0" distL="114300" distR="114300" simplePos="0" relativeHeight="251702784" behindDoc="0" locked="0" layoutInCell="1" allowOverlap="1" wp14:anchorId="2724BFF7" wp14:editId="47E533AF">
                <wp:simplePos x="0" y="0"/>
                <wp:positionH relativeFrom="column">
                  <wp:posOffset>4229100</wp:posOffset>
                </wp:positionH>
                <wp:positionV relativeFrom="paragraph">
                  <wp:posOffset>1270</wp:posOffset>
                </wp:positionV>
                <wp:extent cx="922020" cy="342900"/>
                <wp:effectExtent l="0" t="1270" r="17780" b="11430"/>
                <wp:wrapNone/>
                <wp:docPr id="9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42900"/>
                        </a:xfrm>
                        <a:prstGeom prst="rect">
                          <a:avLst/>
                        </a:prstGeom>
                        <a:solidFill>
                          <a:srgbClr val="FFFFFF"/>
                        </a:solidFill>
                        <a:ln w="9525">
                          <a:solidFill>
                            <a:srgbClr val="000000"/>
                          </a:solidFill>
                          <a:miter lim="800000"/>
                          <a:headEnd/>
                          <a:tailEnd/>
                        </a:ln>
                      </wps:spPr>
                      <wps:txbx>
                        <w:txbxContent>
                          <w:p w14:paraId="49ED66F2" w14:textId="77777777" w:rsidR="00DB329A" w:rsidRDefault="00DB329A">
                            <w: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0" style="position:absolute;left:0;text-align:left;margin-left:333pt;margin-top:.1pt;width:72.6pt;height:2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">
                <v:textbox>
                  <w:txbxContent>
                    <w:p w14:paraId="49ED66F2" w14:textId="77777777" w:rsidR="00DB329A" w:rsidRDefault="00DB329A">
                      <w:r>
                        <w:t>FACULTY</w:t>
                      </w:r>
                    </w:p>
                  </w:txbxContent>
                </v:textbox>
              </v:rect>
            </w:pict>
          </mc:Fallback>
        </mc:AlternateContent>
      </w:r>
      <w:r>
        <w:rPr>
          <w:rFonts w:ascii="Verdana" w:hAnsi="Verdana"/>
          <w:noProof/>
        </w:rPr>
        <mc:AlternateContent>
          <mc:Choice Requires="wps">
            <w:drawing>
              <wp:anchor distT="0" distB="0" distL="114300" distR="114300" simplePos="0" relativeHeight="251701760" behindDoc="0" locked="0" layoutInCell="1" allowOverlap="1" wp14:anchorId="3EFC88F5" wp14:editId="791EE44F">
                <wp:simplePos x="0" y="0"/>
                <wp:positionH relativeFrom="column">
                  <wp:posOffset>457200</wp:posOffset>
                </wp:positionH>
                <wp:positionV relativeFrom="paragraph">
                  <wp:posOffset>1270</wp:posOffset>
                </wp:positionV>
                <wp:extent cx="1257300" cy="332740"/>
                <wp:effectExtent l="0" t="1270" r="12700" b="8890"/>
                <wp:wrapNone/>
                <wp:docPr id="9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32740"/>
                        </a:xfrm>
                        <a:prstGeom prst="rect">
                          <a:avLst/>
                        </a:prstGeom>
                        <a:solidFill>
                          <a:srgbClr val="FFFFFF"/>
                        </a:solidFill>
                        <a:ln w="9525">
                          <a:solidFill>
                            <a:srgbClr val="000000"/>
                          </a:solidFill>
                          <a:miter lim="800000"/>
                          <a:headEnd/>
                          <a:tailEnd/>
                        </a:ln>
                      </wps:spPr>
                      <wps:txbx>
                        <w:txbxContent>
                          <w:p w14:paraId="333597EE" w14:textId="77777777" w:rsidR="00DB329A" w:rsidRDefault="00DB329A">
                            <w:r>
                              <w:t xml:space="preserve">DEPARTMENT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1" style="position:absolute;left:0;text-align:left;margin-left:36pt;margin-top:.1pt;width:99pt;height:26.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">
                <v:textbox>
                  <w:txbxContent>
                    <w:p w14:paraId="333597EE" w14:textId="77777777" w:rsidR="00DB329A" w:rsidRDefault="00DB329A">
                      <w:r>
                        <w:t xml:space="preserve">DEPARTMENT    </w:t>
                      </w:r>
                    </w:p>
                  </w:txbxContent>
                </v:textbox>
              </v:rect>
            </w:pict>
          </mc:Fallback>
        </mc:AlternateContent>
      </w:r>
      <w:r>
        <w:rPr>
          <w:rFonts w:ascii="Verdana" w:hAnsi="Verdana"/>
          <w:noProof/>
        </w:rPr>
        <mc:AlternateContent>
          <mc:Choice Requires="wps">
            <w:drawing>
              <wp:anchor distT="0" distB="0" distL="114300" distR="114300" simplePos="0" relativeHeight="251723264" behindDoc="0" locked="0" layoutInCell="1" allowOverlap="1" wp14:anchorId="3129AB94" wp14:editId="26A8106E">
                <wp:simplePos x="0" y="0"/>
                <wp:positionH relativeFrom="column">
                  <wp:posOffset>1714500</wp:posOffset>
                </wp:positionH>
                <wp:positionV relativeFrom="paragraph">
                  <wp:posOffset>133985</wp:posOffset>
                </wp:positionV>
                <wp:extent cx="914400" cy="0"/>
                <wp:effectExtent l="12700" t="6985" r="25400" b="31115"/>
                <wp:wrapNone/>
                <wp:docPr id="97"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35pt;margin-top:10.55pt;width:1in;height: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"/>
            </w:pict>
          </mc:Fallback>
        </mc:AlternateContent>
      </w:r>
      <w:r w:rsidR="009226AC">
        <w:rPr>
          <w:rFonts w:ascii="Verdana" w:hAnsi="Verdana"/>
        </w:rPr>
        <w:t xml:space="preserve">                             </w:t>
      </w:r>
    </w:p>
    <w:p w14:paraId="04AA93EF" w14:textId="77777777" w:rsidR="00AD658C" w:rsidRDefault="0092076F" w:rsidP="00AD658C">
      <w:pPr>
        <w:pStyle w:val="ListParagraph"/>
        <w:ind w:left="390"/>
        <w:rPr>
          <w:rFonts w:ascii="Verdana" w:hAnsi="Verdana"/>
        </w:rPr>
      </w:pPr>
      <w:r>
        <w:rPr>
          <w:rFonts w:ascii="DFKai-SB" w:eastAsia="DFKai-SB" w:hAnsi="DFKai-SB" w:cs="Andalus"/>
          <w:noProof/>
          <w:sz w:val="28"/>
          <w:szCs w:val="28"/>
        </w:rPr>
        <mc:AlternateContent>
          <mc:Choice Requires="wps">
            <w:drawing>
              <wp:anchor distT="0" distB="0" distL="114300" distR="114300" simplePos="0" relativeHeight="251725312" behindDoc="0" locked="0" layoutInCell="1" allowOverlap="1" wp14:anchorId="188B0043" wp14:editId="2795DBF0">
                <wp:simplePos x="0" y="0"/>
                <wp:positionH relativeFrom="column">
                  <wp:posOffset>3578860</wp:posOffset>
                </wp:positionH>
                <wp:positionV relativeFrom="paragraph">
                  <wp:posOffset>33655</wp:posOffset>
                </wp:positionV>
                <wp:extent cx="650240" cy="635"/>
                <wp:effectExtent l="10160" t="8255" r="25400" b="29210"/>
                <wp:wrapNone/>
                <wp:docPr id="96"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281.8pt;margin-top:2.65pt;width:51.2pt;height:.0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"/>
            </w:pict>
          </mc:Fallback>
        </mc:AlternateContent>
      </w:r>
      <w:r>
        <w:rPr>
          <w:rFonts w:ascii="Verdana" w:hAnsi="Verdana"/>
          <w:noProof/>
        </w:rPr>
        <mc:AlternateContent>
          <mc:Choice Requires="wps">
            <w:drawing>
              <wp:anchor distT="0" distB="0" distL="114300" distR="114300" simplePos="0" relativeHeight="251722240" behindDoc="0" locked="0" layoutInCell="1" allowOverlap="1" wp14:anchorId="3B23589C" wp14:editId="560B2B04">
                <wp:simplePos x="0" y="0"/>
                <wp:positionH relativeFrom="column">
                  <wp:posOffset>1714500</wp:posOffset>
                </wp:positionH>
                <wp:positionV relativeFrom="paragraph">
                  <wp:posOffset>33655</wp:posOffset>
                </wp:positionV>
                <wp:extent cx="835660" cy="0"/>
                <wp:effectExtent l="12700" t="8255" r="27940" b="29845"/>
                <wp:wrapNone/>
                <wp:docPr id="9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5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135pt;margin-top:2.65pt;width:65.8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U4AR4CAAA8BAAADgAAAGRycy9lMm9Eb2MueG1srFPBjtowEL1X6j9YvkMSNlC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"/>
            </w:pict>
          </mc:Fallback>
        </mc:AlternateContent>
      </w:r>
    </w:p>
    <w:p w14:paraId="1EF9F019" w14:textId="77777777" w:rsidR="007F2336" w:rsidRDefault="007F2336" w:rsidP="00AD658C">
      <w:pPr>
        <w:pStyle w:val="ListParagraph"/>
        <w:ind w:left="390"/>
        <w:rPr>
          <w:rFonts w:ascii="Verdana" w:hAnsi="Verdana"/>
        </w:rPr>
      </w:pPr>
      <w:r>
        <w:rPr>
          <w:rFonts w:ascii="Verdana" w:hAnsi="Verdana"/>
        </w:rPr>
        <w:tab/>
      </w:r>
    </w:p>
    <w:p w14:paraId="757CB25D" w14:textId="77777777" w:rsidR="007F2336" w:rsidRDefault="007F2336" w:rsidP="00AD658C">
      <w:pPr>
        <w:pStyle w:val="ListParagraph"/>
        <w:ind w:left="390"/>
        <w:rPr>
          <w:rFonts w:ascii="Verdana" w:hAnsi="Verdana"/>
        </w:rPr>
      </w:pPr>
      <w:r>
        <w:rPr>
          <w:rFonts w:ascii="Verdana" w:hAnsi="Verdana"/>
        </w:rPr>
        <w:tab/>
      </w:r>
      <w:r>
        <w:rPr>
          <w:rFonts w:ascii="Verdana" w:hAnsi="Verdana"/>
        </w:rPr>
        <w:tab/>
      </w:r>
    </w:p>
    <w:p w14:paraId="4BD39E55" w14:textId="77777777" w:rsidR="007F2336" w:rsidRDefault="007F2336" w:rsidP="00AD658C">
      <w:pPr>
        <w:pStyle w:val="ListParagraph"/>
        <w:ind w:left="390"/>
        <w:rPr>
          <w:rFonts w:ascii="Verdana" w:hAnsi="Verdana"/>
        </w:rPr>
      </w:pPr>
      <w:r>
        <w:rPr>
          <w:rFonts w:ascii="Verdana" w:hAnsi="Verdana"/>
        </w:rPr>
        <w:tab/>
      </w:r>
      <w:r>
        <w:rPr>
          <w:rFonts w:ascii="Verdana" w:hAnsi="Verdana"/>
        </w:rPr>
        <w:tab/>
      </w:r>
    </w:p>
    <w:p w14:paraId="106E0929" w14:textId="77777777" w:rsidR="00443399" w:rsidRDefault="007F2336" w:rsidP="00443399">
      <w:pPr>
        <w:pStyle w:val="ListParagraph"/>
        <w:rPr>
          <w:rFonts w:ascii="Verdana" w:hAnsi="Verdana"/>
        </w:rPr>
      </w:pPr>
      <w:r>
        <w:rPr>
          <w:rFonts w:ascii="Verdana" w:hAnsi="Verdana"/>
        </w:rPr>
        <w:tab/>
      </w:r>
    </w:p>
    <w:p w14:paraId="68621B0C" w14:textId="77777777" w:rsidR="007F2336" w:rsidRPr="007F2336" w:rsidRDefault="007F2336" w:rsidP="007F2336">
      <w:pPr>
        <w:pStyle w:val="ListParagraph"/>
        <w:numPr>
          <w:ilvl w:val="0"/>
          <w:numId w:val="13"/>
        </w:numPr>
        <w:rPr>
          <w:rFonts w:ascii="Andalus" w:hAnsi="Andalus" w:cs="Andalus"/>
          <w:sz w:val="26"/>
          <w:szCs w:val="26"/>
        </w:rPr>
      </w:pPr>
      <w:r>
        <w:rPr>
          <w:rFonts w:ascii="Andalus" w:hAnsi="Andalus" w:cs="Andalus"/>
          <w:sz w:val="26"/>
          <w:szCs w:val="26"/>
        </w:rPr>
        <w:t xml:space="preserve">A Faculty can teach many students and </w:t>
      </w:r>
      <w:proofErr w:type="gramStart"/>
      <w:r>
        <w:rPr>
          <w:rFonts w:ascii="Andalus" w:hAnsi="Andalus" w:cs="Andalus"/>
          <w:sz w:val="26"/>
          <w:szCs w:val="26"/>
        </w:rPr>
        <w:t>a student can be taught by many teachers</w:t>
      </w:r>
      <w:proofErr w:type="gramEnd"/>
      <w:r>
        <w:rPr>
          <w:rFonts w:ascii="Andalus" w:hAnsi="Andalus" w:cs="Andalus"/>
          <w:sz w:val="26"/>
          <w:szCs w:val="26"/>
        </w:rPr>
        <w:t>.</w:t>
      </w:r>
      <w:r w:rsidR="00FB2234">
        <w:rPr>
          <w:rFonts w:ascii="Andalus" w:hAnsi="Andalus" w:cs="Andalus"/>
          <w:sz w:val="26"/>
          <w:szCs w:val="26"/>
        </w:rPr>
        <w:t xml:space="preserve"> It is </w:t>
      </w:r>
      <w:r w:rsidR="002E6810">
        <w:rPr>
          <w:rFonts w:ascii="Andalus" w:hAnsi="Andalus" w:cs="Andalus"/>
          <w:sz w:val="26"/>
          <w:szCs w:val="26"/>
        </w:rPr>
        <w:t xml:space="preserve">a </w:t>
      </w:r>
      <w:r w:rsidR="00FB2234">
        <w:rPr>
          <w:rFonts w:ascii="Andalus" w:hAnsi="Andalus" w:cs="Andalus"/>
          <w:sz w:val="26"/>
          <w:szCs w:val="26"/>
        </w:rPr>
        <w:t>total</w:t>
      </w:r>
      <w:r w:rsidR="002E6810">
        <w:rPr>
          <w:rFonts w:ascii="Andalus" w:hAnsi="Andalus" w:cs="Andalus"/>
          <w:sz w:val="26"/>
          <w:szCs w:val="26"/>
        </w:rPr>
        <w:t xml:space="preserve"> relation</w:t>
      </w:r>
      <w:r w:rsidR="00FB2234">
        <w:rPr>
          <w:rFonts w:ascii="Andalus" w:hAnsi="Andalus" w:cs="Andalus"/>
          <w:sz w:val="26"/>
          <w:szCs w:val="26"/>
        </w:rPr>
        <w:t xml:space="preserve"> at both sides.</w:t>
      </w:r>
    </w:p>
    <w:p w14:paraId="16B47B32" w14:textId="77777777" w:rsidR="001E3CE1" w:rsidRPr="007F2336" w:rsidRDefault="007F2336" w:rsidP="00443399">
      <w:pPr>
        <w:pStyle w:val="ListParagraph"/>
        <w:rPr>
          <w:rFonts w:ascii="Andalus" w:hAnsi="Andalus" w:cs="Andalus"/>
          <w:sz w:val="28"/>
          <w:szCs w:val="28"/>
        </w:rPr>
      </w:pPr>
      <w:r>
        <w:rPr>
          <w:rFonts w:ascii="Verdana" w:hAnsi="Verdana"/>
        </w:rPr>
        <w:tab/>
      </w:r>
    </w:p>
    <w:p w14:paraId="24E6ECDB"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10976" behindDoc="0" locked="0" layoutInCell="1" allowOverlap="1" wp14:anchorId="057E2A33" wp14:editId="54258FA9">
                <wp:simplePos x="0" y="0"/>
                <wp:positionH relativeFrom="column">
                  <wp:posOffset>2456180</wp:posOffset>
                </wp:positionH>
                <wp:positionV relativeFrom="paragraph">
                  <wp:posOffset>161925</wp:posOffset>
                </wp:positionV>
                <wp:extent cx="972820" cy="969645"/>
                <wp:effectExtent l="55880" t="47625" r="50800" b="49530"/>
                <wp:wrapNone/>
                <wp:docPr id="94"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969645"/>
                        </a:xfrm>
                        <a:prstGeom prst="diamond">
                          <a:avLst/>
                        </a:prstGeom>
                        <a:solidFill>
                          <a:srgbClr val="FFFFFF"/>
                        </a:solidFill>
                        <a:ln w="9525">
                          <a:solidFill>
                            <a:srgbClr val="000000"/>
                          </a:solidFill>
                          <a:miter lim="800000"/>
                          <a:headEnd/>
                          <a:tailEnd/>
                        </a:ln>
                      </wps:spPr>
                      <wps:txbx>
                        <w:txbxContent>
                          <w:p w14:paraId="1A442829" w14:textId="77777777" w:rsidR="00DB329A" w:rsidRPr="00FB2234" w:rsidRDefault="00DB329A">
                            <w:pPr>
                              <w:rPr>
                                <w:sz w:val="20"/>
                                <w:szCs w:val="20"/>
                              </w:rPr>
                            </w:pPr>
                            <w:r w:rsidRPr="00FB2234">
                              <w:rPr>
                                <w:sz w:val="20"/>
                                <w:szCs w:val="20"/>
                              </w:rPr>
                              <w:t>TEA-CHES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2" type="#_x0000_t4" style="position:absolute;left:0;text-align:left;margin-left:193.4pt;margin-top:12.75pt;width:76.6pt;height:76.3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">
                <v:textbox>
                  <w:txbxContent>
                    <w:p w14:paraId="1A442829" w14:textId="77777777" w:rsidR="00DB329A" w:rsidRPr="00FB2234" w:rsidRDefault="00DB329A">
                      <w:pPr>
                        <w:rPr>
                          <w:sz w:val="20"/>
                          <w:szCs w:val="20"/>
                        </w:rPr>
                      </w:pPr>
                      <w:r w:rsidRPr="00FB2234">
                        <w:rPr>
                          <w:sz w:val="20"/>
                          <w:szCs w:val="20"/>
                        </w:rPr>
                        <w:t>TEA-CHES</w:t>
                      </w:r>
                    </w:p>
                  </w:txbxContent>
                </v:textbox>
              </v:shape>
            </w:pict>
          </mc:Fallback>
        </mc:AlternateContent>
      </w:r>
    </w:p>
    <w:p w14:paraId="4A19502B" w14:textId="77777777" w:rsidR="001E3CE1" w:rsidRDefault="001E3CE1" w:rsidP="00443399">
      <w:pPr>
        <w:pStyle w:val="ListParagraph"/>
        <w:rPr>
          <w:rFonts w:ascii="Verdana" w:hAnsi="Verdana"/>
        </w:rPr>
      </w:pPr>
    </w:p>
    <w:p w14:paraId="48256DD1" w14:textId="77777777" w:rsidR="001E3CE1" w:rsidRDefault="007F2336" w:rsidP="007F2336">
      <w:pPr>
        <w:pStyle w:val="ListParagraph"/>
        <w:tabs>
          <w:tab w:val="left" w:pos="3114"/>
        </w:tabs>
        <w:rPr>
          <w:rFonts w:ascii="Verdana" w:hAnsi="Verdana"/>
        </w:rPr>
      </w:pPr>
      <w:r>
        <w:rPr>
          <w:rFonts w:ascii="Verdana" w:hAnsi="Verdana"/>
        </w:rPr>
        <w:tab/>
        <w:t>M                             N</w:t>
      </w:r>
    </w:p>
    <w:p w14:paraId="5EF2CFDA"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28384" behindDoc="0" locked="0" layoutInCell="1" allowOverlap="1" wp14:anchorId="40053BE2" wp14:editId="23D71FC0">
                <wp:simplePos x="0" y="0"/>
                <wp:positionH relativeFrom="column">
                  <wp:posOffset>3370580</wp:posOffset>
                </wp:positionH>
                <wp:positionV relativeFrom="paragraph">
                  <wp:posOffset>140335</wp:posOffset>
                </wp:positionV>
                <wp:extent cx="858520" cy="635"/>
                <wp:effectExtent l="17780" t="13335" r="25400" b="24130"/>
                <wp:wrapNone/>
                <wp:docPr id="9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85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265.4pt;margin-top:11.05pt;width:67.6pt;height:.0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"/>
            </w:pict>
          </mc:Fallback>
        </mc:AlternateContent>
      </w:r>
      <w:r>
        <w:rPr>
          <w:rFonts w:ascii="Verdana" w:hAnsi="Verdana"/>
          <w:noProof/>
        </w:rPr>
        <mc:AlternateContent>
          <mc:Choice Requires="wps">
            <w:drawing>
              <wp:anchor distT="0" distB="0" distL="114300" distR="114300" simplePos="0" relativeHeight="251726336" behindDoc="0" locked="0" layoutInCell="1" allowOverlap="1" wp14:anchorId="0EE9C9A4" wp14:editId="39E95798">
                <wp:simplePos x="0" y="0"/>
                <wp:positionH relativeFrom="column">
                  <wp:posOffset>1714500</wp:posOffset>
                </wp:positionH>
                <wp:positionV relativeFrom="paragraph">
                  <wp:posOffset>140335</wp:posOffset>
                </wp:positionV>
                <wp:extent cx="741680" cy="0"/>
                <wp:effectExtent l="12700" t="13335" r="20320" b="24765"/>
                <wp:wrapNone/>
                <wp:docPr id="9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35pt;margin-top:11.05pt;width:58.4pt;height:0;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"/>
            </w:pict>
          </mc:Fallback>
        </mc:AlternateContent>
      </w:r>
      <w:r>
        <w:rPr>
          <w:rFonts w:ascii="Verdana" w:hAnsi="Verdana"/>
          <w:noProof/>
        </w:rPr>
        <mc:AlternateContent>
          <mc:Choice Requires="wps">
            <w:drawing>
              <wp:anchor distT="0" distB="0" distL="114300" distR="114300" simplePos="0" relativeHeight="251709952" behindDoc="0" locked="0" layoutInCell="1" allowOverlap="1" wp14:anchorId="47D232D7" wp14:editId="65F54D07">
                <wp:simplePos x="0" y="0"/>
                <wp:positionH relativeFrom="column">
                  <wp:posOffset>4229100</wp:posOffset>
                </wp:positionH>
                <wp:positionV relativeFrom="paragraph">
                  <wp:posOffset>5080</wp:posOffset>
                </wp:positionV>
                <wp:extent cx="922020" cy="342900"/>
                <wp:effectExtent l="0" t="5080" r="17780" b="7620"/>
                <wp:wrapNone/>
                <wp:docPr id="9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42900"/>
                        </a:xfrm>
                        <a:prstGeom prst="rect">
                          <a:avLst/>
                        </a:prstGeom>
                        <a:solidFill>
                          <a:srgbClr val="FFFFFF"/>
                        </a:solidFill>
                        <a:ln w="9525">
                          <a:solidFill>
                            <a:srgbClr val="000000"/>
                          </a:solidFill>
                          <a:miter lim="800000"/>
                          <a:headEnd/>
                          <a:tailEnd/>
                        </a:ln>
                      </wps:spPr>
                      <wps:txbx>
                        <w:txbxContent>
                          <w:p w14:paraId="08C3AF05" w14:textId="77777777" w:rsidR="00DB329A" w:rsidRDefault="00DB329A">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33" style="position:absolute;left:0;text-align:left;margin-left:333pt;margin-top:.4pt;width:72.6pt;height:27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">
                <v:textbox>
                  <w:txbxContent>
                    <w:p w14:paraId="08C3AF05" w14:textId="77777777" w:rsidR="00DB329A" w:rsidRDefault="00DB329A">
                      <w:r>
                        <w:t>STUDENT</w:t>
                      </w:r>
                    </w:p>
                  </w:txbxContent>
                </v:textbox>
              </v:rect>
            </w:pict>
          </mc:Fallback>
        </mc:AlternateContent>
      </w:r>
      <w:r>
        <w:rPr>
          <w:rFonts w:ascii="Verdana" w:hAnsi="Verdana"/>
          <w:noProof/>
        </w:rPr>
        <mc:AlternateContent>
          <mc:Choice Requires="wps">
            <w:drawing>
              <wp:anchor distT="0" distB="0" distL="114300" distR="114300" simplePos="0" relativeHeight="251708928" behindDoc="0" locked="0" layoutInCell="1" allowOverlap="1" wp14:anchorId="0E98E71A" wp14:editId="1AE696F5">
                <wp:simplePos x="0" y="0"/>
                <wp:positionH relativeFrom="column">
                  <wp:posOffset>696595</wp:posOffset>
                </wp:positionH>
                <wp:positionV relativeFrom="paragraph">
                  <wp:posOffset>5080</wp:posOffset>
                </wp:positionV>
                <wp:extent cx="1017905" cy="342900"/>
                <wp:effectExtent l="0" t="5080" r="12700" b="7620"/>
                <wp:wrapNone/>
                <wp:docPr id="9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905" cy="342900"/>
                        </a:xfrm>
                        <a:prstGeom prst="rect">
                          <a:avLst/>
                        </a:prstGeom>
                        <a:solidFill>
                          <a:srgbClr val="FFFFFF"/>
                        </a:solidFill>
                        <a:ln w="9525">
                          <a:solidFill>
                            <a:srgbClr val="000000"/>
                          </a:solidFill>
                          <a:miter lim="800000"/>
                          <a:headEnd/>
                          <a:tailEnd/>
                        </a:ln>
                      </wps:spPr>
                      <wps:txbx>
                        <w:txbxContent>
                          <w:p w14:paraId="5976D652" w14:textId="77777777" w:rsidR="00DB329A" w:rsidRDefault="00DB329A">
                            <w:r>
                              <w:t xml:space="preserve">FACULTY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4" style="position:absolute;left:0;text-align:left;margin-left:54.85pt;margin-top:.4pt;width:80.15pt;height:27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">
                <v:textbox>
                  <w:txbxContent>
                    <w:p w14:paraId="5976D652" w14:textId="77777777" w:rsidR="00DB329A" w:rsidRDefault="00DB329A">
                      <w:r>
                        <w:t xml:space="preserve">FACULTY                </w:t>
                      </w:r>
                    </w:p>
                  </w:txbxContent>
                </v:textbox>
              </v:rect>
            </w:pict>
          </mc:Fallback>
        </mc:AlternateContent>
      </w:r>
    </w:p>
    <w:p w14:paraId="241CD1BD"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27360" behindDoc="0" locked="0" layoutInCell="1" allowOverlap="1" wp14:anchorId="1B39E58F" wp14:editId="17286D67">
                <wp:simplePos x="0" y="0"/>
                <wp:positionH relativeFrom="column">
                  <wp:posOffset>1714500</wp:posOffset>
                </wp:positionH>
                <wp:positionV relativeFrom="paragraph">
                  <wp:posOffset>8255</wp:posOffset>
                </wp:positionV>
                <wp:extent cx="835660" cy="0"/>
                <wp:effectExtent l="12700" t="8255" r="27940" b="29845"/>
                <wp:wrapNone/>
                <wp:docPr id="8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5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135pt;margin-top:.65pt;width:65.8pt;height:0;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"/>
            </w:pict>
          </mc:Fallback>
        </mc:AlternateContent>
      </w:r>
      <w:r>
        <w:rPr>
          <w:rFonts w:ascii="Verdana" w:hAnsi="Verdana"/>
          <w:noProof/>
        </w:rPr>
        <mc:AlternateContent>
          <mc:Choice Requires="wps">
            <w:drawing>
              <wp:anchor distT="0" distB="0" distL="114300" distR="114300" simplePos="0" relativeHeight="251729408" behindDoc="0" locked="0" layoutInCell="1" allowOverlap="1" wp14:anchorId="04F9C2B7" wp14:editId="7CAFA617">
                <wp:simplePos x="0" y="0"/>
                <wp:positionH relativeFrom="column">
                  <wp:posOffset>3314700</wp:posOffset>
                </wp:positionH>
                <wp:positionV relativeFrom="paragraph">
                  <wp:posOffset>8255</wp:posOffset>
                </wp:positionV>
                <wp:extent cx="914400" cy="0"/>
                <wp:effectExtent l="12700" t="8255" r="25400" b="29845"/>
                <wp:wrapNone/>
                <wp:docPr id="88"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2" style="position:absolute;margin-left:261pt;margin-top:.65pt;width:1in;height: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"/>
            </w:pict>
          </mc:Fallback>
        </mc:AlternateContent>
      </w:r>
    </w:p>
    <w:p w14:paraId="00A6F696" w14:textId="77777777" w:rsidR="001E3CE1" w:rsidRDefault="001E3CE1" w:rsidP="00443399">
      <w:pPr>
        <w:pStyle w:val="ListParagraph"/>
        <w:rPr>
          <w:rFonts w:ascii="Verdana" w:hAnsi="Verdana"/>
        </w:rPr>
      </w:pPr>
    </w:p>
    <w:p w14:paraId="204E9171" w14:textId="77777777" w:rsidR="001E3CE1" w:rsidRDefault="001E3CE1" w:rsidP="00443399">
      <w:pPr>
        <w:pStyle w:val="ListParagraph"/>
        <w:rPr>
          <w:rFonts w:ascii="Verdana" w:hAnsi="Verdana"/>
        </w:rPr>
      </w:pPr>
    </w:p>
    <w:p w14:paraId="012E5155" w14:textId="77777777" w:rsidR="00FB2234" w:rsidRPr="00FB2234" w:rsidRDefault="00FB2234" w:rsidP="00FB2234">
      <w:pPr>
        <w:pStyle w:val="ListParagraph"/>
        <w:numPr>
          <w:ilvl w:val="0"/>
          <w:numId w:val="13"/>
        </w:numPr>
        <w:rPr>
          <w:rFonts w:ascii="Andalus" w:hAnsi="Andalus" w:cs="Andalus"/>
          <w:sz w:val="26"/>
          <w:szCs w:val="26"/>
        </w:rPr>
      </w:pPr>
      <w:r w:rsidRPr="00FB2234">
        <w:rPr>
          <w:rFonts w:ascii="Andalus" w:hAnsi="Andalus" w:cs="Andalus"/>
          <w:sz w:val="26"/>
          <w:szCs w:val="26"/>
        </w:rPr>
        <w:t>An elective many be chosen by many students</w:t>
      </w:r>
      <w:r>
        <w:rPr>
          <w:rFonts w:ascii="Andalus" w:hAnsi="Andalus" w:cs="Andalus"/>
          <w:sz w:val="26"/>
          <w:szCs w:val="26"/>
        </w:rPr>
        <w:t xml:space="preserve"> likewise a student may choose many electives. It is </w:t>
      </w:r>
      <w:r w:rsidR="002E6810">
        <w:rPr>
          <w:rFonts w:ascii="Andalus" w:hAnsi="Andalus" w:cs="Andalus"/>
          <w:sz w:val="26"/>
          <w:szCs w:val="26"/>
        </w:rPr>
        <w:t xml:space="preserve">a </w:t>
      </w:r>
      <w:r>
        <w:rPr>
          <w:rFonts w:ascii="Andalus" w:hAnsi="Andalus" w:cs="Andalus"/>
          <w:sz w:val="26"/>
          <w:szCs w:val="26"/>
        </w:rPr>
        <w:t>total</w:t>
      </w:r>
      <w:r w:rsidR="002E6810">
        <w:rPr>
          <w:rFonts w:ascii="Andalus" w:hAnsi="Andalus" w:cs="Andalus"/>
          <w:sz w:val="26"/>
          <w:szCs w:val="26"/>
        </w:rPr>
        <w:t xml:space="preserve"> relation</w:t>
      </w:r>
      <w:r>
        <w:rPr>
          <w:rFonts w:ascii="Andalus" w:hAnsi="Andalus" w:cs="Andalus"/>
          <w:sz w:val="26"/>
          <w:szCs w:val="26"/>
        </w:rPr>
        <w:t xml:space="preserve"> </w:t>
      </w:r>
      <w:r w:rsidR="002E6810">
        <w:rPr>
          <w:rFonts w:ascii="Andalus" w:hAnsi="Andalus" w:cs="Andalus"/>
          <w:sz w:val="26"/>
          <w:szCs w:val="26"/>
        </w:rPr>
        <w:t>towards elective</w:t>
      </w:r>
      <w:r>
        <w:rPr>
          <w:rFonts w:ascii="Andalus" w:hAnsi="Andalus" w:cs="Andalus"/>
          <w:sz w:val="26"/>
          <w:szCs w:val="26"/>
        </w:rPr>
        <w:t>.</w:t>
      </w:r>
    </w:p>
    <w:p w14:paraId="68F2C81C" w14:textId="77777777" w:rsidR="001E3CE1" w:rsidRDefault="001E3CE1" w:rsidP="00443399">
      <w:pPr>
        <w:pStyle w:val="ListParagraph"/>
        <w:rPr>
          <w:rFonts w:ascii="Verdana" w:hAnsi="Verdana"/>
        </w:rPr>
      </w:pPr>
    </w:p>
    <w:p w14:paraId="44F3D265"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14048" behindDoc="0" locked="0" layoutInCell="1" allowOverlap="1" wp14:anchorId="7983C8B9" wp14:editId="4FB85186">
                <wp:simplePos x="0" y="0"/>
                <wp:positionH relativeFrom="column">
                  <wp:posOffset>2270125</wp:posOffset>
                </wp:positionH>
                <wp:positionV relativeFrom="paragraph">
                  <wp:posOffset>147320</wp:posOffset>
                </wp:positionV>
                <wp:extent cx="1249045" cy="1033780"/>
                <wp:effectExtent l="47625" t="45720" r="49530" b="50800"/>
                <wp:wrapNone/>
                <wp:docPr id="8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045" cy="1033780"/>
                        </a:xfrm>
                        <a:prstGeom prst="diamond">
                          <a:avLst/>
                        </a:prstGeom>
                        <a:solidFill>
                          <a:srgbClr val="FFFFFF"/>
                        </a:solidFill>
                        <a:ln w="9525">
                          <a:solidFill>
                            <a:srgbClr val="000000"/>
                          </a:solidFill>
                          <a:miter lim="800000"/>
                          <a:headEnd/>
                          <a:tailEnd/>
                        </a:ln>
                      </wps:spPr>
                      <wps:txbx>
                        <w:txbxContent>
                          <w:p w14:paraId="55B2ED68" w14:textId="77777777" w:rsidR="00DB329A" w:rsidRPr="00FB2234" w:rsidRDefault="00DB329A">
                            <w:pPr>
                              <w:rPr>
                                <w:sz w:val="16"/>
                                <w:szCs w:val="16"/>
                              </w:rPr>
                            </w:pPr>
                            <w:r w:rsidRPr="00FB2234">
                              <w:rPr>
                                <w:sz w:val="16"/>
                                <w:szCs w:val="16"/>
                              </w:rPr>
                              <w:t>REGISTE</w:t>
                            </w:r>
                            <w:r>
                              <w:rPr>
                                <w:sz w:val="16"/>
                                <w:szCs w:val="16"/>
                              </w:rPr>
                              <w:t>-</w:t>
                            </w:r>
                            <w:r w:rsidRPr="00FB2234">
                              <w:rPr>
                                <w:sz w:val="16"/>
                                <w:szCs w:val="16"/>
                              </w:rPr>
                              <w:t>RED BY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35" type="#_x0000_t4" style="position:absolute;left:0;text-align:left;margin-left:178.75pt;margin-top:11.6pt;width:98.35pt;height:81.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">
                <v:textbox>
                  <w:txbxContent>
                    <w:p w14:paraId="55B2ED68" w14:textId="77777777" w:rsidR="00DB329A" w:rsidRPr="00FB2234" w:rsidRDefault="00DB329A">
                      <w:pPr>
                        <w:rPr>
                          <w:sz w:val="16"/>
                          <w:szCs w:val="16"/>
                        </w:rPr>
                      </w:pPr>
                      <w:r w:rsidRPr="00FB2234">
                        <w:rPr>
                          <w:sz w:val="16"/>
                          <w:szCs w:val="16"/>
                        </w:rPr>
                        <w:t>REGISTE</w:t>
                      </w:r>
                      <w:r>
                        <w:rPr>
                          <w:sz w:val="16"/>
                          <w:szCs w:val="16"/>
                        </w:rPr>
                        <w:t>-</w:t>
                      </w:r>
                      <w:r w:rsidRPr="00FB2234">
                        <w:rPr>
                          <w:sz w:val="16"/>
                          <w:szCs w:val="16"/>
                        </w:rPr>
                        <w:t>RED BY</w:t>
                      </w:r>
                    </w:p>
                  </w:txbxContent>
                </v:textbox>
              </v:shape>
            </w:pict>
          </mc:Fallback>
        </mc:AlternateContent>
      </w:r>
    </w:p>
    <w:p w14:paraId="58DB4FD2" w14:textId="77777777" w:rsidR="001E3CE1" w:rsidRDefault="001E3CE1" w:rsidP="00443399">
      <w:pPr>
        <w:pStyle w:val="ListParagraph"/>
        <w:rPr>
          <w:rFonts w:ascii="Verdana" w:hAnsi="Verdana"/>
        </w:rPr>
      </w:pPr>
    </w:p>
    <w:p w14:paraId="7092110A" w14:textId="77777777" w:rsidR="001E3CE1" w:rsidRDefault="00FB2234" w:rsidP="00443399">
      <w:pPr>
        <w:pStyle w:val="ListParagraph"/>
        <w:rPr>
          <w:rFonts w:ascii="Verdana" w:hAnsi="Verdana"/>
        </w:rPr>
      </w:pPr>
      <w:r>
        <w:rPr>
          <w:rFonts w:ascii="Verdana" w:hAnsi="Verdana"/>
        </w:rPr>
        <w:tab/>
      </w:r>
      <w:r>
        <w:rPr>
          <w:rFonts w:ascii="Verdana" w:hAnsi="Verdana"/>
        </w:rPr>
        <w:tab/>
      </w:r>
      <w:r>
        <w:rPr>
          <w:rFonts w:ascii="Verdana" w:hAnsi="Verdana"/>
        </w:rPr>
        <w:tab/>
        <w:t xml:space="preserve">   N</w:t>
      </w:r>
      <w:r>
        <w:rPr>
          <w:rFonts w:ascii="Verdana" w:hAnsi="Verdana"/>
        </w:rPr>
        <w:tab/>
      </w:r>
      <w:r>
        <w:rPr>
          <w:rFonts w:ascii="Verdana" w:hAnsi="Verdana"/>
        </w:rPr>
        <w:tab/>
      </w:r>
      <w:r>
        <w:rPr>
          <w:rFonts w:ascii="Verdana" w:hAnsi="Verdana"/>
        </w:rPr>
        <w:tab/>
      </w:r>
      <w:r>
        <w:rPr>
          <w:rFonts w:ascii="Verdana" w:hAnsi="Verdana"/>
        </w:rPr>
        <w:tab/>
        <w:t>M</w:t>
      </w:r>
    </w:p>
    <w:p w14:paraId="2EA4A019"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32480" behindDoc="0" locked="0" layoutInCell="1" allowOverlap="1" wp14:anchorId="6D1C664E" wp14:editId="758DBC5D">
                <wp:simplePos x="0" y="0"/>
                <wp:positionH relativeFrom="column">
                  <wp:posOffset>3519170</wp:posOffset>
                </wp:positionH>
                <wp:positionV relativeFrom="paragraph">
                  <wp:posOffset>116205</wp:posOffset>
                </wp:positionV>
                <wp:extent cx="709930" cy="635"/>
                <wp:effectExtent l="13970" t="14605" r="25400" b="22860"/>
                <wp:wrapNone/>
                <wp:docPr id="86"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2" style="position:absolute;margin-left:277.1pt;margin-top:9.15pt;width:55.9pt;height:.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"/>
            </w:pict>
          </mc:Fallback>
        </mc:AlternateContent>
      </w:r>
      <w:r>
        <w:rPr>
          <w:rFonts w:ascii="Verdana" w:hAnsi="Verdana"/>
          <w:noProof/>
        </w:rPr>
        <mc:AlternateContent>
          <mc:Choice Requires="wps">
            <w:drawing>
              <wp:anchor distT="0" distB="0" distL="114300" distR="114300" simplePos="0" relativeHeight="251731456" behindDoc="0" locked="0" layoutInCell="1" allowOverlap="1" wp14:anchorId="598029B4" wp14:editId="24CCCA37">
                <wp:simplePos x="0" y="0"/>
                <wp:positionH relativeFrom="column">
                  <wp:posOffset>1714500</wp:posOffset>
                </wp:positionH>
                <wp:positionV relativeFrom="paragraph">
                  <wp:posOffset>168910</wp:posOffset>
                </wp:positionV>
                <wp:extent cx="614045" cy="0"/>
                <wp:effectExtent l="12700" t="16510" r="20955" b="21590"/>
                <wp:wrapNone/>
                <wp:docPr id="85"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7" o:spid="_x0000_s1026" type="#_x0000_t32" style="position:absolute;margin-left:135pt;margin-top:13.3pt;width:48.35pt;height:0;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ZvTR8CAAA9BAAADgAAAGRycy9lMm9Eb2MueG1srFPBjtowEL1X6j9YvkMSGli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"/>
            </w:pict>
          </mc:Fallback>
        </mc:AlternateContent>
      </w:r>
      <w:r>
        <w:rPr>
          <w:rFonts w:ascii="Verdana" w:hAnsi="Verdana"/>
          <w:noProof/>
        </w:rPr>
        <mc:AlternateContent>
          <mc:Choice Requires="wps">
            <w:drawing>
              <wp:anchor distT="0" distB="0" distL="114300" distR="114300" simplePos="0" relativeHeight="251730432" behindDoc="0" locked="0" layoutInCell="1" allowOverlap="1" wp14:anchorId="5F766211" wp14:editId="5B9D07F5">
                <wp:simplePos x="0" y="0"/>
                <wp:positionH relativeFrom="column">
                  <wp:posOffset>1714500</wp:posOffset>
                </wp:positionH>
                <wp:positionV relativeFrom="paragraph">
                  <wp:posOffset>94615</wp:posOffset>
                </wp:positionV>
                <wp:extent cx="555625" cy="0"/>
                <wp:effectExtent l="12700" t="18415" r="28575" b="19685"/>
                <wp:wrapNone/>
                <wp:docPr id="8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135pt;margin-top:7.45pt;width:43.75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"/>
            </w:pict>
          </mc:Fallback>
        </mc:AlternateContent>
      </w:r>
      <w:r>
        <w:rPr>
          <w:rFonts w:ascii="Verdana" w:hAnsi="Verdana"/>
          <w:noProof/>
        </w:rPr>
        <mc:AlternateContent>
          <mc:Choice Requires="wps">
            <w:drawing>
              <wp:anchor distT="0" distB="0" distL="114300" distR="114300" simplePos="0" relativeHeight="251713024" behindDoc="0" locked="0" layoutInCell="1" allowOverlap="1" wp14:anchorId="32471D6B" wp14:editId="6D405C6C">
                <wp:simplePos x="0" y="0"/>
                <wp:positionH relativeFrom="column">
                  <wp:posOffset>4229100</wp:posOffset>
                </wp:positionH>
                <wp:positionV relativeFrom="paragraph">
                  <wp:posOffset>9525</wp:posOffset>
                </wp:positionV>
                <wp:extent cx="1023620" cy="342900"/>
                <wp:effectExtent l="0" t="0" r="17780" b="15875"/>
                <wp:wrapNone/>
                <wp:docPr id="8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342900"/>
                        </a:xfrm>
                        <a:prstGeom prst="rect">
                          <a:avLst/>
                        </a:prstGeom>
                        <a:solidFill>
                          <a:srgbClr val="FFFFFF"/>
                        </a:solidFill>
                        <a:ln w="9525">
                          <a:solidFill>
                            <a:srgbClr val="000000"/>
                          </a:solidFill>
                          <a:miter lim="800000"/>
                          <a:headEnd/>
                          <a:tailEnd/>
                        </a:ln>
                      </wps:spPr>
                      <wps:txbx>
                        <w:txbxContent>
                          <w:p w14:paraId="622030AA" w14:textId="77777777" w:rsidR="00DB329A" w:rsidRDefault="00DB329A">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36" style="position:absolute;left:0;text-align:left;margin-left:333pt;margin-top:.75pt;width:80.6pt;height:2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">
                <v:textbox>
                  <w:txbxContent>
                    <w:p w14:paraId="622030AA" w14:textId="77777777" w:rsidR="00DB329A" w:rsidRDefault="00DB329A">
                      <w:r>
                        <w:t>STUDENT</w:t>
                      </w:r>
                    </w:p>
                  </w:txbxContent>
                </v:textbox>
              </v:rect>
            </w:pict>
          </mc:Fallback>
        </mc:AlternateContent>
      </w:r>
      <w:r>
        <w:rPr>
          <w:rFonts w:ascii="Verdana" w:hAnsi="Verdana"/>
          <w:noProof/>
        </w:rPr>
        <mc:AlternateContent>
          <mc:Choice Requires="wps">
            <w:drawing>
              <wp:anchor distT="0" distB="0" distL="114300" distR="114300" simplePos="0" relativeHeight="251712000" behindDoc="0" locked="0" layoutInCell="1" allowOverlap="1" wp14:anchorId="5926912C" wp14:editId="379C1B3A">
                <wp:simplePos x="0" y="0"/>
                <wp:positionH relativeFrom="column">
                  <wp:posOffset>696595</wp:posOffset>
                </wp:positionH>
                <wp:positionV relativeFrom="paragraph">
                  <wp:posOffset>9525</wp:posOffset>
                </wp:positionV>
                <wp:extent cx="1017905" cy="342900"/>
                <wp:effectExtent l="0" t="0" r="12700" b="15875"/>
                <wp:wrapNone/>
                <wp:docPr id="8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905" cy="342900"/>
                        </a:xfrm>
                        <a:prstGeom prst="rect">
                          <a:avLst/>
                        </a:prstGeom>
                        <a:solidFill>
                          <a:srgbClr val="FFFFFF"/>
                        </a:solidFill>
                        <a:ln w="9525">
                          <a:solidFill>
                            <a:srgbClr val="000000"/>
                          </a:solidFill>
                          <a:miter lim="800000"/>
                          <a:headEnd/>
                          <a:tailEnd/>
                        </a:ln>
                      </wps:spPr>
                      <wps:txbx>
                        <w:txbxContent>
                          <w:p w14:paraId="4AF749A3" w14:textId="77777777" w:rsidR="00DB329A" w:rsidRDefault="00DB329A">
                            <w:r>
                              <w:t>ELECTIVE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37" style="position:absolute;left:0;text-align:left;margin-left:54.85pt;margin-top:.75pt;width:80.15pt;height:2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">
                <v:textbox>
                  <w:txbxContent>
                    <w:p w14:paraId="4AF749A3" w14:textId="77777777" w:rsidR="00DB329A" w:rsidRDefault="00DB329A">
                      <w:r>
                        <w:t>ELECTIVE</w:t>
                      </w:r>
                    </w:p>
                  </w:txbxContent>
                </v:textbox>
              </v:rect>
            </w:pict>
          </mc:Fallback>
        </mc:AlternateContent>
      </w:r>
    </w:p>
    <w:p w14:paraId="7C9EB579" w14:textId="77777777" w:rsidR="001E3CE1" w:rsidRDefault="001E3CE1" w:rsidP="00443399">
      <w:pPr>
        <w:pStyle w:val="ListParagraph"/>
        <w:rPr>
          <w:rFonts w:ascii="Verdana" w:hAnsi="Verdana"/>
        </w:rPr>
      </w:pPr>
    </w:p>
    <w:p w14:paraId="6FA4CD5A" w14:textId="77777777" w:rsidR="001E3CE1" w:rsidRDefault="001E3CE1" w:rsidP="00443399">
      <w:pPr>
        <w:pStyle w:val="ListParagraph"/>
        <w:rPr>
          <w:rFonts w:ascii="Verdana" w:hAnsi="Verdana"/>
        </w:rPr>
      </w:pPr>
    </w:p>
    <w:p w14:paraId="2066F334" w14:textId="77777777" w:rsidR="001E3CE1" w:rsidRDefault="001E3CE1" w:rsidP="00443399">
      <w:pPr>
        <w:pStyle w:val="ListParagraph"/>
        <w:rPr>
          <w:rFonts w:ascii="Verdana" w:hAnsi="Verdana"/>
        </w:rPr>
      </w:pPr>
    </w:p>
    <w:p w14:paraId="288CCEF5" w14:textId="77777777" w:rsidR="00862319" w:rsidRDefault="00FB2234" w:rsidP="00443399">
      <w:pPr>
        <w:pStyle w:val="ListParagraph"/>
        <w:rPr>
          <w:rFonts w:ascii="Verdana" w:hAnsi="Verdana"/>
        </w:rPr>
      </w:pPr>
      <w:r>
        <w:rPr>
          <w:rFonts w:ascii="Verdana" w:hAnsi="Verdana"/>
        </w:rPr>
        <w:tab/>
      </w:r>
    </w:p>
    <w:p w14:paraId="3CEC6844" w14:textId="77777777" w:rsidR="00FB2234" w:rsidRDefault="00FB2234" w:rsidP="00443399">
      <w:pPr>
        <w:pStyle w:val="ListParagraph"/>
        <w:rPr>
          <w:rFonts w:ascii="Verdana" w:hAnsi="Verdana"/>
        </w:rPr>
      </w:pPr>
    </w:p>
    <w:p w14:paraId="5468DBAF" w14:textId="77777777" w:rsidR="00FB2234" w:rsidRPr="00FB2234" w:rsidRDefault="00FB2234" w:rsidP="002E6810">
      <w:pPr>
        <w:pStyle w:val="ListParagraph"/>
        <w:numPr>
          <w:ilvl w:val="0"/>
          <w:numId w:val="13"/>
        </w:numPr>
        <w:rPr>
          <w:rFonts w:ascii="Andalus" w:hAnsi="Andalus" w:cs="Andalus"/>
          <w:sz w:val="26"/>
          <w:szCs w:val="26"/>
        </w:rPr>
      </w:pPr>
      <w:proofErr w:type="gramStart"/>
      <w:r>
        <w:rPr>
          <w:rFonts w:ascii="Andalus" w:hAnsi="Andalus" w:cs="Andalus"/>
          <w:sz w:val="26"/>
          <w:szCs w:val="26"/>
        </w:rPr>
        <w:t>A  Department</w:t>
      </w:r>
      <w:proofErr w:type="gramEnd"/>
      <w:r>
        <w:rPr>
          <w:rFonts w:ascii="Andalus" w:hAnsi="Andalus" w:cs="Andalus"/>
          <w:sz w:val="26"/>
          <w:szCs w:val="26"/>
        </w:rPr>
        <w:t xml:space="preserve"> has many students</w:t>
      </w:r>
      <w:r w:rsidR="002E6810">
        <w:rPr>
          <w:rFonts w:ascii="Andalus" w:hAnsi="Andalus" w:cs="Andalus"/>
          <w:sz w:val="26"/>
          <w:szCs w:val="26"/>
        </w:rPr>
        <w:t xml:space="preserve"> where one student can belong to only one Department. It is a total relation at both sides.</w:t>
      </w:r>
    </w:p>
    <w:p w14:paraId="55C0A064" w14:textId="77777777" w:rsidR="00FB2234" w:rsidRDefault="00FB2234" w:rsidP="00443399">
      <w:pPr>
        <w:pStyle w:val="ListParagraph"/>
        <w:rPr>
          <w:rFonts w:ascii="Verdana" w:hAnsi="Verdana"/>
        </w:rPr>
      </w:pPr>
    </w:p>
    <w:p w14:paraId="59D5F1AC"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18144" behindDoc="0" locked="0" layoutInCell="1" allowOverlap="1" wp14:anchorId="7ACD5C87" wp14:editId="3363ACCB">
                <wp:simplePos x="0" y="0"/>
                <wp:positionH relativeFrom="column">
                  <wp:posOffset>2628900</wp:posOffset>
                </wp:positionH>
                <wp:positionV relativeFrom="paragraph">
                  <wp:posOffset>111760</wp:posOffset>
                </wp:positionV>
                <wp:extent cx="800100" cy="800100"/>
                <wp:effectExtent l="50800" t="48260" r="50800" b="53340"/>
                <wp:wrapNone/>
                <wp:docPr id="81"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diamond">
                          <a:avLst/>
                        </a:prstGeom>
                        <a:solidFill>
                          <a:srgbClr val="FFFFFF"/>
                        </a:solidFill>
                        <a:ln w="9525">
                          <a:solidFill>
                            <a:srgbClr val="000000"/>
                          </a:solidFill>
                          <a:miter lim="800000"/>
                          <a:headEnd/>
                          <a:tailEnd/>
                        </a:ln>
                      </wps:spPr>
                      <wps:txbx>
                        <w:txbxContent>
                          <w:p w14:paraId="63C6AB8A" w14:textId="77777777" w:rsidR="00DB329A" w:rsidRPr="00FB2234" w:rsidRDefault="00DB329A">
                            <w:pPr>
                              <w:rPr>
                                <w:sz w:val="22"/>
                                <w:szCs w:val="22"/>
                              </w:rPr>
                            </w:pPr>
                            <w:r w:rsidRPr="00FB2234">
                              <w:rPr>
                                <w:sz w:val="22"/>
                                <w:szCs w:val="22"/>
                              </w:rP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38" type="#_x0000_t4" style="position:absolute;left:0;text-align:left;margin-left:207pt;margin-top:8.8pt;width:63pt;height:6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">
                <v:textbox>
                  <w:txbxContent>
                    <w:p w14:paraId="63C6AB8A" w14:textId="77777777" w:rsidR="00DB329A" w:rsidRPr="00FB2234" w:rsidRDefault="00DB329A">
                      <w:pPr>
                        <w:rPr>
                          <w:sz w:val="22"/>
                          <w:szCs w:val="22"/>
                        </w:rPr>
                      </w:pPr>
                      <w:r w:rsidRPr="00FB2234">
                        <w:rPr>
                          <w:sz w:val="22"/>
                          <w:szCs w:val="22"/>
                        </w:rPr>
                        <w:t>HAS</w:t>
                      </w:r>
                    </w:p>
                  </w:txbxContent>
                </v:textbox>
              </v:shape>
            </w:pict>
          </mc:Fallback>
        </mc:AlternateContent>
      </w:r>
    </w:p>
    <w:p w14:paraId="7FA5290D"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17120" behindDoc="0" locked="0" layoutInCell="1" allowOverlap="1" wp14:anchorId="11E8A411" wp14:editId="24EADC1F">
                <wp:simplePos x="0" y="0"/>
                <wp:positionH relativeFrom="column">
                  <wp:posOffset>4229100</wp:posOffset>
                </wp:positionH>
                <wp:positionV relativeFrom="paragraph">
                  <wp:posOffset>155575</wp:posOffset>
                </wp:positionV>
                <wp:extent cx="922020" cy="342900"/>
                <wp:effectExtent l="0" t="3175" r="17780" b="9525"/>
                <wp:wrapNone/>
                <wp:docPr id="8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42900"/>
                        </a:xfrm>
                        <a:prstGeom prst="rect">
                          <a:avLst/>
                        </a:prstGeom>
                        <a:solidFill>
                          <a:srgbClr val="FFFFFF"/>
                        </a:solidFill>
                        <a:ln w="9525">
                          <a:solidFill>
                            <a:srgbClr val="000000"/>
                          </a:solidFill>
                          <a:miter lim="800000"/>
                          <a:headEnd/>
                          <a:tailEnd/>
                        </a:ln>
                      </wps:spPr>
                      <wps:txbx>
                        <w:txbxContent>
                          <w:p w14:paraId="0E2E9060" w14:textId="77777777" w:rsidR="00DB329A" w:rsidRDefault="00DB329A">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9" style="position:absolute;left:0;text-align:left;margin-left:333pt;margin-top:12.25pt;width:72.6pt;height:2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">
                <v:textbox>
                  <w:txbxContent>
                    <w:p w14:paraId="0E2E9060" w14:textId="77777777" w:rsidR="00DB329A" w:rsidRDefault="00DB329A">
                      <w:r>
                        <w:t>STUDENT</w:t>
                      </w:r>
                    </w:p>
                  </w:txbxContent>
                </v:textbox>
              </v:rect>
            </w:pict>
          </mc:Fallback>
        </mc:AlternateContent>
      </w:r>
      <w:r>
        <w:rPr>
          <w:rFonts w:ascii="Verdana" w:hAnsi="Verdana"/>
          <w:noProof/>
        </w:rPr>
        <mc:AlternateContent>
          <mc:Choice Requires="wps">
            <w:drawing>
              <wp:anchor distT="0" distB="0" distL="114300" distR="114300" simplePos="0" relativeHeight="251716096" behindDoc="0" locked="0" layoutInCell="1" allowOverlap="1" wp14:anchorId="610B50B9" wp14:editId="0A24C3A5">
                <wp:simplePos x="0" y="0"/>
                <wp:positionH relativeFrom="column">
                  <wp:posOffset>457200</wp:posOffset>
                </wp:positionH>
                <wp:positionV relativeFrom="paragraph">
                  <wp:posOffset>155575</wp:posOffset>
                </wp:positionV>
                <wp:extent cx="1257300" cy="342900"/>
                <wp:effectExtent l="0" t="3175" r="12700" b="9525"/>
                <wp:wrapNone/>
                <wp:docPr id="7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14:paraId="6C3F7A6D" w14:textId="77777777" w:rsidR="00DB329A" w:rsidRDefault="00DB329A">
                            <w: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40" style="position:absolute;left:0;text-align:left;margin-left:36pt;margin-top:12.25pt;width:99pt;height:27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">
                <v:textbox>
                  <w:txbxContent>
                    <w:p w14:paraId="6C3F7A6D" w14:textId="77777777" w:rsidR="00DB329A" w:rsidRDefault="00DB329A">
                      <w:r>
                        <w:t>DEPARTMENT</w:t>
                      </w:r>
                    </w:p>
                  </w:txbxContent>
                </v:textbox>
              </v:rect>
            </w:pict>
          </mc:Fallback>
        </mc:AlternateContent>
      </w:r>
      <w:r w:rsidR="00FB2234">
        <w:rPr>
          <w:rFonts w:ascii="Verdana" w:hAnsi="Verdana"/>
        </w:rPr>
        <w:t xml:space="preserve">                              1                           N</w:t>
      </w:r>
    </w:p>
    <w:p w14:paraId="7E24C231"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35552" behindDoc="0" locked="0" layoutInCell="1" allowOverlap="1" wp14:anchorId="3F723CC6" wp14:editId="1C925BBD">
                <wp:simplePos x="0" y="0"/>
                <wp:positionH relativeFrom="column">
                  <wp:posOffset>3429000</wp:posOffset>
                </wp:positionH>
                <wp:positionV relativeFrom="paragraph">
                  <wp:posOffset>105410</wp:posOffset>
                </wp:positionV>
                <wp:extent cx="800100" cy="635"/>
                <wp:effectExtent l="12700" t="16510" r="25400" b="20955"/>
                <wp:wrapNone/>
                <wp:docPr id="78"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270pt;margin-top:8.3pt;width:63pt;height:.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"/>
            </w:pict>
          </mc:Fallback>
        </mc:AlternateContent>
      </w:r>
      <w:r>
        <w:rPr>
          <w:rFonts w:ascii="Verdana" w:hAnsi="Verdana"/>
          <w:noProof/>
        </w:rPr>
        <mc:AlternateContent>
          <mc:Choice Requires="wps">
            <w:drawing>
              <wp:anchor distT="0" distB="0" distL="114300" distR="114300" simplePos="0" relativeHeight="251733504" behindDoc="0" locked="0" layoutInCell="1" allowOverlap="1" wp14:anchorId="35D6130A" wp14:editId="70A53501">
                <wp:simplePos x="0" y="0"/>
                <wp:positionH relativeFrom="column">
                  <wp:posOffset>1714500</wp:posOffset>
                </wp:positionH>
                <wp:positionV relativeFrom="paragraph">
                  <wp:posOffset>105410</wp:posOffset>
                </wp:positionV>
                <wp:extent cx="914400" cy="0"/>
                <wp:effectExtent l="12700" t="16510" r="25400" b="21590"/>
                <wp:wrapNone/>
                <wp:docPr id="7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135pt;margin-top:8.3pt;width:1in;height:0;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"/>
            </w:pict>
          </mc:Fallback>
        </mc:AlternateContent>
      </w:r>
      <w:r w:rsidR="008A6F3A">
        <w:rPr>
          <w:rFonts w:ascii="Verdana" w:hAnsi="Verdana"/>
        </w:rPr>
        <w:t xml:space="preserve"> </w:t>
      </w:r>
    </w:p>
    <w:p w14:paraId="633AD659" w14:textId="77777777" w:rsidR="001E3CE1" w:rsidRDefault="0092076F" w:rsidP="00443399">
      <w:pPr>
        <w:pStyle w:val="ListParagraph"/>
        <w:rPr>
          <w:rFonts w:ascii="Verdana" w:hAnsi="Verdana"/>
        </w:rPr>
      </w:pPr>
      <w:r>
        <w:rPr>
          <w:rFonts w:ascii="Verdana" w:hAnsi="Verdana"/>
          <w:noProof/>
        </w:rPr>
        <mc:AlternateContent>
          <mc:Choice Requires="wps">
            <w:drawing>
              <wp:anchor distT="0" distB="0" distL="114300" distR="114300" simplePos="0" relativeHeight="251736576" behindDoc="0" locked="0" layoutInCell="1" allowOverlap="1" wp14:anchorId="0CEF676B" wp14:editId="575F37AE">
                <wp:simplePos x="0" y="0"/>
                <wp:positionH relativeFrom="column">
                  <wp:posOffset>3429000</wp:posOffset>
                </wp:positionH>
                <wp:positionV relativeFrom="paragraph">
                  <wp:posOffset>-5080</wp:posOffset>
                </wp:positionV>
                <wp:extent cx="800100" cy="635"/>
                <wp:effectExtent l="12700" t="7620" r="25400" b="29845"/>
                <wp:wrapNone/>
                <wp:docPr id="76"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2" style="position:absolute;margin-left:270pt;margin-top:-.35pt;width:63pt;height:.0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"/>
            </w:pict>
          </mc:Fallback>
        </mc:AlternateContent>
      </w:r>
      <w:r>
        <w:rPr>
          <w:rFonts w:ascii="Verdana" w:hAnsi="Verdana"/>
          <w:noProof/>
        </w:rPr>
        <mc:AlternateContent>
          <mc:Choice Requires="wps">
            <w:drawing>
              <wp:anchor distT="0" distB="0" distL="114300" distR="114300" simplePos="0" relativeHeight="251734528" behindDoc="0" locked="0" layoutInCell="1" allowOverlap="1" wp14:anchorId="7AE7F6CF" wp14:editId="2FF452EB">
                <wp:simplePos x="0" y="0"/>
                <wp:positionH relativeFrom="column">
                  <wp:posOffset>1714500</wp:posOffset>
                </wp:positionH>
                <wp:positionV relativeFrom="paragraph">
                  <wp:posOffset>-5080</wp:posOffset>
                </wp:positionV>
                <wp:extent cx="914400" cy="0"/>
                <wp:effectExtent l="12700" t="7620" r="25400" b="30480"/>
                <wp:wrapNone/>
                <wp:docPr id="7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135pt;margin-top:-.35pt;width:1in;height:0;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"/>
            </w:pict>
          </mc:Fallback>
        </mc:AlternateContent>
      </w:r>
    </w:p>
    <w:p w14:paraId="633DFA9B" w14:textId="77777777" w:rsidR="00443399" w:rsidRPr="004658BA" w:rsidRDefault="00443399" w:rsidP="00443399">
      <w:pPr>
        <w:pStyle w:val="ListParagraph"/>
        <w:numPr>
          <w:ilvl w:val="1"/>
          <w:numId w:val="6"/>
        </w:numPr>
        <w:rPr>
          <w:rFonts w:ascii="Eras Medium ITC" w:hAnsi="Eras Medium ITC" w:cs="Andalus"/>
          <w:sz w:val="28"/>
          <w:szCs w:val="28"/>
        </w:rPr>
      </w:pPr>
      <w:r w:rsidRPr="004658BA">
        <w:rPr>
          <w:rFonts w:ascii="Eras Medium ITC" w:hAnsi="Eras Medium ITC"/>
          <w:sz w:val="28"/>
          <w:szCs w:val="28"/>
        </w:rPr>
        <w:t>Entity-Relationship Model (E-R Diagram)</w:t>
      </w:r>
    </w:p>
    <w:p w14:paraId="5BC40A30" w14:textId="77777777" w:rsidR="00AD658C" w:rsidRDefault="00AD658C" w:rsidP="00AD658C">
      <w:pPr>
        <w:pStyle w:val="ListParagraph"/>
        <w:ind w:left="390"/>
        <w:rPr>
          <w:rFonts w:ascii="Verdana" w:hAnsi="Verdana"/>
        </w:rPr>
      </w:pPr>
    </w:p>
    <w:p w14:paraId="0AC7B346" w14:textId="77777777" w:rsidR="00443399" w:rsidRDefault="00443399" w:rsidP="006F714F">
      <w:pPr>
        <w:rPr>
          <w:rFonts w:ascii="Verdana" w:hAnsi="Verdana"/>
        </w:rPr>
      </w:pPr>
    </w:p>
    <w:p w14:paraId="2A35441F" w14:textId="77777777" w:rsidR="00AD658C" w:rsidRDefault="00AD658C" w:rsidP="00AD658C">
      <w:pPr>
        <w:rPr>
          <w:rFonts w:ascii="Comic Sans MS" w:hAnsi="Comic Sans MS"/>
          <w:sz w:val="32"/>
          <w:szCs w:val="32"/>
        </w:rPr>
      </w:pPr>
    </w:p>
    <w:p w14:paraId="58831BDF" w14:textId="77777777" w:rsidR="00AD658C" w:rsidRDefault="00AD658C" w:rsidP="00AD658C">
      <w:pPr>
        <w:rPr>
          <w:rFonts w:ascii="Comic Sans MS" w:hAnsi="Comic Sans MS"/>
          <w:sz w:val="32"/>
          <w:szCs w:val="32"/>
        </w:rPr>
      </w:pPr>
    </w:p>
    <w:p w14:paraId="38D12635" w14:textId="77777777" w:rsidR="00AD658C" w:rsidRDefault="00443399" w:rsidP="00AD658C">
      <w:pPr>
        <w:rPr>
          <w:rFonts w:ascii="Comic Sans MS" w:hAnsi="Comic Sans MS"/>
          <w:sz w:val="32"/>
          <w:szCs w:val="32"/>
        </w:rPr>
      </w:pPr>
      <w:r>
        <w:rPr>
          <w:noProof/>
          <w:sz w:val="32"/>
          <w:szCs w:val="32"/>
        </w:rPr>
        <w:lastRenderedPageBreak/>
        <w:drawing>
          <wp:inline distT="0" distB="0" distL="0" distR="0" wp14:anchorId="4B1DD49E" wp14:editId="527283AB">
            <wp:extent cx="5943600" cy="5696928"/>
            <wp:effectExtent l="19050" t="0" r="0" b="0"/>
            <wp:docPr id="7" name="Picture 1" descr="C:\Users\Shrihari\Desktop\College\DBMS\dbproj\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hari\Desktop\College\DBMS\dbproj\ERMOD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96928"/>
                    </a:xfrm>
                    <a:prstGeom prst="rect">
                      <a:avLst/>
                    </a:prstGeom>
                    <a:noFill/>
                    <a:ln>
                      <a:noFill/>
                    </a:ln>
                  </pic:spPr>
                </pic:pic>
              </a:graphicData>
            </a:graphic>
          </wp:inline>
        </w:drawing>
      </w:r>
    </w:p>
    <w:p w14:paraId="4AB3A42F" w14:textId="77777777" w:rsidR="00AD658C" w:rsidRPr="009357D7" w:rsidRDefault="00AD658C" w:rsidP="00AD658C">
      <w:pPr>
        <w:rPr>
          <w:rFonts w:ascii="Comic Sans MS" w:hAnsi="Comic Sans MS"/>
          <w:sz w:val="32"/>
          <w:szCs w:val="32"/>
        </w:rPr>
      </w:pPr>
    </w:p>
    <w:p w14:paraId="68AE6C40" w14:textId="77777777" w:rsidR="00AD658C" w:rsidRDefault="004658BA" w:rsidP="004658BA">
      <w:pPr>
        <w:jc w:val="center"/>
        <w:rPr>
          <w:sz w:val="32"/>
          <w:szCs w:val="32"/>
        </w:rPr>
      </w:pPr>
      <w:r>
        <w:rPr>
          <w:sz w:val="32"/>
          <w:szCs w:val="32"/>
        </w:rPr>
        <w:t>Fig 3.2</w:t>
      </w:r>
    </w:p>
    <w:p w14:paraId="067BB08A" w14:textId="77777777" w:rsidR="00AD658C" w:rsidRDefault="00AD658C" w:rsidP="00AD658C">
      <w:pPr>
        <w:rPr>
          <w:sz w:val="32"/>
          <w:szCs w:val="32"/>
        </w:rPr>
      </w:pPr>
    </w:p>
    <w:p w14:paraId="52305714" w14:textId="77777777" w:rsidR="00683598" w:rsidRDefault="00683598" w:rsidP="00AD658C">
      <w:pPr>
        <w:rPr>
          <w:sz w:val="32"/>
          <w:szCs w:val="32"/>
        </w:rPr>
      </w:pPr>
    </w:p>
    <w:p w14:paraId="238975E8" w14:textId="77777777" w:rsidR="00AD658C" w:rsidRDefault="00AD658C" w:rsidP="00AD658C">
      <w:pPr>
        <w:rPr>
          <w:sz w:val="32"/>
          <w:szCs w:val="32"/>
        </w:rPr>
      </w:pPr>
    </w:p>
    <w:p w14:paraId="6B7CFE60" w14:textId="77777777" w:rsidR="00AD658C" w:rsidRPr="004658BA" w:rsidRDefault="00443399" w:rsidP="00AD658C">
      <w:pPr>
        <w:pStyle w:val="ListParagraph"/>
        <w:numPr>
          <w:ilvl w:val="1"/>
          <w:numId w:val="6"/>
        </w:numPr>
        <w:rPr>
          <w:rFonts w:ascii="Eras Medium ITC" w:hAnsi="Eras Medium ITC"/>
          <w:sz w:val="28"/>
          <w:szCs w:val="28"/>
        </w:rPr>
      </w:pPr>
      <w:r w:rsidRPr="004658BA">
        <w:rPr>
          <w:rFonts w:ascii="Eras Medium ITC" w:hAnsi="Eras Medium ITC"/>
          <w:sz w:val="28"/>
          <w:szCs w:val="28"/>
        </w:rPr>
        <w:t>Relational Schemas</w:t>
      </w:r>
    </w:p>
    <w:p w14:paraId="35379273" w14:textId="77777777" w:rsidR="00306932" w:rsidRPr="00306932" w:rsidRDefault="00306932" w:rsidP="00306932">
      <w:pPr>
        <w:pStyle w:val="ListParagraph"/>
        <w:rPr>
          <w:rFonts w:ascii="Calisto MT" w:hAnsi="Calisto MT"/>
          <w:sz w:val="28"/>
          <w:szCs w:val="28"/>
        </w:rPr>
      </w:pPr>
    </w:p>
    <w:p w14:paraId="2FFA1D12" w14:textId="77777777" w:rsidR="00AD658C" w:rsidRDefault="00AD658C" w:rsidP="00AD658C">
      <w:pPr>
        <w:rPr>
          <w:rFonts w:ascii="Verdana" w:hAnsi="Verdana"/>
        </w:rPr>
      </w:pPr>
    </w:p>
    <w:p w14:paraId="293A0678" w14:textId="77777777" w:rsidR="00AD658C" w:rsidRPr="00357391" w:rsidRDefault="00AD658C" w:rsidP="00AD658C">
      <w:pPr>
        <w:rPr>
          <w:rFonts w:ascii="Andalus" w:hAnsi="Andalus" w:cs="Andalus"/>
          <w:b/>
          <w:sz w:val="28"/>
          <w:szCs w:val="28"/>
        </w:rPr>
      </w:pPr>
      <w:r w:rsidRPr="00357391">
        <w:rPr>
          <w:rFonts w:ascii="Andalus" w:hAnsi="Andalus" w:cs="Andalus"/>
          <w:b/>
          <w:sz w:val="28"/>
          <w:szCs w:val="28"/>
        </w:rPr>
        <w:t xml:space="preserve">Department </w:t>
      </w:r>
    </w:p>
    <w:tbl>
      <w:tblPr>
        <w:tblStyle w:val="TableGrid"/>
        <w:tblpPr w:leftFromText="180" w:rightFromText="180" w:vertAnchor="text" w:horzAnchor="margin" w:tblpY="150"/>
        <w:tblW w:w="0" w:type="auto"/>
        <w:tblLook w:val="04A0" w:firstRow="1" w:lastRow="0" w:firstColumn="1" w:lastColumn="0" w:noHBand="0" w:noVBand="1"/>
      </w:tblPr>
      <w:tblGrid>
        <w:gridCol w:w="913"/>
        <w:gridCol w:w="963"/>
        <w:gridCol w:w="913"/>
      </w:tblGrid>
      <w:tr w:rsidR="00AD658C" w:rsidRPr="006308A3" w14:paraId="08A0518A" w14:textId="77777777" w:rsidTr="000B02A0">
        <w:trPr>
          <w:trHeight w:val="710"/>
        </w:trPr>
        <w:tc>
          <w:tcPr>
            <w:tcW w:w="913" w:type="dxa"/>
          </w:tcPr>
          <w:p w14:paraId="3216F5A6" w14:textId="77777777" w:rsidR="00AD658C" w:rsidRPr="006308A3" w:rsidRDefault="00AD658C" w:rsidP="000B02A0">
            <w:pPr>
              <w:pStyle w:val="ListParagraph"/>
              <w:ind w:left="0"/>
              <w:jc w:val="center"/>
              <w:rPr>
                <w:color w:val="000000" w:themeColor="text1"/>
                <w:u w:val="single"/>
              </w:rPr>
            </w:pPr>
          </w:p>
          <w:p w14:paraId="35DAA2CB"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u w:val="single"/>
              </w:rPr>
              <w:t>DCode</w:t>
            </w:r>
            <w:proofErr w:type="spellEnd"/>
          </w:p>
        </w:tc>
        <w:tc>
          <w:tcPr>
            <w:tcW w:w="927" w:type="dxa"/>
          </w:tcPr>
          <w:p w14:paraId="1FA41625" w14:textId="77777777" w:rsidR="00AD658C" w:rsidRPr="006308A3" w:rsidRDefault="00AD658C" w:rsidP="000B02A0">
            <w:pPr>
              <w:pStyle w:val="ListParagraph"/>
              <w:ind w:left="0"/>
              <w:jc w:val="center"/>
              <w:rPr>
                <w:color w:val="000000" w:themeColor="text1"/>
              </w:rPr>
            </w:pPr>
          </w:p>
          <w:p w14:paraId="74F25F75"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DName</w:t>
            </w:r>
            <w:proofErr w:type="spellEnd"/>
          </w:p>
        </w:tc>
        <w:tc>
          <w:tcPr>
            <w:tcW w:w="913" w:type="dxa"/>
          </w:tcPr>
          <w:p w14:paraId="1144F96D" w14:textId="77777777" w:rsidR="00AD658C" w:rsidRPr="006308A3" w:rsidRDefault="00AD658C" w:rsidP="000B02A0">
            <w:pPr>
              <w:pStyle w:val="ListParagraph"/>
              <w:ind w:left="0"/>
              <w:jc w:val="center"/>
              <w:rPr>
                <w:color w:val="000000" w:themeColor="text1"/>
              </w:rPr>
            </w:pPr>
          </w:p>
          <w:p w14:paraId="1E21900F"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DHead</w:t>
            </w:r>
            <w:proofErr w:type="spellEnd"/>
          </w:p>
        </w:tc>
      </w:tr>
    </w:tbl>
    <w:p w14:paraId="0964D68E" w14:textId="77777777" w:rsidR="00AD658C" w:rsidRDefault="00AD658C" w:rsidP="00AD658C">
      <w:pPr>
        <w:pStyle w:val="ListParagraph"/>
        <w:ind w:left="1440" w:firstLine="720"/>
        <w:jc w:val="center"/>
        <w:rPr>
          <w:rStyle w:val="apple-style-span"/>
          <w:color w:val="000000"/>
          <w:sz w:val="22"/>
          <w:szCs w:val="22"/>
          <w:vertAlign w:val="subscript"/>
        </w:rPr>
      </w:pPr>
    </w:p>
    <w:p w14:paraId="7C87BAA2" w14:textId="77777777" w:rsidR="00AD658C" w:rsidRPr="006308A3" w:rsidRDefault="00AD658C" w:rsidP="00AD658C">
      <w:pPr>
        <w:pStyle w:val="ListParagraph"/>
        <w:ind w:left="1440" w:firstLine="720"/>
        <w:jc w:val="center"/>
        <w:rPr>
          <w:rStyle w:val="apple-style-span"/>
          <w:color w:val="000000"/>
          <w:sz w:val="22"/>
          <w:szCs w:val="22"/>
          <w:vertAlign w:val="subscript"/>
        </w:rPr>
      </w:pPr>
    </w:p>
    <w:p w14:paraId="7E0FC9C4" w14:textId="77777777" w:rsidR="00AD658C" w:rsidRDefault="00AD658C" w:rsidP="00AD658C"/>
    <w:p w14:paraId="3EBC5A37" w14:textId="77777777" w:rsidR="00AD658C" w:rsidRDefault="00AD658C" w:rsidP="00AD658C"/>
    <w:p w14:paraId="5ADDCD1D" w14:textId="77777777" w:rsidR="001E3CE1" w:rsidRDefault="001E3CE1" w:rsidP="00AD658C">
      <w:pPr>
        <w:rPr>
          <w:rFonts w:ascii="Andalus" w:hAnsi="Andalus" w:cs="Andalus"/>
          <w:sz w:val="28"/>
          <w:szCs w:val="28"/>
        </w:rPr>
      </w:pPr>
    </w:p>
    <w:p w14:paraId="0A12C946" w14:textId="77777777" w:rsidR="00AD658C" w:rsidRPr="00357391" w:rsidRDefault="00AD658C" w:rsidP="00AD658C">
      <w:pPr>
        <w:rPr>
          <w:rStyle w:val="apple-style-span"/>
          <w:rFonts w:ascii="Andalus" w:hAnsi="Andalus" w:cs="Andalus"/>
          <w:b/>
          <w:color w:val="000000"/>
          <w:sz w:val="28"/>
          <w:szCs w:val="28"/>
          <w:vertAlign w:val="subscript"/>
        </w:rPr>
      </w:pPr>
      <w:r w:rsidRPr="00357391">
        <w:rPr>
          <w:rFonts w:ascii="Andalus" w:hAnsi="Andalus" w:cs="Andalus"/>
          <w:b/>
          <w:sz w:val="28"/>
          <w:szCs w:val="28"/>
        </w:rPr>
        <w:t>Elective</w:t>
      </w:r>
    </w:p>
    <w:p w14:paraId="0DC03FF3" w14:textId="77777777" w:rsidR="00AD658C" w:rsidRPr="006308A3" w:rsidRDefault="00AD658C" w:rsidP="00AD658C">
      <w:pPr>
        <w:pStyle w:val="ListParagraph"/>
        <w:ind w:left="1440" w:firstLine="720"/>
        <w:jc w:val="center"/>
        <w:rPr>
          <w:rStyle w:val="apple-style-span"/>
          <w:color w:val="000000"/>
          <w:sz w:val="20"/>
          <w:szCs w:val="20"/>
          <w:vertAlign w:val="subscript"/>
        </w:rPr>
      </w:pPr>
    </w:p>
    <w:tbl>
      <w:tblPr>
        <w:tblStyle w:val="TableGrid"/>
        <w:tblpPr w:leftFromText="180" w:rightFromText="180" w:vertAnchor="text" w:horzAnchor="margin" w:tblpY="14"/>
        <w:tblW w:w="9123" w:type="dxa"/>
        <w:tblLayout w:type="fixed"/>
        <w:tblLook w:val="04A0" w:firstRow="1" w:lastRow="0" w:firstColumn="1" w:lastColumn="0" w:noHBand="0" w:noVBand="1"/>
      </w:tblPr>
      <w:tblGrid>
        <w:gridCol w:w="828"/>
        <w:gridCol w:w="900"/>
        <w:gridCol w:w="810"/>
        <w:gridCol w:w="1354"/>
        <w:gridCol w:w="1076"/>
        <w:gridCol w:w="730"/>
        <w:gridCol w:w="863"/>
        <w:gridCol w:w="662"/>
        <w:gridCol w:w="897"/>
        <w:gridCol w:w="1003"/>
      </w:tblGrid>
      <w:tr w:rsidR="00AD658C" w:rsidRPr="006308A3" w14:paraId="72A55DF9" w14:textId="77777777" w:rsidTr="000B02A0">
        <w:trPr>
          <w:trHeight w:val="467"/>
        </w:trPr>
        <w:tc>
          <w:tcPr>
            <w:tcW w:w="828" w:type="dxa"/>
          </w:tcPr>
          <w:p w14:paraId="236205A0" w14:textId="77777777" w:rsidR="00AD658C" w:rsidRPr="006308A3" w:rsidRDefault="00AD658C" w:rsidP="000B02A0">
            <w:pPr>
              <w:pStyle w:val="ListParagraph"/>
              <w:ind w:left="0"/>
              <w:rPr>
                <w:color w:val="000000" w:themeColor="text1"/>
                <w:sz w:val="20"/>
                <w:szCs w:val="20"/>
                <w:u w:val="single"/>
              </w:rPr>
            </w:pPr>
          </w:p>
          <w:p w14:paraId="027E9562" w14:textId="77777777" w:rsidR="00AD658C" w:rsidRPr="006308A3" w:rsidRDefault="00AD658C" w:rsidP="000B02A0">
            <w:pPr>
              <w:pStyle w:val="ListParagraph"/>
              <w:ind w:left="0"/>
              <w:rPr>
                <w:rStyle w:val="apple-style-span"/>
                <w:color w:val="000000"/>
                <w:sz w:val="20"/>
                <w:szCs w:val="20"/>
                <w:vertAlign w:val="subscript"/>
              </w:rPr>
            </w:pPr>
            <w:proofErr w:type="spellStart"/>
            <w:r w:rsidRPr="006308A3">
              <w:rPr>
                <w:color w:val="000000" w:themeColor="text1"/>
                <w:sz w:val="20"/>
                <w:szCs w:val="20"/>
                <w:u w:val="single"/>
              </w:rPr>
              <w:t>ECode</w:t>
            </w:r>
            <w:proofErr w:type="spellEnd"/>
          </w:p>
        </w:tc>
        <w:tc>
          <w:tcPr>
            <w:tcW w:w="900" w:type="dxa"/>
          </w:tcPr>
          <w:p w14:paraId="4D35844D" w14:textId="77777777" w:rsidR="00AD658C" w:rsidRPr="006308A3" w:rsidRDefault="00AD658C" w:rsidP="000B02A0">
            <w:pPr>
              <w:pStyle w:val="ListParagraph"/>
              <w:ind w:left="0"/>
              <w:rPr>
                <w:color w:val="000000" w:themeColor="text1"/>
                <w:sz w:val="20"/>
                <w:szCs w:val="20"/>
              </w:rPr>
            </w:pPr>
          </w:p>
          <w:p w14:paraId="1921648E" w14:textId="77777777" w:rsidR="00AD658C" w:rsidRPr="006308A3" w:rsidRDefault="00AD658C" w:rsidP="000B02A0">
            <w:pPr>
              <w:pStyle w:val="ListParagraph"/>
              <w:ind w:left="0"/>
              <w:rPr>
                <w:rStyle w:val="apple-style-span"/>
                <w:color w:val="000000"/>
                <w:sz w:val="20"/>
                <w:szCs w:val="20"/>
              </w:rPr>
            </w:pPr>
            <w:proofErr w:type="spellStart"/>
            <w:r w:rsidRPr="006308A3">
              <w:rPr>
                <w:color w:val="000000" w:themeColor="text1"/>
                <w:sz w:val="20"/>
                <w:szCs w:val="20"/>
              </w:rPr>
              <w:t>EName</w:t>
            </w:r>
            <w:proofErr w:type="spellEnd"/>
          </w:p>
        </w:tc>
        <w:tc>
          <w:tcPr>
            <w:tcW w:w="810" w:type="dxa"/>
          </w:tcPr>
          <w:p w14:paraId="311B5941" w14:textId="77777777" w:rsidR="00AD658C" w:rsidRPr="006308A3" w:rsidRDefault="00AD658C" w:rsidP="000B02A0">
            <w:pPr>
              <w:pStyle w:val="ListParagraph"/>
              <w:ind w:left="0"/>
              <w:jc w:val="center"/>
              <w:rPr>
                <w:color w:val="000000" w:themeColor="text1"/>
                <w:sz w:val="20"/>
                <w:szCs w:val="20"/>
              </w:rPr>
            </w:pPr>
          </w:p>
          <w:p w14:paraId="013BD8E6" w14:textId="77777777" w:rsidR="00AD658C" w:rsidRPr="006308A3" w:rsidRDefault="00AD658C" w:rsidP="000B02A0">
            <w:pPr>
              <w:pStyle w:val="ListParagraph"/>
              <w:ind w:left="0"/>
              <w:jc w:val="center"/>
              <w:rPr>
                <w:rStyle w:val="apple-style-span"/>
                <w:color w:val="000000"/>
                <w:sz w:val="20"/>
                <w:szCs w:val="20"/>
              </w:rPr>
            </w:pPr>
            <w:r w:rsidRPr="006308A3">
              <w:rPr>
                <w:color w:val="000000" w:themeColor="text1"/>
                <w:sz w:val="20"/>
                <w:szCs w:val="20"/>
              </w:rPr>
              <w:t>Credits</w:t>
            </w:r>
          </w:p>
        </w:tc>
        <w:tc>
          <w:tcPr>
            <w:tcW w:w="1354" w:type="dxa"/>
          </w:tcPr>
          <w:p w14:paraId="6FFCB190" w14:textId="77777777" w:rsidR="00AD658C" w:rsidRPr="006308A3" w:rsidRDefault="00AD658C" w:rsidP="000B02A0">
            <w:pPr>
              <w:pStyle w:val="ListParagraph"/>
              <w:ind w:left="0"/>
              <w:jc w:val="center"/>
              <w:rPr>
                <w:color w:val="000000" w:themeColor="text1"/>
                <w:sz w:val="20"/>
                <w:szCs w:val="20"/>
              </w:rPr>
            </w:pPr>
          </w:p>
          <w:p w14:paraId="4C34E27D" w14:textId="77777777" w:rsidR="00AD658C" w:rsidRPr="006308A3" w:rsidRDefault="00AD658C" w:rsidP="000B02A0">
            <w:pPr>
              <w:pStyle w:val="ListParagraph"/>
              <w:ind w:left="0"/>
              <w:jc w:val="center"/>
              <w:rPr>
                <w:rStyle w:val="apple-style-span"/>
                <w:color w:val="000000"/>
                <w:sz w:val="20"/>
                <w:szCs w:val="20"/>
                <w:vertAlign w:val="subscript"/>
              </w:rPr>
            </w:pPr>
            <w:proofErr w:type="spellStart"/>
            <w:r w:rsidRPr="006308A3">
              <w:rPr>
                <w:color w:val="000000" w:themeColor="text1"/>
                <w:sz w:val="20"/>
                <w:szCs w:val="20"/>
              </w:rPr>
              <w:t>PreRequisites</w:t>
            </w:r>
            <w:proofErr w:type="spellEnd"/>
          </w:p>
        </w:tc>
        <w:tc>
          <w:tcPr>
            <w:tcW w:w="1076" w:type="dxa"/>
          </w:tcPr>
          <w:p w14:paraId="23E1C07C" w14:textId="77777777" w:rsidR="00AD658C" w:rsidRPr="006308A3" w:rsidRDefault="00AD658C" w:rsidP="000B02A0">
            <w:pPr>
              <w:pStyle w:val="ListParagraph"/>
              <w:ind w:left="0"/>
              <w:jc w:val="center"/>
              <w:rPr>
                <w:color w:val="000000" w:themeColor="text1"/>
                <w:sz w:val="20"/>
                <w:szCs w:val="20"/>
              </w:rPr>
            </w:pPr>
          </w:p>
          <w:p w14:paraId="26A21E2E" w14:textId="77777777" w:rsidR="00AD658C" w:rsidRPr="006308A3" w:rsidRDefault="00AD658C" w:rsidP="000B02A0">
            <w:pPr>
              <w:pStyle w:val="ListParagraph"/>
              <w:ind w:left="0"/>
              <w:rPr>
                <w:rStyle w:val="apple-style-span"/>
                <w:color w:val="000000"/>
                <w:sz w:val="20"/>
                <w:szCs w:val="20"/>
                <w:vertAlign w:val="subscript"/>
              </w:rPr>
            </w:pPr>
            <w:proofErr w:type="spellStart"/>
            <w:r>
              <w:rPr>
                <w:color w:val="000000" w:themeColor="text1"/>
                <w:sz w:val="20"/>
                <w:szCs w:val="20"/>
              </w:rPr>
              <w:t>DNumbe</w:t>
            </w:r>
            <w:r w:rsidRPr="006308A3">
              <w:rPr>
                <w:color w:val="000000" w:themeColor="text1"/>
                <w:sz w:val="20"/>
                <w:szCs w:val="20"/>
              </w:rPr>
              <w:t>r</w:t>
            </w:r>
            <w:proofErr w:type="spellEnd"/>
          </w:p>
        </w:tc>
        <w:tc>
          <w:tcPr>
            <w:tcW w:w="730" w:type="dxa"/>
          </w:tcPr>
          <w:p w14:paraId="346C88FA" w14:textId="77777777" w:rsidR="00AD658C" w:rsidRPr="006308A3" w:rsidRDefault="00AD658C" w:rsidP="000B02A0">
            <w:pPr>
              <w:pStyle w:val="ListParagraph"/>
              <w:ind w:left="0"/>
              <w:jc w:val="center"/>
              <w:rPr>
                <w:color w:val="000000" w:themeColor="text1"/>
                <w:sz w:val="20"/>
                <w:szCs w:val="20"/>
              </w:rPr>
            </w:pPr>
          </w:p>
          <w:p w14:paraId="42CFB67D" w14:textId="77777777" w:rsidR="00AD658C" w:rsidRPr="006308A3" w:rsidRDefault="00AD658C" w:rsidP="000B02A0">
            <w:pPr>
              <w:pStyle w:val="ListParagraph"/>
              <w:ind w:left="0"/>
              <w:jc w:val="center"/>
              <w:rPr>
                <w:rStyle w:val="apple-style-span"/>
                <w:color w:val="000000"/>
                <w:sz w:val="20"/>
                <w:szCs w:val="20"/>
                <w:vertAlign w:val="subscript"/>
              </w:rPr>
            </w:pPr>
            <w:r w:rsidRPr="006308A3">
              <w:rPr>
                <w:color w:val="000000" w:themeColor="text1"/>
                <w:sz w:val="20"/>
                <w:szCs w:val="20"/>
              </w:rPr>
              <w:t>FSSN</w:t>
            </w:r>
          </w:p>
        </w:tc>
        <w:tc>
          <w:tcPr>
            <w:tcW w:w="863" w:type="dxa"/>
          </w:tcPr>
          <w:p w14:paraId="3598A0D1" w14:textId="77777777" w:rsidR="00AD658C" w:rsidRPr="006308A3" w:rsidRDefault="00AD658C" w:rsidP="000B02A0">
            <w:pPr>
              <w:pStyle w:val="ListParagraph"/>
              <w:ind w:left="0"/>
              <w:jc w:val="center"/>
              <w:rPr>
                <w:color w:val="000000" w:themeColor="text1"/>
                <w:sz w:val="20"/>
                <w:szCs w:val="20"/>
              </w:rPr>
            </w:pPr>
          </w:p>
          <w:p w14:paraId="3B5E4FBD" w14:textId="77777777" w:rsidR="00AD658C" w:rsidRPr="006308A3" w:rsidRDefault="00AD658C" w:rsidP="000B02A0">
            <w:pPr>
              <w:pStyle w:val="ListParagraph"/>
              <w:ind w:left="0"/>
              <w:jc w:val="center"/>
              <w:rPr>
                <w:rStyle w:val="apple-style-span"/>
                <w:color w:val="000000"/>
                <w:sz w:val="20"/>
                <w:szCs w:val="20"/>
                <w:vertAlign w:val="subscript"/>
              </w:rPr>
            </w:pPr>
            <w:proofErr w:type="spellStart"/>
            <w:r w:rsidRPr="006308A3">
              <w:rPr>
                <w:color w:val="000000" w:themeColor="text1"/>
                <w:sz w:val="20"/>
                <w:szCs w:val="20"/>
              </w:rPr>
              <w:t>Sylsum</w:t>
            </w:r>
            <w:proofErr w:type="spellEnd"/>
          </w:p>
        </w:tc>
        <w:tc>
          <w:tcPr>
            <w:tcW w:w="662" w:type="dxa"/>
          </w:tcPr>
          <w:p w14:paraId="2C25C906" w14:textId="77777777" w:rsidR="00AD658C" w:rsidRDefault="00AD658C" w:rsidP="000B02A0">
            <w:pPr>
              <w:pStyle w:val="ListParagraph"/>
              <w:ind w:left="0"/>
              <w:rPr>
                <w:color w:val="000000" w:themeColor="text1"/>
                <w:sz w:val="20"/>
                <w:szCs w:val="20"/>
              </w:rPr>
            </w:pPr>
          </w:p>
          <w:p w14:paraId="409DA9F8" w14:textId="77777777" w:rsidR="00AD658C" w:rsidRPr="006308A3" w:rsidRDefault="00AD658C" w:rsidP="000B02A0">
            <w:pPr>
              <w:pStyle w:val="ListParagraph"/>
              <w:ind w:left="0"/>
              <w:rPr>
                <w:rStyle w:val="apple-style-span"/>
                <w:color w:val="000000"/>
                <w:sz w:val="20"/>
                <w:szCs w:val="20"/>
                <w:vertAlign w:val="subscript"/>
              </w:rPr>
            </w:pPr>
            <w:r w:rsidRPr="006308A3">
              <w:rPr>
                <w:color w:val="000000" w:themeColor="text1"/>
                <w:sz w:val="20"/>
                <w:szCs w:val="20"/>
              </w:rPr>
              <w:t>Type</w:t>
            </w:r>
          </w:p>
        </w:tc>
        <w:tc>
          <w:tcPr>
            <w:tcW w:w="897" w:type="dxa"/>
          </w:tcPr>
          <w:p w14:paraId="7B8E712C" w14:textId="77777777" w:rsidR="00AD658C" w:rsidRPr="006308A3" w:rsidRDefault="00AD658C" w:rsidP="000B02A0">
            <w:pPr>
              <w:pStyle w:val="ListParagraph"/>
              <w:ind w:left="0"/>
              <w:jc w:val="center"/>
              <w:rPr>
                <w:color w:val="000000" w:themeColor="text1"/>
                <w:sz w:val="20"/>
                <w:szCs w:val="20"/>
              </w:rPr>
            </w:pPr>
          </w:p>
          <w:p w14:paraId="22989C46" w14:textId="77777777" w:rsidR="00AD658C" w:rsidRPr="006308A3" w:rsidRDefault="00AD658C" w:rsidP="000B02A0">
            <w:pPr>
              <w:pStyle w:val="ListParagraph"/>
              <w:ind w:left="0"/>
              <w:rPr>
                <w:rStyle w:val="apple-style-span"/>
                <w:color w:val="000000"/>
                <w:sz w:val="20"/>
                <w:szCs w:val="20"/>
                <w:vertAlign w:val="subscript"/>
              </w:rPr>
            </w:pPr>
            <w:proofErr w:type="spellStart"/>
            <w:r w:rsidRPr="006308A3">
              <w:rPr>
                <w:color w:val="000000" w:themeColor="text1"/>
                <w:sz w:val="20"/>
                <w:szCs w:val="20"/>
              </w:rPr>
              <w:t>EGroup</w:t>
            </w:r>
            <w:proofErr w:type="spellEnd"/>
          </w:p>
        </w:tc>
        <w:tc>
          <w:tcPr>
            <w:tcW w:w="1003" w:type="dxa"/>
          </w:tcPr>
          <w:p w14:paraId="53AFE380" w14:textId="77777777" w:rsidR="00AD658C" w:rsidRPr="006308A3" w:rsidRDefault="00AD658C" w:rsidP="000B02A0">
            <w:pPr>
              <w:jc w:val="center"/>
              <w:rPr>
                <w:color w:val="000000" w:themeColor="text1"/>
                <w:sz w:val="20"/>
                <w:szCs w:val="20"/>
              </w:rPr>
            </w:pPr>
          </w:p>
          <w:p w14:paraId="1DB77693" w14:textId="77777777" w:rsidR="00AD658C" w:rsidRPr="006308A3" w:rsidRDefault="00AD658C" w:rsidP="000B02A0">
            <w:pPr>
              <w:rPr>
                <w:color w:val="000000" w:themeColor="text1"/>
                <w:sz w:val="20"/>
                <w:szCs w:val="20"/>
              </w:rPr>
            </w:pPr>
            <w:r w:rsidRPr="006308A3">
              <w:rPr>
                <w:color w:val="000000" w:themeColor="text1"/>
                <w:sz w:val="20"/>
                <w:szCs w:val="20"/>
              </w:rPr>
              <w:t>Semester</w:t>
            </w:r>
          </w:p>
          <w:p w14:paraId="224CAD69" w14:textId="77777777" w:rsidR="00AD658C" w:rsidRPr="006308A3" w:rsidRDefault="00AD658C" w:rsidP="000B02A0">
            <w:pPr>
              <w:pStyle w:val="ListParagraph"/>
              <w:ind w:left="0"/>
              <w:jc w:val="center"/>
              <w:rPr>
                <w:rStyle w:val="apple-style-span"/>
                <w:color w:val="000000"/>
                <w:sz w:val="20"/>
                <w:szCs w:val="20"/>
                <w:vertAlign w:val="subscript"/>
              </w:rPr>
            </w:pPr>
          </w:p>
        </w:tc>
      </w:tr>
    </w:tbl>
    <w:p w14:paraId="4D130893" w14:textId="77777777" w:rsidR="00AD658C" w:rsidRDefault="00AD658C" w:rsidP="00306932">
      <w:pPr>
        <w:rPr>
          <w:rStyle w:val="apple-style-span"/>
          <w:color w:val="000000"/>
          <w:sz w:val="22"/>
          <w:szCs w:val="22"/>
          <w:vertAlign w:val="subscript"/>
        </w:rPr>
      </w:pPr>
    </w:p>
    <w:p w14:paraId="6E3CD7A0" w14:textId="77777777" w:rsidR="001E3CE1" w:rsidRPr="00306932" w:rsidRDefault="001E3CE1" w:rsidP="00306932">
      <w:pPr>
        <w:rPr>
          <w:rStyle w:val="apple-style-span"/>
          <w:color w:val="000000"/>
          <w:sz w:val="22"/>
          <w:szCs w:val="22"/>
          <w:vertAlign w:val="subscript"/>
        </w:rPr>
      </w:pPr>
    </w:p>
    <w:tbl>
      <w:tblPr>
        <w:tblStyle w:val="TableGrid"/>
        <w:tblpPr w:leftFromText="180" w:rightFromText="180" w:vertAnchor="text" w:horzAnchor="margin" w:tblpY="565"/>
        <w:tblW w:w="0" w:type="auto"/>
        <w:tblLook w:val="04A0" w:firstRow="1" w:lastRow="0" w:firstColumn="1" w:lastColumn="0" w:noHBand="0" w:noVBand="1"/>
      </w:tblPr>
      <w:tblGrid>
        <w:gridCol w:w="817"/>
        <w:gridCol w:w="923"/>
        <w:gridCol w:w="837"/>
        <w:gridCol w:w="816"/>
        <w:gridCol w:w="1069"/>
        <w:gridCol w:w="855"/>
        <w:gridCol w:w="990"/>
      </w:tblGrid>
      <w:tr w:rsidR="00AD658C" w:rsidRPr="006308A3" w14:paraId="57892E98" w14:textId="77777777" w:rsidTr="000B02A0">
        <w:trPr>
          <w:trHeight w:val="707"/>
        </w:trPr>
        <w:tc>
          <w:tcPr>
            <w:tcW w:w="817" w:type="dxa"/>
          </w:tcPr>
          <w:p w14:paraId="2F29085E" w14:textId="77777777" w:rsidR="00AD658C" w:rsidRPr="006308A3" w:rsidRDefault="00AD658C" w:rsidP="000B02A0">
            <w:pPr>
              <w:pStyle w:val="ListParagraph"/>
              <w:ind w:left="0"/>
              <w:jc w:val="center"/>
              <w:rPr>
                <w:color w:val="000000" w:themeColor="text1"/>
                <w:u w:val="single"/>
              </w:rPr>
            </w:pPr>
          </w:p>
          <w:p w14:paraId="5432BFB6" w14:textId="77777777" w:rsidR="00AD658C" w:rsidRPr="006308A3" w:rsidRDefault="00AD658C" w:rsidP="000B02A0">
            <w:pPr>
              <w:pStyle w:val="ListParagraph"/>
              <w:ind w:left="0"/>
              <w:rPr>
                <w:rStyle w:val="apple-style-span"/>
                <w:color w:val="000000"/>
                <w:vertAlign w:val="subscript"/>
              </w:rPr>
            </w:pPr>
            <w:r w:rsidRPr="006308A3">
              <w:rPr>
                <w:color w:val="000000" w:themeColor="text1"/>
                <w:u w:val="single"/>
              </w:rPr>
              <w:t>SSN</w:t>
            </w:r>
          </w:p>
        </w:tc>
        <w:tc>
          <w:tcPr>
            <w:tcW w:w="900" w:type="dxa"/>
          </w:tcPr>
          <w:p w14:paraId="39F1807C" w14:textId="77777777" w:rsidR="00AD658C" w:rsidRPr="006308A3" w:rsidRDefault="00AD658C" w:rsidP="000B02A0">
            <w:pPr>
              <w:pStyle w:val="ListParagraph"/>
              <w:ind w:left="0"/>
              <w:jc w:val="center"/>
              <w:rPr>
                <w:color w:val="000000" w:themeColor="text1"/>
              </w:rPr>
            </w:pPr>
          </w:p>
          <w:p w14:paraId="00DAE6F3"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FName</w:t>
            </w:r>
            <w:proofErr w:type="spellEnd"/>
          </w:p>
        </w:tc>
        <w:tc>
          <w:tcPr>
            <w:tcW w:w="837" w:type="dxa"/>
          </w:tcPr>
          <w:p w14:paraId="68DA99D8" w14:textId="77777777" w:rsidR="00AD658C" w:rsidRPr="006308A3" w:rsidRDefault="00AD658C" w:rsidP="000B02A0">
            <w:pPr>
              <w:pStyle w:val="ListParagraph"/>
              <w:ind w:left="0"/>
              <w:jc w:val="center"/>
              <w:rPr>
                <w:color w:val="000000" w:themeColor="text1"/>
              </w:rPr>
            </w:pPr>
          </w:p>
          <w:p w14:paraId="254CDBB2" w14:textId="77777777" w:rsidR="00AD658C" w:rsidRPr="006308A3" w:rsidRDefault="00AD658C" w:rsidP="000B02A0">
            <w:pPr>
              <w:pStyle w:val="ListParagraph"/>
              <w:ind w:left="0"/>
              <w:jc w:val="center"/>
              <w:rPr>
                <w:rStyle w:val="apple-style-span"/>
                <w:color w:val="000000"/>
                <w:vertAlign w:val="subscript"/>
              </w:rPr>
            </w:pPr>
            <w:r w:rsidRPr="006308A3">
              <w:rPr>
                <w:color w:val="000000" w:themeColor="text1"/>
              </w:rPr>
              <w:t>DOB</w:t>
            </w:r>
          </w:p>
        </w:tc>
        <w:tc>
          <w:tcPr>
            <w:tcW w:w="816" w:type="dxa"/>
          </w:tcPr>
          <w:p w14:paraId="10951402" w14:textId="77777777" w:rsidR="00AD658C" w:rsidRPr="006308A3" w:rsidRDefault="00AD658C" w:rsidP="000B02A0">
            <w:pPr>
              <w:pStyle w:val="ListParagraph"/>
              <w:ind w:left="0"/>
              <w:jc w:val="center"/>
              <w:rPr>
                <w:color w:val="000000" w:themeColor="text1"/>
              </w:rPr>
            </w:pPr>
          </w:p>
          <w:p w14:paraId="422D4A1F" w14:textId="77777777" w:rsidR="00AD658C" w:rsidRPr="006308A3" w:rsidRDefault="00AD658C" w:rsidP="000B02A0">
            <w:pPr>
              <w:pStyle w:val="ListParagraph"/>
              <w:ind w:left="0"/>
              <w:jc w:val="center"/>
              <w:rPr>
                <w:rStyle w:val="apple-style-span"/>
                <w:color w:val="000000"/>
                <w:vertAlign w:val="subscript"/>
              </w:rPr>
            </w:pPr>
            <w:r w:rsidRPr="006308A3">
              <w:rPr>
                <w:color w:val="000000" w:themeColor="text1"/>
              </w:rPr>
              <w:t>DOJ</w:t>
            </w:r>
          </w:p>
        </w:tc>
        <w:tc>
          <w:tcPr>
            <w:tcW w:w="998" w:type="dxa"/>
          </w:tcPr>
          <w:p w14:paraId="5E816658" w14:textId="77777777" w:rsidR="00AD658C" w:rsidRPr="006308A3" w:rsidRDefault="00AD658C" w:rsidP="000B02A0">
            <w:pPr>
              <w:pStyle w:val="ListParagraph"/>
              <w:ind w:left="0"/>
              <w:jc w:val="center"/>
              <w:rPr>
                <w:color w:val="000000" w:themeColor="text1"/>
              </w:rPr>
            </w:pPr>
          </w:p>
          <w:p w14:paraId="25402B11"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YearExp</w:t>
            </w:r>
            <w:proofErr w:type="spellEnd"/>
          </w:p>
        </w:tc>
        <w:tc>
          <w:tcPr>
            <w:tcW w:w="855" w:type="dxa"/>
          </w:tcPr>
          <w:p w14:paraId="29C0F0A3" w14:textId="77777777" w:rsidR="00AD658C" w:rsidRPr="006308A3" w:rsidRDefault="00AD658C" w:rsidP="000B02A0">
            <w:pPr>
              <w:pStyle w:val="ListParagraph"/>
              <w:ind w:left="0"/>
              <w:jc w:val="center"/>
              <w:rPr>
                <w:color w:val="000000" w:themeColor="text1"/>
              </w:rPr>
            </w:pPr>
          </w:p>
          <w:p w14:paraId="69DC5F4D"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Desig</w:t>
            </w:r>
            <w:proofErr w:type="spellEnd"/>
          </w:p>
        </w:tc>
        <w:tc>
          <w:tcPr>
            <w:tcW w:w="925" w:type="dxa"/>
          </w:tcPr>
          <w:p w14:paraId="4640EEC1" w14:textId="77777777" w:rsidR="00AD658C" w:rsidRPr="006308A3" w:rsidRDefault="00AD658C" w:rsidP="000B02A0">
            <w:pPr>
              <w:pStyle w:val="ListParagraph"/>
              <w:ind w:left="0"/>
              <w:jc w:val="center"/>
              <w:rPr>
                <w:color w:val="000000" w:themeColor="text1"/>
              </w:rPr>
            </w:pPr>
          </w:p>
          <w:p w14:paraId="44143D87"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DNumb</w:t>
            </w:r>
            <w:proofErr w:type="spellEnd"/>
          </w:p>
        </w:tc>
      </w:tr>
    </w:tbl>
    <w:p w14:paraId="44CD7328" w14:textId="77777777" w:rsidR="00AD658C" w:rsidRPr="00357391" w:rsidRDefault="00AD658C" w:rsidP="00AD658C">
      <w:pPr>
        <w:rPr>
          <w:rStyle w:val="apple-style-span"/>
          <w:b/>
          <w:color w:val="000000"/>
          <w:sz w:val="28"/>
          <w:szCs w:val="28"/>
          <w:vertAlign w:val="subscript"/>
        </w:rPr>
      </w:pPr>
      <w:r w:rsidRPr="00357391">
        <w:rPr>
          <w:b/>
          <w:sz w:val="28"/>
          <w:szCs w:val="28"/>
        </w:rPr>
        <w:t>Faculty</w:t>
      </w:r>
    </w:p>
    <w:p w14:paraId="18C79BA0" w14:textId="77777777" w:rsidR="00AD658C" w:rsidRDefault="00AD658C" w:rsidP="00AD658C">
      <w:pPr>
        <w:pStyle w:val="ListParagraph"/>
        <w:ind w:left="1440" w:firstLine="720"/>
        <w:rPr>
          <w:rStyle w:val="apple-style-span"/>
          <w:rFonts w:ascii="Comic Sans MS" w:hAnsi="Comic Sans MS"/>
          <w:color w:val="000000"/>
          <w:sz w:val="28"/>
          <w:szCs w:val="28"/>
          <w:vertAlign w:val="subscript"/>
        </w:rPr>
      </w:pPr>
    </w:p>
    <w:p w14:paraId="3CAA17A6" w14:textId="77777777" w:rsidR="00AD658C" w:rsidRDefault="00AD658C" w:rsidP="00AD658C">
      <w:pPr>
        <w:pStyle w:val="ListParagraph"/>
        <w:ind w:left="1440" w:firstLine="720"/>
        <w:rPr>
          <w:rStyle w:val="apple-style-span"/>
          <w:rFonts w:ascii="Comic Sans MS" w:hAnsi="Comic Sans MS"/>
          <w:color w:val="000000"/>
          <w:sz w:val="28"/>
          <w:szCs w:val="28"/>
          <w:vertAlign w:val="subscript"/>
        </w:rPr>
      </w:pPr>
    </w:p>
    <w:p w14:paraId="645A22EE" w14:textId="77777777" w:rsidR="00AD658C" w:rsidRDefault="00AD658C" w:rsidP="00AD658C">
      <w:pPr>
        <w:pStyle w:val="ListParagraph"/>
        <w:ind w:left="1440" w:firstLine="720"/>
        <w:rPr>
          <w:rStyle w:val="apple-style-span"/>
          <w:rFonts w:ascii="Comic Sans MS" w:hAnsi="Comic Sans MS"/>
          <w:color w:val="000000"/>
          <w:sz w:val="28"/>
          <w:szCs w:val="28"/>
          <w:vertAlign w:val="subscript"/>
        </w:rPr>
      </w:pPr>
    </w:p>
    <w:tbl>
      <w:tblPr>
        <w:tblStyle w:val="TableGrid"/>
        <w:tblpPr w:leftFromText="180" w:rightFromText="180" w:vertAnchor="text" w:horzAnchor="margin" w:tblpY="950"/>
        <w:tblW w:w="0" w:type="auto"/>
        <w:tblLook w:val="04A0" w:firstRow="1" w:lastRow="0" w:firstColumn="1" w:lastColumn="0" w:noHBand="0" w:noVBand="1"/>
      </w:tblPr>
      <w:tblGrid>
        <w:gridCol w:w="1017"/>
        <w:gridCol w:w="1003"/>
      </w:tblGrid>
      <w:tr w:rsidR="00AD658C" w:rsidRPr="006308A3" w14:paraId="283534F0" w14:textId="77777777" w:rsidTr="000B02A0">
        <w:trPr>
          <w:trHeight w:val="710"/>
        </w:trPr>
        <w:tc>
          <w:tcPr>
            <w:tcW w:w="950" w:type="dxa"/>
          </w:tcPr>
          <w:p w14:paraId="70FAE651" w14:textId="77777777" w:rsidR="00AD658C" w:rsidRPr="006308A3" w:rsidRDefault="00AD658C" w:rsidP="000B02A0">
            <w:pPr>
              <w:pStyle w:val="ListParagraph"/>
              <w:ind w:left="0"/>
              <w:jc w:val="center"/>
              <w:rPr>
                <w:color w:val="000000" w:themeColor="text1"/>
                <w:u w:val="single"/>
              </w:rPr>
            </w:pPr>
          </w:p>
          <w:p w14:paraId="646293CE"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u w:val="single"/>
              </w:rPr>
              <w:t>StuUSN</w:t>
            </w:r>
            <w:proofErr w:type="spellEnd"/>
          </w:p>
        </w:tc>
        <w:tc>
          <w:tcPr>
            <w:tcW w:w="938" w:type="dxa"/>
          </w:tcPr>
          <w:p w14:paraId="34CD32B5" w14:textId="77777777" w:rsidR="00AD658C" w:rsidRPr="006308A3" w:rsidRDefault="00AD658C" w:rsidP="000B02A0">
            <w:pPr>
              <w:pStyle w:val="ListParagraph"/>
              <w:ind w:left="0"/>
              <w:jc w:val="center"/>
              <w:rPr>
                <w:color w:val="000000" w:themeColor="text1"/>
                <w:u w:val="single"/>
              </w:rPr>
            </w:pPr>
          </w:p>
          <w:p w14:paraId="3F1F20AC"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u w:val="single"/>
              </w:rPr>
              <w:t>FacSSN</w:t>
            </w:r>
            <w:proofErr w:type="spellEnd"/>
          </w:p>
        </w:tc>
      </w:tr>
    </w:tbl>
    <w:p w14:paraId="1C3C957C" w14:textId="77777777" w:rsidR="00AD658C" w:rsidRDefault="00AD658C" w:rsidP="00AD658C"/>
    <w:p w14:paraId="5B3F75A9" w14:textId="77777777" w:rsidR="00AD658C" w:rsidRPr="00357391" w:rsidRDefault="00AD658C" w:rsidP="00AD658C">
      <w:pPr>
        <w:rPr>
          <w:rStyle w:val="apple-style-span"/>
          <w:b/>
          <w:sz w:val="28"/>
          <w:szCs w:val="28"/>
        </w:rPr>
      </w:pPr>
      <w:proofErr w:type="spellStart"/>
      <w:r w:rsidRPr="00357391">
        <w:rPr>
          <w:b/>
          <w:sz w:val="28"/>
          <w:szCs w:val="28"/>
        </w:rPr>
        <w:t>Stud_Fac</w:t>
      </w:r>
      <w:proofErr w:type="spellEnd"/>
      <w:r w:rsidRPr="00357391">
        <w:rPr>
          <w:b/>
          <w:sz w:val="28"/>
          <w:szCs w:val="28"/>
        </w:rPr>
        <w:t xml:space="preserve"> </w:t>
      </w:r>
    </w:p>
    <w:p w14:paraId="2C91B667" w14:textId="77777777" w:rsidR="00AD658C" w:rsidRDefault="00AD658C" w:rsidP="00AD658C">
      <w:pPr>
        <w:pStyle w:val="ListParagraph"/>
        <w:ind w:left="1440" w:firstLine="720"/>
        <w:rPr>
          <w:rStyle w:val="apple-style-span"/>
          <w:rFonts w:ascii="Comic Sans MS" w:hAnsi="Comic Sans MS"/>
          <w:color w:val="000000"/>
          <w:sz w:val="28"/>
          <w:szCs w:val="28"/>
          <w:vertAlign w:val="subscript"/>
        </w:rPr>
      </w:pPr>
    </w:p>
    <w:p w14:paraId="6D0F575F" w14:textId="77777777" w:rsidR="00AD658C" w:rsidRDefault="00AD658C" w:rsidP="00AD658C">
      <w:pPr>
        <w:pStyle w:val="ListParagraph"/>
        <w:ind w:left="1440" w:firstLine="720"/>
        <w:rPr>
          <w:rStyle w:val="apple-style-span"/>
          <w:rFonts w:ascii="Comic Sans MS" w:hAnsi="Comic Sans MS"/>
          <w:color w:val="000000"/>
          <w:sz w:val="28"/>
          <w:szCs w:val="28"/>
          <w:vertAlign w:val="subscript"/>
        </w:rPr>
      </w:pPr>
    </w:p>
    <w:p w14:paraId="0097BC12" w14:textId="77777777" w:rsidR="00AD658C" w:rsidRDefault="00AD658C" w:rsidP="00AD658C">
      <w:pPr>
        <w:rPr>
          <w:rStyle w:val="apple-style-span"/>
          <w:rFonts w:ascii="Comic Sans MS" w:hAnsi="Comic Sans MS"/>
          <w:color w:val="000000"/>
          <w:sz w:val="28"/>
          <w:szCs w:val="28"/>
          <w:vertAlign w:val="subscript"/>
        </w:rPr>
      </w:pPr>
    </w:p>
    <w:p w14:paraId="5816A906" w14:textId="77777777" w:rsidR="00306932" w:rsidRDefault="00306932" w:rsidP="00AD658C"/>
    <w:p w14:paraId="785F24A4" w14:textId="77777777" w:rsidR="00AD658C" w:rsidRPr="00357391" w:rsidRDefault="00AD658C" w:rsidP="00AD658C">
      <w:pPr>
        <w:rPr>
          <w:rStyle w:val="apple-style-span"/>
          <w:rFonts w:ascii="Andalus" w:hAnsi="Andalus" w:cs="Andalus"/>
          <w:b/>
          <w:sz w:val="28"/>
          <w:szCs w:val="28"/>
        </w:rPr>
      </w:pPr>
      <w:proofErr w:type="spellStart"/>
      <w:r w:rsidRPr="00357391">
        <w:rPr>
          <w:rFonts w:ascii="Andalus" w:hAnsi="Andalus" w:cs="Andalus"/>
          <w:b/>
          <w:sz w:val="28"/>
          <w:szCs w:val="28"/>
        </w:rPr>
        <w:t>Stud_Elec</w:t>
      </w:r>
      <w:proofErr w:type="spellEnd"/>
    </w:p>
    <w:tbl>
      <w:tblPr>
        <w:tblStyle w:val="TableGrid"/>
        <w:tblpPr w:leftFromText="180" w:rightFromText="180" w:vertAnchor="text" w:horzAnchor="margin" w:tblpY="108"/>
        <w:tblW w:w="0" w:type="auto"/>
        <w:tblLook w:val="04A0" w:firstRow="1" w:lastRow="0" w:firstColumn="1" w:lastColumn="0" w:noHBand="0" w:noVBand="1"/>
      </w:tblPr>
      <w:tblGrid>
        <w:gridCol w:w="906"/>
        <w:gridCol w:w="912"/>
      </w:tblGrid>
      <w:tr w:rsidR="00AD658C" w:rsidRPr="006308A3" w14:paraId="1C0759DB" w14:textId="77777777" w:rsidTr="000B02A0">
        <w:trPr>
          <w:trHeight w:val="713"/>
        </w:trPr>
        <w:tc>
          <w:tcPr>
            <w:tcW w:w="906" w:type="dxa"/>
          </w:tcPr>
          <w:p w14:paraId="750DAE99" w14:textId="77777777" w:rsidR="00AD658C" w:rsidRPr="006308A3" w:rsidRDefault="00AD658C" w:rsidP="000B02A0">
            <w:pPr>
              <w:pStyle w:val="ListParagraph"/>
              <w:ind w:left="0"/>
              <w:jc w:val="center"/>
              <w:rPr>
                <w:color w:val="000000" w:themeColor="text1"/>
              </w:rPr>
            </w:pPr>
          </w:p>
          <w:p w14:paraId="28F009B6" w14:textId="77777777" w:rsidR="00AD658C" w:rsidRPr="006308A3" w:rsidRDefault="00AD658C" w:rsidP="000B02A0">
            <w:pPr>
              <w:pStyle w:val="ListParagraph"/>
              <w:ind w:left="0"/>
              <w:jc w:val="center"/>
              <w:rPr>
                <w:rStyle w:val="apple-style-span"/>
                <w:color w:val="000000"/>
                <w:vertAlign w:val="subscript"/>
              </w:rPr>
            </w:pPr>
            <w:r w:rsidRPr="006308A3">
              <w:rPr>
                <w:color w:val="000000" w:themeColor="text1"/>
              </w:rPr>
              <w:t>SUSN</w:t>
            </w:r>
          </w:p>
        </w:tc>
        <w:tc>
          <w:tcPr>
            <w:tcW w:w="912" w:type="dxa"/>
          </w:tcPr>
          <w:p w14:paraId="1BB154C6" w14:textId="77777777" w:rsidR="00AD658C" w:rsidRPr="006308A3" w:rsidRDefault="00AD658C" w:rsidP="000B02A0">
            <w:pPr>
              <w:pStyle w:val="ListParagraph"/>
              <w:ind w:left="0"/>
              <w:jc w:val="center"/>
              <w:rPr>
                <w:color w:val="000000" w:themeColor="text1"/>
              </w:rPr>
            </w:pPr>
          </w:p>
          <w:p w14:paraId="7D0DF89B" w14:textId="77777777" w:rsidR="00AD658C" w:rsidRPr="006308A3" w:rsidRDefault="00AD658C" w:rsidP="000B02A0">
            <w:pPr>
              <w:pStyle w:val="ListParagraph"/>
              <w:ind w:left="0"/>
              <w:jc w:val="center"/>
              <w:rPr>
                <w:rStyle w:val="apple-style-span"/>
                <w:color w:val="000000"/>
                <w:vertAlign w:val="subscript"/>
              </w:rPr>
            </w:pPr>
            <w:r w:rsidRPr="006308A3">
              <w:rPr>
                <w:color w:val="000000" w:themeColor="text1"/>
              </w:rPr>
              <w:t>ECOD</w:t>
            </w:r>
          </w:p>
        </w:tc>
      </w:tr>
    </w:tbl>
    <w:p w14:paraId="610EF0A9" w14:textId="77777777" w:rsidR="00AD658C" w:rsidRDefault="00AD658C" w:rsidP="00AD658C">
      <w:pPr>
        <w:jc w:val="center"/>
        <w:rPr>
          <w:rStyle w:val="apple-style-span"/>
          <w:b/>
          <w:color w:val="000000"/>
          <w:sz w:val="40"/>
          <w:szCs w:val="40"/>
          <w:vertAlign w:val="subscript"/>
        </w:rPr>
      </w:pPr>
    </w:p>
    <w:p w14:paraId="153375E3" w14:textId="77777777" w:rsidR="00683598" w:rsidRDefault="00683598" w:rsidP="00306932">
      <w:pPr>
        <w:rPr>
          <w:rStyle w:val="apple-style-span"/>
          <w:b/>
          <w:color w:val="000000"/>
          <w:sz w:val="40"/>
          <w:szCs w:val="40"/>
          <w:vertAlign w:val="subscript"/>
        </w:rPr>
      </w:pPr>
    </w:p>
    <w:p w14:paraId="723E4DEB" w14:textId="77777777" w:rsidR="00AD658C" w:rsidRPr="00357391" w:rsidRDefault="00AD658C" w:rsidP="00AD658C">
      <w:pPr>
        <w:rPr>
          <w:rStyle w:val="apple-style-span"/>
          <w:rFonts w:ascii="Andalus" w:hAnsi="Andalus" w:cs="Andalus"/>
          <w:b/>
          <w:color w:val="000000"/>
          <w:sz w:val="48"/>
          <w:szCs w:val="48"/>
          <w:vertAlign w:val="subscript"/>
        </w:rPr>
      </w:pPr>
      <w:r w:rsidRPr="00357391">
        <w:rPr>
          <w:rStyle w:val="apple-style-span"/>
          <w:rFonts w:ascii="Andalus" w:hAnsi="Andalus" w:cs="Andalus"/>
          <w:b/>
          <w:color w:val="000000"/>
          <w:sz w:val="48"/>
          <w:szCs w:val="48"/>
          <w:vertAlign w:val="subscript"/>
        </w:rPr>
        <w:t>Student</w:t>
      </w:r>
    </w:p>
    <w:tbl>
      <w:tblPr>
        <w:tblStyle w:val="TableGrid"/>
        <w:tblpPr w:leftFromText="180" w:rightFromText="180" w:vertAnchor="text" w:horzAnchor="margin" w:tblpY="99"/>
        <w:tblW w:w="0" w:type="auto"/>
        <w:tblLook w:val="04A0" w:firstRow="1" w:lastRow="0" w:firstColumn="1" w:lastColumn="0" w:noHBand="0" w:noVBand="1"/>
      </w:tblPr>
      <w:tblGrid>
        <w:gridCol w:w="860"/>
        <w:gridCol w:w="923"/>
        <w:gridCol w:w="848"/>
        <w:gridCol w:w="867"/>
        <w:gridCol w:w="902"/>
      </w:tblGrid>
      <w:tr w:rsidR="00AD658C" w:rsidRPr="006308A3" w14:paraId="3B654257" w14:textId="77777777" w:rsidTr="000B02A0">
        <w:trPr>
          <w:trHeight w:val="713"/>
        </w:trPr>
        <w:tc>
          <w:tcPr>
            <w:tcW w:w="860" w:type="dxa"/>
          </w:tcPr>
          <w:p w14:paraId="5B402303" w14:textId="77777777" w:rsidR="00AD658C" w:rsidRPr="006308A3" w:rsidRDefault="00AD658C" w:rsidP="000B02A0">
            <w:pPr>
              <w:pStyle w:val="ListParagraph"/>
              <w:ind w:left="0"/>
              <w:rPr>
                <w:color w:val="000000" w:themeColor="text1"/>
                <w:u w:val="single"/>
              </w:rPr>
            </w:pPr>
          </w:p>
          <w:p w14:paraId="468C00A2" w14:textId="77777777" w:rsidR="00AD658C" w:rsidRPr="006308A3" w:rsidRDefault="00AD658C" w:rsidP="000B02A0">
            <w:pPr>
              <w:pStyle w:val="ListParagraph"/>
              <w:ind w:left="0"/>
              <w:rPr>
                <w:rStyle w:val="apple-style-span"/>
                <w:color w:val="000000"/>
                <w:u w:val="single"/>
                <w:vertAlign w:val="subscript"/>
              </w:rPr>
            </w:pPr>
            <w:r w:rsidRPr="006308A3">
              <w:rPr>
                <w:color w:val="000000" w:themeColor="text1"/>
                <w:u w:val="single"/>
              </w:rPr>
              <w:t>USN</w:t>
            </w:r>
          </w:p>
        </w:tc>
        <w:tc>
          <w:tcPr>
            <w:tcW w:w="914" w:type="dxa"/>
          </w:tcPr>
          <w:p w14:paraId="040118D4" w14:textId="77777777" w:rsidR="00AD658C" w:rsidRPr="006308A3" w:rsidRDefault="00AD658C" w:rsidP="000B02A0">
            <w:pPr>
              <w:pStyle w:val="ListParagraph"/>
              <w:ind w:left="0"/>
              <w:jc w:val="center"/>
              <w:rPr>
                <w:color w:val="000000" w:themeColor="text1"/>
              </w:rPr>
            </w:pPr>
          </w:p>
          <w:p w14:paraId="3922258D"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SName</w:t>
            </w:r>
            <w:proofErr w:type="spellEnd"/>
          </w:p>
        </w:tc>
        <w:tc>
          <w:tcPr>
            <w:tcW w:w="848" w:type="dxa"/>
          </w:tcPr>
          <w:p w14:paraId="6E077653" w14:textId="77777777" w:rsidR="00AD658C" w:rsidRPr="006308A3" w:rsidRDefault="00AD658C" w:rsidP="000B02A0">
            <w:pPr>
              <w:pStyle w:val="ListParagraph"/>
              <w:ind w:left="0"/>
              <w:jc w:val="center"/>
              <w:rPr>
                <w:color w:val="000000" w:themeColor="text1"/>
              </w:rPr>
            </w:pPr>
          </w:p>
          <w:p w14:paraId="2F5341C5" w14:textId="77777777" w:rsidR="00AD658C" w:rsidRPr="006308A3" w:rsidRDefault="00AD658C" w:rsidP="000B02A0">
            <w:pPr>
              <w:pStyle w:val="ListParagraph"/>
              <w:ind w:left="0"/>
              <w:jc w:val="center"/>
              <w:rPr>
                <w:rStyle w:val="apple-style-span"/>
                <w:color w:val="000000"/>
                <w:vertAlign w:val="subscript"/>
              </w:rPr>
            </w:pPr>
            <w:proofErr w:type="spellStart"/>
            <w:r w:rsidRPr="006308A3">
              <w:rPr>
                <w:color w:val="000000" w:themeColor="text1"/>
              </w:rPr>
              <w:t>Sem</w:t>
            </w:r>
            <w:proofErr w:type="spellEnd"/>
          </w:p>
        </w:tc>
        <w:tc>
          <w:tcPr>
            <w:tcW w:w="867" w:type="dxa"/>
          </w:tcPr>
          <w:p w14:paraId="280EE089" w14:textId="77777777" w:rsidR="00AD658C" w:rsidRPr="006308A3" w:rsidRDefault="00AD658C" w:rsidP="000B02A0">
            <w:pPr>
              <w:pStyle w:val="ListParagraph"/>
              <w:ind w:left="0"/>
              <w:jc w:val="center"/>
              <w:rPr>
                <w:color w:val="000000" w:themeColor="text1"/>
              </w:rPr>
            </w:pPr>
          </w:p>
          <w:p w14:paraId="5DC8A390" w14:textId="77777777" w:rsidR="00AD658C" w:rsidRPr="006308A3" w:rsidRDefault="00AD658C" w:rsidP="000B02A0">
            <w:pPr>
              <w:pStyle w:val="ListParagraph"/>
              <w:ind w:left="0"/>
              <w:rPr>
                <w:rStyle w:val="apple-style-span"/>
                <w:color w:val="000000"/>
                <w:vertAlign w:val="subscript"/>
              </w:rPr>
            </w:pPr>
            <w:r w:rsidRPr="006308A3">
              <w:rPr>
                <w:color w:val="000000" w:themeColor="text1"/>
              </w:rPr>
              <w:t>DOB</w:t>
            </w:r>
          </w:p>
        </w:tc>
        <w:tc>
          <w:tcPr>
            <w:tcW w:w="902" w:type="dxa"/>
          </w:tcPr>
          <w:p w14:paraId="7537A333" w14:textId="77777777" w:rsidR="00AD658C" w:rsidRPr="006308A3" w:rsidRDefault="00AD658C" w:rsidP="000B02A0">
            <w:pPr>
              <w:pStyle w:val="ListParagraph"/>
              <w:ind w:left="0"/>
              <w:jc w:val="center"/>
              <w:rPr>
                <w:color w:val="000000" w:themeColor="text1"/>
              </w:rPr>
            </w:pPr>
          </w:p>
          <w:p w14:paraId="727CDE33" w14:textId="77777777" w:rsidR="00AD658C" w:rsidRPr="006308A3" w:rsidRDefault="00AD658C" w:rsidP="000B02A0">
            <w:pPr>
              <w:pStyle w:val="ListParagraph"/>
              <w:ind w:left="0"/>
              <w:rPr>
                <w:rStyle w:val="apple-style-span"/>
                <w:color w:val="000000"/>
                <w:vertAlign w:val="subscript"/>
              </w:rPr>
            </w:pPr>
            <w:proofErr w:type="spellStart"/>
            <w:r w:rsidRPr="006308A3">
              <w:rPr>
                <w:color w:val="000000" w:themeColor="text1"/>
              </w:rPr>
              <w:t>DNum</w:t>
            </w:r>
            <w:proofErr w:type="spellEnd"/>
          </w:p>
        </w:tc>
      </w:tr>
    </w:tbl>
    <w:p w14:paraId="36AEC82A" w14:textId="77777777" w:rsidR="00AD658C" w:rsidRDefault="00AD658C" w:rsidP="00AD658C">
      <w:pPr>
        <w:jc w:val="center"/>
        <w:rPr>
          <w:rStyle w:val="apple-style-span"/>
          <w:b/>
          <w:color w:val="000000"/>
          <w:sz w:val="40"/>
          <w:szCs w:val="40"/>
          <w:vertAlign w:val="subscript"/>
        </w:rPr>
      </w:pPr>
    </w:p>
    <w:p w14:paraId="6A41D4D0" w14:textId="77777777" w:rsidR="00AD658C" w:rsidRDefault="00EB2BFF" w:rsidP="00EB2BFF">
      <w:pPr>
        <w:tabs>
          <w:tab w:val="left" w:pos="335"/>
        </w:tabs>
        <w:rPr>
          <w:rStyle w:val="apple-style-span"/>
          <w:b/>
          <w:color w:val="000000"/>
          <w:sz w:val="40"/>
          <w:szCs w:val="40"/>
          <w:vertAlign w:val="subscript"/>
        </w:rPr>
      </w:pPr>
      <w:r>
        <w:rPr>
          <w:rStyle w:val="apple-style-span"/>
          <w:b/>
          <w:color w:val="000000"/>
          <w:sz w:val="40"/>
          <w:szCs w:val="40"/>
          <w:vertAlign w:val="subscript"/>
        </w:rPr>
        <w:tab/>
      </w:r>
    </w:p>
    <w:p w14:paraId="7A8E1C6E" w14:textId="77777777" w:rsidR="00EB2BFF" w:rsidRDefault="00EB2BFF" w:rsidP="00EB2BFF">
      <w:pPr>
        <w:tabs>
          <w:tab w:val="left" w:pos="335"/>
        </w:tabs>
        <w:jc w:val="center"/>
        <w:rPr>
          <w:rStyle w:val="apple-style-span"/>
          <w:color w:val="000000"/>
          <w:sz w:val="32"/>
          <w:szCs w:val="32"/>
        </w:rPr>
      </w:pPr>
    </w:p>
    <w:p w14:paraId="38E5A53E" w14:textId="77777777" w:rsidR="00EB2BFF" w:rsidRPr="00EB2BFF" w:rsidRDefault="00EB2BFF" w:rsidP="00EB2BFF">
      <w:pPr>
        <w:tabs>
          <w:tab w:val="left" w:pos="335"/>
        </w:tabs>
        <w:jc w:val="center"/>
        <w:rPr>
          <w:rStyle w:val="apple-style-span"/>
          <w:color w:val="000000"/>
          <w:sz w:val="32"/>
          <w:szCs w:val="32"/>
        </w:rPr>
      </w:pPr>
      <w:r>
        <w:rPr>
          <w:rStyle w:val="apple-style-span"/>
          <w:color w:val="000000"/>
          <w:sz w:val="32"/>
          <w:szCs w:val="32"/>
        </w:rPr>
        <w:t>Fig 3.3</w:t>
      </w:r>
    </w:p>
    <w:p w14:paraId="5D0109F9" w14:textId="77777777" w:rsidR="00306932" w:rsidRDefault="00306932" w:rsidP="00306932">
      <w:pPr>
        <w:rPr>
          <w:rFonts w:ascii="Andalus" w:hAnsi="Andalus" w:cs="Andalus"/>
          <w:sz w:val="28"/>
          <w:szCs w:val="28"/>
        </w:rPr>
      </w:pPr>
    </w:p>
    <w:p w14:paraId="0BE8761E" w14:textId="77777777" w:rsidR="00916FF5" w:rsidRDefault="00916FF5" w:rsidP="00916FF5">
      <w:pPr>
        <w:rPr>
          <w:rFonts w:ascii="Eras Medium ITC" w:hAnsi="Eras Medium ITC" w:cs="Andalus"/>
          <w:sz w:val="28"/>
          <w:szCs w:val="28"/>
        </w:rPr>
      </w:pPr>
    </w:p>
    <w:p w14:paraId="70081C83" w14:textId="77777777" w:rsidR="00184CB8" w:rsidRPr="00916FF5" w:rsidRDefault="00443399" w:rsidP="00916FF5">
      <w:pPr>
        <w:numPr>
          <w:ilvl w:val="1"/>
          <w:numId w:val="6"/>
        </w:numPr>
        <w:rPr>
          <w:rFonts w:ascii="Eras Medium ITC" w:hAnsi="Eras Medium ITC" w:cs="Andalus"/>
          <w:sz w:val="28"/>
          <w:szCs w:val="28"/>
        </w:rPr>
      </w:pPr>
      <w:r w:rsidRPr="00916FF5">
        <w:rPr>
          <w:rFonts w:ascii="Eras Medium ITC" w:hAnsi="Eras Medium ITC" w:cs="Andalus"/>
          <w:sz w:val="28"/>
          <w:szCs w:val="28"/>
        </w:rPr>
        <w:t>Relational Database Design Using E-R Relational Mapping</w:t>
      </w:r>
    </w:p>
    <w:p w14:paraId="023AAF9A" w14:textId="77777777" w:rsidR="00184CB8" w:rsidRPr="003E732D" w:rsidRDefault="00184CB8" w:rsidP="00184CB8">
      <w:pPr>
        <w:rPr>
          <w:rStyle w:val="apple-style-span"/>
          <w:b/>
          <w:color w:val="000000"/>
          <w:sz w:val="36"/>
          <w:szCs w:val="36"/>
          <w:vertAlign w:val="subscript"/>
        </w:rPr>
      </w:pPr>
      <w:r w:rsidRPr="003E732D">
        <w:rPr>
          <w:rStyle w:val="apple-style-span"/>
          <w:b/>
          <w:color w:val="000000"/>
          <w:sz w:val="36"/>
          <w:szCs w:val="36"/>
          <w:vertAlign w:val="subscript"/>
        </w:rPr>
        <w:t>Department</w:t>
      </w:r>
    </w:p>
    <w:tbl>
      <w:tblPr>
        <w:tblStyle w:val="TableGrid"/>
        <w:tblpPr w:leftFromText="180" w:rightFromText="180" w:vertAnchor="text" w:horzAnchor="margin" w:tblpY="150"/>
        <w:tblW w:w="0" w:type="auto"/>
        <w:tblLook w:val="04A0" w:firstRow="1" w:lastRow="0" w:firstColumn="1" w:lastColumn="0" w:noHBand="0" w:noVBand="1"/>
      </w:tblPr>
      <w:tblGrid>
        <w:gridCol w:w="913"/>
        <w:gridCol w:w="963"/>
        <w:gridCol w:w="913"/>
      </w:tblGrid>
      <w:tr w:rsidR="00184CB8" w:rsidRPr="006308A3" w14:paraId="5FF9C254" w14:textId="77777777" w:rsidTr="000B02A0">
        <w:trPr>
          <w:trHeight w:val="710"/>
        </w:trPr>
        <w:tc>
          <w:tcPr>
            <w:tcW w:w="913" w:type="dxa"/>
          </w:tcPr>
          <w:p w14:paraId="206F4A8A" w14:textId="77777777" w:rsidR="00184CB8" w:rsidRPr="006308A3" w:rsidRDefault="00184CB8" w:rsidP="000B02A0">
            <w:pPr>
              <w:pStyle w:val="ListParagraph"/>
              <w:ind w:left="0"/>
              <w:jc w:val="center"/>
              <w:rPr>
                <w:color w:val="000000" w:themeColor="text1"/>
                <w:u w:val="single"/>
              </w:rPr>
            </w:pPr>
          </w:p>
          <w:p w14:paraId="688B4E53"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u w:val="single"/>
              </w:rPr>
              <w:t>DCode</w:t>
            </w:r>
            <w:proofErr w:type="spellEnd"/>
          </w:p>
        </w:tc>
        <w:tc>
          <w:tcPr>
            <w:tcW w:w="927" w:type="dxa"/>
          </w:tcPr>
          <w:p w14:paraId="4348ADDA" w14:textId="77777777" w:rsidR="00184CB8" w:rsidRPr="006308A3" w:rsidRDefault="00184CB8" w:rsidP="000B02A0">
            <w:pPr>
              <w:pStyle w:val="ListParagraph"/>
              <w:ind w:left="0"/>
              <w:jc w:val="center"/>
              <w:rPr>
                <w:color w:val="000000" w:themeColor="text1"/>
              </w:rPr>
            </w:pPr>
          </w:p>
          <w:p w14:paraId="56426D05"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DName</w:t>
            </w:r>
            <w:proofErr w:type="spellEnd"/>
          </w:p>
        </w:tc>
        <w:tc>
          <w:tcPr>
            <w:tcW w:w="913" w:type="dxa"/>
          </w:tcPr>
          <w:p w14:paraId="4D5D3713" w14:textId="77777777" w:rsidR="00184CB8" w:rsidRPr="006308A3" w:rsidRDefault="00184CB8" w:rsidP="000B02A0">
            <w:pPr>
              <w:pStyle w:val="ListParagraph"/>
              <w:ind w:left="0"/>
              <w:jc w:val="center"/>
              <w:rPr>
                <w:color w:val="000000" w:themeColor="text1"/>
              </w:rPr>
            </w:pPr>
          </w:p>
          <w:p w14:paraId="0C16C114"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DHead</w:t>
            </w:r>
            <w:proofErr w:type="spellEnd"/>
          </w:p>
        </w:tc>
      </w:tr>
    </w:tbl>
    <w:p w14:paraId="0BA0F4D9" w14:textId="77777777" w:rsidR="00184CB8" w:rsidRDefault="00184CB8" w:rsidP="00184CB8">
      <w:pPr>
        <w:jc w:val="center"/>
        <w:rPr>
          <w:rStyle w:val="apple-style-span"/>
          <w:b/>
          <w:color w:val="000000"/>
          <w:sz w:val="40"/>
          <w:szCs w:val="40"/>
          <w:vertAlign w:val="subscript"/>
        </w:rPr>
      </w:pPr>
    </w:p>
    <w:p w14:paraId="38DDE4A0" w14:textId="77777777" w:rsidR="00184CB8" w:rsidRDefault="0092076F" w:rsidP="00184CB8">
      <w:pPr>
        <w:jc w:val="center"/>
        <w:rPr>
          <w:rStyle w:val="apple-style-span"/>
          <w:b/>
          <w:color w:val="000000"/>
          <w:sz w:val="40"/>
          <w:szCs w:val="40"/>
          <w:vertAlign w:val="subscript"/>
        </w:rPr>
      </w:pPr>
      <w:r>
        <w:rPr>
          <w:b/>
          <w:noProof/>
          <w:color w:val="000000"/>
          <w:sz w:val="40"/>
          <w:szCs w:val="40"/>
          <w:vertAlign w:val="subscript"/>
        </w:rPr>
        <mc:AlternateContent>
          <mc:Choice Requires="wps">
            <w:drawing>
              <wp:anchor distT="0" distB="0" distL="114300" distR="114300" simplePos="0" relativeHeight="251640320" behindDoc="0" locked="0" layoutInCell="1" allowOverlap="1" wp14:anchorId="0E3221E6" wp14:editId="344B21D0">
                <wp:simplePos x="0" y="0"/>
                <wp:positionH relativeFrom="column">
                  <wp:posOffset>-1425575</wp:posOffset>
                </wp:positionH>
                <wp:positionV relativeFrom="paragraph">
                  <wp:posOffset>272415</wp:posOffset>
                </wp:positionV>
                <wp:extent cx="635" cy="662940"/>
                <wp:effectExtent l="47625" t="18415" r="78740" b="29845"/>
                <wp:wrapNone/>
                <wp:docPr id="7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2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12.2pt;margin-top:21.45pt;width:.05pt;height:52.2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">
                <v:stroke endarrow="block"/>
              </v:shape>
            </w:pict>
          </mc:Fallback>
        </mc:AlternateContent>
      </w:r>
      <w:r>
        <w:rPr>
          <w:b/>
          <w:noProof/>
          <w:color w:val="000000"/>
          <w:sz w:val="40"/>
          <w:szCs w:val="40"/>
          <w:vertAlign w:val="subscript"/>
        </w:rPr>
        <mc:AlternateContent>
          <mc:Choice Requires="wps">
            <w:drawing>
              <wp:anchor distT="0" distB="0" distL="114300" distR="114300" simplePos="0" relativeHeight="251647488" behindDoc="0" locked="0" layoutInCell="1" allowOverlap="1" wp14:anchorId="415CF750" wp14:editId="26888E3B">
                <wp:simplePos x="0" y="0"/>
                <wp:positionH relativeFrom="column">
                  <wp:posOffset>-1534795</wp:posOffset>
                </wp:positionH>
                <wp:positionV relativeFrom="paragraph">
                  <wp:posOffset>272415</wp:posOffset>
                </wp:positionV>
                <wp:extent cx="635" cy="578485"/>
                <wp:effectExtent l="52705" t="18415" r="73660" b="25400"/>
                <wp:wrapNone/>
                <wp:docPr id="7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78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20.8pt;margin-top:21.45pt;width:.05pt;height:45.5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">
                <v:stroke endarrow="block"/>
              </v:shape>
            </w:pict>
          </mc:Fallback>
        </mc:AlternateContent>
      </w:r>
      <w:r>
        <w:rPr>
          <w:b/>
          <w:noProof/>
          <w:color w:val="000000"/>
          <w:sz w:val="40"/>
          <w:szCs w:val="40"/>
          <w:vertAlign w:val="subscript"/>
        </w:rPr>
        <mc:AlternateContent>
          <mc:Choice Requires="wps">
            <w:drawing>
              <wp:anchor distT="0" distB="0" distL="114300" distR="114300" simplePos="0" relativeHeight="251646464" behindDoc="0" locked="0" layoutInCell="1" allowOverlap="1" wp14:anchorId="5FC542ED" wp14:editId="2DA5619B">
                <wp:simplePos x="0" y="0"/>
                <wp:positionH relativeFrom="column">
                  <wp:posOffset>-1811020</wp:posOffset>
                </wp:positionH>
                <wp:positionV relativeFrom="paragraph">
                  <wp:posOffset>272415</wp:posOffset>
                </wp:positionV>
                <wp:extent cx="0" cy="186055"/>
                <wp:effectExtent l="55880" t="18415" r="71120" b="24130"/>
                <wp:wrapNone/>
                <wp:docPr id="7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6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42.55pt;margin-top:21.45pt;width:0;height:14.65p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">
                <v:stroke endarrow="block"/>
              </v:shape>
            </w:pict>
          </mc:Fallback>
        </mc:AlternateContent>
      </w:r>
    </w:p>
    <w:p w14:paraId="3398A604" w14:textId="77777777" w:rsidR="00184CB8" w:rsidRDefault="0092076F" w:rsidP="00184CB8">
      <w:pPr>
        <w:rPr>
          <w:rStyle w:val="apple-style-span"/>
          <w:b/>
          <w:color w:val="000000"/>
          <w:sz w:val="40"/>
          <w:szCs w:val="40"/>
          <w:vertAlign w:val="subscript"/>
        </w:rPr>
      </w:pPr>
      <w:r>
        <w:rPr>
          <w:b/>
          <w:noProof/>
          <w:color w:val="000000"/>
          <w:sz w:val="40"/>
          <w:szCs w:val="40"/>
          <w:vertAlign w:val="subscript"/>
        </w:rPr>
        <mc:AlternateContent>
          <mc:Choice Requires="wps">
            <w:drawing>
              <wp:anchor distT="0" distB="0" distL="114300" distR="114300" simplePos="0" relativeHeight="251645440" behindDoc="0" locked="0" layoutInCell="1" allowOverlap="1" wp14:anchorId="3C9E332D" wp14:editId="1C1E2436">
                <wp:simplePos x="0" y="0"/>
                <wp:positionH relativeFrom="column">
                  <wp:posOffset>-209550</wp:posOffset>
                </wp:positionH>
                <wp:positionV relativeFrom="paragraph">
                  <wp:posOffset>166370</wp:posOffset>
                </wp:positionV>
                <wp:extent cx="3175" cy="6837680"/>
                <wp:effectExtent l="6350" t="13970" r="28575" b="19050"/>
                <wp:wrapNone/>
                <wp:docPr id="7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6837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6.45pt;margin-top:13.1pt;width:.25pt;height:538.4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"/>
            </w:pict>
          </mc:Fallback>
        </mc:AlternateContent>
      </w:r>
      <w:r>
        <w:rPr>
          <w:b/>
          <w:noProof/>
          <w:color w:val="000000"/>
          <w:sz w:val="40"/>
          <w:szCs w:val="40"/>
          <w:vertAlign w:val="subscript"/>
        </w:rPr>
        <mc:AlternateContent>
          <mc:Choice Requires="wps">
            <w:drawing>
              <wp:anchor distT="0" distB="0" distL="114300" distR="114300" simplePos="0" relativeHeight="251648512" behindDoc="0" locked="0" layoutInCell="1" allowOverlap="1" wp14:anchorId="4B5FDD72" wp14:editId="37BF303D">
                <wp:simplePos x="0" y="0"/>
                <wp:positionH relativeFrom="column">
                  <wp:posOffset>-209550</wp:posOffset>
                </wp:positionH>
                <wp:positionV relativeFrom="paragraph">
                  <wp:posOffset>166370</wp:posOffset>
                </wp:positionV>
                <wp:extent cx="195580" cy="0"/>
                <wp:effectExtent l="6350" t="13970" r="26670" b="24130"/>
                <wp:wrapNone/>
                <wp:docPr id="7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6.45pt;margin-top:13.1pt;width:15.4pt;height:0;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"/>
            </w:pict>
          </mc:Fallback>
        </mc:AlternateContent>
      </w:r>
    </w:p>
    <w:p w14:paraId="0225C3C5" w14:textId="77777777" w:rsidR="003E732D" w:rsidRDefault="003E732D" w:rsidP="00184CB8">
      <w:pPr>
        <w:rPr>
          <w:rStyle w:val="apple-style-span"/>
          <w:b/>
          <w:color w:val="000000"/>
          <w:sz w:val="36"/>
          <w:szCs w:val="36"/>
          <w:vertAlign w:val="subscript"/>
        </w:rPr>
      </w:pPr>
    </w:p>
    <w:p w14:paraId="7DD407A6" w14:textId="77777777" w:rsidR="003E732D" w:rsidRPr="003E732D" w:rsidRDefault="0092076F" w:rsidP="00184CB8">
      <w:pPr>
        <w:rPr>
          <w:rStyle w:val="apple-style-span"/>
          <w:b/>
          <w:color w:val="000000"/>
          <w:sz w:val="36"/>
          <w:szCs w:val="36"/>
          <w:vertAlign w:val="subscript"/>
        </w:rPr>
      </w:pPr>
      <w:r>
        <w:rPr>
          <w:b/>
          <w:noProof/>
          <w:color w:val="000000"/>
          <w:sz w:val="40"/>
          <w:szCs w:val="40"/>
          <w:vertAlign w:val="subscript"/>
        </w:rPr>
        <mc:AlternateContent>
          <mc:Choice Requires="wps">
            <w:drawing>
              <wp:anchor distT="0" distB="0" distL="114300" distR="114300" simplePos="0" relativeHeight="251644416" behindDoc="0" locked="0" layoutInCell="1" allowOverlap="1" wp14:anchorId="3CAA5520" wp14:editId="6D90729B">
                <wp:simplePos x="0" y="0"/>
                <wp:positionH relativeFrom="column">
                  <wp:posOffset>-111760</wp:posOffset>
                </wp:positionH>
                <wp:positionV relativeFrom="paragraph">
                  <wp:posOffset>3175</wp:posOffset>
                </wp:positionV>
                <wp:extent cx="0" cy="1528445"/>
                <wp:effectExtent l="15240" t="15875" r="22860" b="30480"/>
                <wp:wrapNone/>
                <wp:docPr id="6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8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8.75pt;margin-top:.25pt;width:0;height:120.3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"/>
            </w:pict>
          </mc:Fallback>
        </mc:AlternateContent>
      </w:r>
      <w:r>
        <w:rPr>
          <w:b/>
          <w:noProof/>
          <w:color w:val="000000"/>
          <w:sz w:val="36"/>
          <w:szCs w:val="36"/>
          <w:vertAlign w:val="subscript"/>
        </w:rPr>
        <mc:AlternateContent>
          <mc:Choice Requires="wps">
            <w:drawing>
              <wp:anchor distT="0" distB="0" distL="114300" distR="114300" simplePos="0" relativeHeight="251639296" behindDoc="0" locked="0" layoutInCell="1" allowOverlap="1" wp14:anchorId="5989972C" wp14:editId="0E795E5C">
                <wp:simplePos x="0" y="0"/>
                <wp:positionH relativeFrom="column">
                  <wp:posOffset>2564765</wp:posOffset>
                </wp:positionH>
                <wp:positionV relativeFrom="paragraph">
                  <wp:posOffset>88265</wp:posOffset>
                </wp:positionV>
                <wp:extent cx="635" cy="184150"/>
                <wp:effectExtent l="12065" t="12065" r="25400" b="19685"/>
                <wp:wrapNone/>
                <wp:docPr id="6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01.95pt;margin-top:6.95pt;width:.05pt;height:14.5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"/>
            </w:pict>
          </mc:Fallback>
        </mc:AlternateContent>
      </w:r>
      <w:r>
        <w:rPr>
          <w:b/>
          <w:noProof/>
          <w:color w:val="000000"/>
          <w:sz w:val="40"/>
          <w:szCs w:val="40"/>
          <w:vertAlign w:val="subscript"/>
        </w:rPr>
        <mc:AlternateContent>
          <mc:Choice Requires="wps">
            <w:drawing>
              <wp:anchor distT="0" distB="0" distL="114300" distR="114300" simplePos="0" relativeHeight="251649536" behindDoc="0" locked="0" layoutInCell="1" allowOverlap="1" wp14:anchorId="6125AE0F" wp14:editId="7D936FF4">
                <wp:simplePos x="0" y="0"/>
                <wp:positionH relativeFrom="column">
                  <wp:posOffset>-107950</wp:posOffset>
                </wp:positionH>
                <wp:positionV relativeFrom="paragraph">
                  <wp:posOffset>3810</wp:posOffset>
                </wp:positionV>
                <wp:extent cx="370205" cy="0"/>
                <wp:effectExtent l="6350" t="16510" r="29845" b="21590"/>
                <wp:wrapNone/>
                <wp:docPr id="6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0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8.45pt;margin-top:.3pt;width:29.15pt;height:0;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"/>
            </w:pict>
          </mc:Fallback>
        </mc:AlternateContent>
      </w:r>
      <w:r>
        <w:rPr>
          <w:b/>
          <w:noProof/>
          <w:color w:val="000000"/>
          <w:sz w:val="36"/>
          <w:szCs w:val="36"/>
          <w:vertAlign w:val="subscript"/>
        </w:rPr>
        <mc:AlternateContent>
          <mc:Choice Requires="wps">
            <w:drawing>
              <wp:anchor distT="0" distB="0" distL="114300" distR="114300" simplePos="0" relativeHeight="251638272" behindDoc="0" locked="0" layoutInCell="1" allowOverlap="1" wp14:anchorId="1C3AE32C" wp14:editId="1A29C875">
                <wp:simplePos x="0" y="0"/>
                <wp:positionH relativeFrom="column">
                  <wp:posOffset>371475</wp:posOffset>
                </wp:positionH>
                <wp:positionV relativeFrom="paragraph">
                  <wp:posOffset>88265</wp:posOffset>
                </wp:positionV>
                <wp:extent cx="2193290" cy="0"/>
                <wp:effectExtent l="15875" t="12065" r="26035" b="26035"/>
                <wp:wrapNone/>
                <wp:docPr id="6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3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29.25pt;margin-top:6.95pt;width:172.7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"/>
            </w:pict>
          </mc:Fallback>
        </mc:AlternateContent>
      </w:r>
      <w:r w:rsidR="00184CB8" w:rsidRPr="003E732D">
        <w:rPr>
          <w:rStyle w:val="apple-style-span"/>
          <w:b/>
          <w:color w:val="000000"/>
          <w:sz w:val="36"/>
          <w:szCs w:val="36"/>
          <w:vertAlign w:val="subscript"/>
        </w:rPr>
        <w:t>Elective</w:t>
      </w:r>
    </w:p>
    <w:tbl>
      <w:tblPr>
        <w:tblStyle w:val="TableGrid"/>
        <w:tblpPr w:leftFromText="180" w:rightFromText="180" w:vertAnchor="text" w:horzAnchor="margin" w:tblpY="14"/>
        <w:tblW w:w="8748" w:type="dxa"/>
        <w:tblLayout w:type="fixed"/>
        <w:tblLook w:val="04A0" w:firstRow="1" w:lastRow="0" w:firstColumn="1" w:lastColumn="0" w:noHBand="0" w:noVBand="1"/>
      </w:tblPr>
      <w:tblGrid>
        <w:gridCol w:w="738"/>
        <w:gridCol w:w="810"/>
        <w:gridCol w:w="810"/>
        <w:gridCol w:w="1350"/>
        <w:gridCol w:w="990"/>
        <w:gridCol w:w="720"/>
        <w:gridCol w:w="810"/>
        <w:gridCol w:w="630"/>
        <w:gridCol w:w="900"/>
        <w:gridCol w:w="990"/>
      </w:tblGrid>
      <w:tr w:rsidR="00184CB8" w:rsidRPr="006308A3" w14:paraId="7B571F18" w14:textId="77777777" w:rsidTr="000B02A0">
        <w:trPr>
          <w:trHeight w:val="467"/>
        </w:trPr>
        <w:tc>
          <w:tcPr>
            <w:tcW w:w="738" w:type="dxa"/>
          </w:tcPr>
          <w:p w14:paraId="4A365628" w14:textId="77777777" w:rsidR="00184CB8" w:rsidRPr="004B1E60" w:rsidRDefault="00184CB8" w:rsidP="000B02A0">
            <w:pPr>
              <w:pStyle w:val="ListParagraph"/>
              <w:ind w:left="0"/>
              <w:rPr>
                <w:color w:val="000000" w:themeColor="text1"/>
                <w:sz w:val="19"/>
                <w:szCs w:val="19"/>
                <w:u w:val="single"/>
              </w:rPr>
            </w:pPr>
          </w:p>
          <w:p w14:paraId="219407D6" w14:textId="77777777" w:rsidR="00184CB8" w:rsidRPr="004B1E60" w:rsidRDefault="00184CB8" w:rsidP="000B02A0">
            <w:pPr>
              <w:pStyle w:val="ListParagraph"/>
              <w:ind w:left="0"/>
              <w:rPr>
                <w:rStyle w:val="apple-style-span"/>
                <w:color w:val="000000"/>
                <w:sz w:val="19"/>
                <w:szCs w:val="19"/>
                <w:vertAlign w:val="subscript"/>
              </w:rPr>
            </w:pPr>
            <w:proofErr w:type="spellStart"/>
            <w:r w:rsidRPr="004B1E60">
              <w:rPr>
                <w:color w:val="000000" w:themeColor="text1"/>
                <w:sz w:val="19"/>
                <w:szCs w:val="19"/>
                <w:u w:val="single"/>
              </w:rPr>
              <w:t>ECode</w:t>
            </w:r>
            <w:proofErr w:type="spellEnd"/>
          </w:p>
        </w:tc>
        <w:tc>
          <w:tcPr>
            <w:tcW w:w="810" w:type="dxa"/>
          </w:tcPr>
          <w:p w14:paraId="46FD6546" w14:textId="77777777" w:rsidR="00184CB8" w:rsidRPr="004B1E60" w:rsidRDefault="00184CB8" w:rsidP="000B02A0">
            <w:pPr>
              <w:pStyle w:val="ListParagraph"/>
              <w:ind w:left="0"/>
              <w:rPr>
                <w:color w:val="000000" w:themeColor="text1"/>
                <w:sz w:val="19"/>
                <w:szCs w:val="19"/>
              </w:rPr>
            </w:pPr>
          </w:p>
          <w:p w14:paraId="022301AE" w14:textId="77777777" w:rsidR="00184CB8" w:rsidRPr="004B1E60" w:rsidRDefault="00184CB8" w:rsidP="000B02A0">
            <w:pPr>
              <w:pStyle w:val="ListParagraph"/>
              <w:ind w:left="0"/>
              <w:rPr>
                <w:rStyle w:val="apple-style-span"/>
                <w:color w:val="000000"/>
                <w:sz w:val="19"/>
                <w:szCs w:val="19"/>
              </w:rPr>
            </w:pPr>
            <w:proofErr w:type="spellStart"/>
            <w:r w:rsidRPr="004B1E60">
              <w:rPr>
                <w:color w:val="000000" w:themeColor="text1"/>
                <w:sz w:val="19"/>
                <w:szCs w:val="19"/>
              </w:rPr>
              <w:t>EName</w:t>
            </w:r>
            <w:proofErr w:type="spellEnd"/>
          </w:p>
        </w:tc>
        <w:tc>
          <w:tcPr>
            <w:tcW w:w="810" w:type="dxa"/>
          </w:tcPr>
          <w:p w14:paraId="14041C1F" w14:textId="77777777" w:rsidR="00184CB8" w:rsidRPr="004B1E60" w:rsidRDefault="00184CB8" w:rsidP="000B02A0">
            <w:pPr>
              <w:pStyle w:val="ListParagraph"/>
              <w:ind w:left="0"/>
              <w:jc w:val="center"/>
              <w:rPr>
                <w:color w:val="000000" w:themeColor="text1"/>
                <w:sz w:val="19"/>
                <w:szCs w:val="19"/>
              </w:rPr>
            </w:pPr>
          </w:p>
          <w:p w14:paraId="7CB795AC" w14:textId="77777777" w:rsidR="00184CB8" w:rsidRPr="004B1E60" w:rsidRDefault="00184CB8" w:rsidP="000B02A0">
            <w:pPr>
              <w:pStyle w:val="ListParagraph"/>
              <w:ind w:left="0"/>
              <w:jc w:val="center"/>
              <w:rPr>
                <w:rStyle w:val="apple-style-span"/>
                <w:color w:val="000000"/>
                <w:sz w:val="19"/>
                <w:szCs w:val="19"/>
              </w:rPr>
            </w:pPr>
            <w:r w:rsidRPr="004B1E60">
              <w:rPr>
                <w:color w:val="000000" w:themeColor="text1"/>
                <w:sz w:val="19"/>
                <w:szCs w:val="19"/>
              </w:rPr>
              <w:t>Credits</w:t>
            </w:r>
          </w:p>
        </w:tc>
        <w:tc>
          <w:tcPr>
            <w:tcW w:w="1350" w:type="dxa"/>
          </w:tcPr>
          <w:p w14:paraId="29F5D21C" w14:textId="77777777" w:rsidR="00184CB8" w:rsidRPr="004B1E60" w:rsidRDefault="00184CB8" w:rsidP="000B02A0">
            <w:pPr>
              <w:pStyle w:val="ListParagraph"/>
              <w:ind w:left="0"/>
              <w:jc w:val="center"/>
              <w:rPr>
                <w:color w:val="000000" w:themeColor="text1"/>
                <w:sz w:val="19"/>
                <w:szCs w:val="19"/>
              </w:rPr>
            </w:pPr>
          </w:p>
          <w:p w14:paraId="568A41EE" w14:textId="77777777" w:rsidR="00184CB8" w:rsidRPr="004B1E60" w:rsidRDefault="00184CB8" w:rsidP="000B02A0">
            <w:pPr>
              <w:pStyle w:val="ListParagraph"/>
              <w:ind w:left="0"/>
              <w:jc w:val="center"/>
              <w:rPr>
                <w:rStyle w:val="apple-style-span"/>
                <w:color w:val="000000"/>
                <w:sz w:val="19"/>
                <w:szCs w:val="19"/>
                <w:vertAlign w:val="subscript"/>
              </w:rPr>
            </w:pPr>
            <w:proofErr w:type="spellStart"/>
            <w:r w:rsidRPr="004B1E60">
              <w:rPr>
                <w:color w:val="000000" w:themeColor="text1"/>
                <w:sz w:val="19"/>
                <w:szCs w:val="19"/>
              </w:rPr>
              <w:t>PreRequisites</w:t>
            </w:r>
            <w:proofErr w:type="spellEnd"/>
          </w:p>
        </w:tc>
        <w:tc>
          <w:tcPr>
            <w:tcW w:w="990" w:type="dxa"/>
          </w:tcPr>
          <w:p w14:paraId="1110256D" w14:textId="77777777" w:rsidR="00184CB8" w:rsidRPr="004B1E60" w:rsidRDefault="00184CB8" w:rsidP="000B02A0">
            <w:pPr>
              <w:pStyle w:val="ListParagraph"/>
              <w:ind w:left="0"/>
              <w:jc w:val="center"/>
              <w:rPr>
                <w:color w:val="000000" w:themeColor="text1"/>
                <w:sz w:val="19"/>
                <w:szCs w:val="19"/>
              </w:rPr>
            </w:pPr>
          </w:p>
          <w:p w14:paraId="33787188" w14:textId="77777777" w:rsidR="00184CB8" w:rsidRPr="004B1E60" w:rsidRDefault="00184CB8" w:rsidP="000B02A0">
            <w:pPr>
              <w:pStyle w:val="ListParagraph"/>
              <w:ind w:left="0"/>
              <w:rPr>
                <w:rStyle w:val="apple-style-span"/>
                <w:color w:val="000000"/>
                <w:sz w:val="19"/>
                <w:szCs w:val="19"/>
                <w:vertAlign w:val="subscript"/>
              </w:rPr>
            </w:pPr>
            <w:proofErr w:type="spellStart"/>
            <w:r w:rsidRPr="004B1E60">
              <w:rPr>
                <w:color w:val="000000" w:themeColor="text1"/>
                <w:sz w:val="19"/>
                <w:szCs w:val="19"/>
              </w:rPr>
              <w:t>DNumber</w:t>
            </w:r>
            <w:proofErr w:type="spellEnd"/>
          </w:p>
        </w:tc>
        <w:tc>
          <w:tcPr>
            <w:tcW w:w="720" w:type="dxa"/>
          </w:tcPr>
          <w:p w14:paraId="2EA84B52" w14:textId="77777777" w:rsidR="00184CB8" w:rsidRPr="004B1E60" w:rsidRDefault="00184CB8" w:rsidP="000B02A0">
            <w:pPr>
              <w:pStyle w:val="ListParagraph"/>
              <w:ind w:left="0"/>
              <w:jc w:val="center"/>
              <w:rPr>
                <w:color w:val="000000" w:themeColor="text1"/>
                <w:sz w:val="19"/>
                <w:szCs w:val="19"/>
              </w:rPr>
            </w:pPr>
          </w:p>
          <w:p w14:paraId="095E4543" w14:textId="77777777" w:rsidR="00184CB8" w:rsidRPr="004B1E60" w:rsidRDefault="00184CB8" w:rsidP="000B02A0">
            <w:pPr>
              <w:pStyle w:val="ListParagraph"/>
              <w:ind w:left="0"/>
              <w:jc w:val="center"/>
              <w:rPr>
                <w:rStyle w:val="apple-style-span"/>
                <w:color w:val="000000"/>
                <w:sz w:val="19"/>
                <w:szCs w:val="19"/>
                <w:vertAlign w:val="subscript"/>
              </w:rPr>
            </w:pPr>
            <w:r w:rsidRPr="004B1E60">
              <w:rPr>
                <w:color w:val="000000" w:themeColor="text1"/>
                <w:sz w:val="19"/>
                <w:szCs w:val="19"/>
              </w:rPr>
              <w:t>FSSN</w:t>
            </w:r>
          </w:p>
        </w:tc>
        <w:tc>
          <w:tcPr>
            <w:tcW w:w="810" w:type="dxa"/>
          </w:tcPr>
          <w:p w14:paraId="0093BEDC" w14:textId="77777777" w:rsidR="00184CB8" w:rsidRPr="004B1E60" w:rsidRDefault="00184CB8" w:rsidP="000B02A0">
            <w:pPr>
              <w:pStyle w:val="ListParagraph"/>
              <w:ind w:left="0"/>
              <w:jc w:val="center"/>
              <w:rPr>
                <w:color w:val="000000" w:themeColor="text1"/>
                <w:sz w:val="19"/>
                <w:szCs w:val="19"/>
              </w:rPr>
            </w:pPr>
          </w:p>
          <w:p w14:paraId="3F0DB525" w14:textId="77777777" w:rsidR="00184CB8" w:rsidRPr="004B1E60" w:rsidRDefault="00184CB8" w:rsidP="000B02A0">
            <w:pPr>
              <w:pStyle w:val="ListParagraph"/>
              <w:ind w:left="0"/>
              <w:jc w:val="center"/>
              <w:rPr>
                <w:rStyle w:val="apple-style-span"/>
                <w:color w:val="000000"/>
                <w:sz w:val="19"/>
                <w:szCs w:val="19"/>
                <w:vertAlign w:val="subscript"/>
              </w:rPr>
            </w:pPr>
            <w:proofErr w:type="spellStart"/>
            <w:r w:rsidRPr="004B1E60">
              <w:rPr>
                <w:color w:val="000000" w:themeColor="text1"/>
                <w:sz w:val="19"/>
                <w:szCs w:val="19"/>
              </w:rPr>
              <w:t>Sylsum</w:t>
            </w:r>
            <w:proofErr w:type="spellEnd"/>
          </w:p>
        </w:tc>
        <w:tc>
          <w:tcPr>
            <w:tcW w:w="630" w:type="dxa"/>
          </w:tcPr>
          <w:p w14:paraId="0BEB2144" w14:textId="77777777" w:rsidR="00184CB8" w:rsidRPr="004B1E60" w:rsidRDefault="00184CB8" w:rsidP="000B02A0">
            <w:pPr>
              <w:pStyle w:val="ListParagraph"/>
              <w:ind w:left="0"/>
              <w:rPr>
                <w:color w:val="000000" w:themeColor="text1"/>
                <w:sz w:val="19"/>
                <w:szCs w:val="19"/>
              </w:rPr>
            </w:pPr>
          </w:p>
          <w:p w14:paraId="5667DDF5" w14:textId="77777777" w:rsidR="00184CB8" w:rsidRPr="004B1E60" w:rsidRDefault="00184CB8" w:rsidP="000B02A0">
            <w:pPr>
              <w:pStyle w:val="ListParagraph"/>
              <w:ind w:left="0"/>
              <w:rPr>
                <w:rStyle w:val="apple-style-span"/>
                <w:color w:val="000000"/>
                <w:sz w:val="19"/>
                <w:szCs w:val="19"/>
                <w:vertAlign w:val="subscript"/>
              </w:rPr>
            </w:pPr>
            <w:r w:rsidRPr="004B1E60">
              <w:rPr>
                <w:color w:val="000000" w:themeColor="text1"/>
                <w:sz w:val="19"/>
                <w:szCs w:val="19"/>
              </w:rPr>
              <w:t>Type</w:t>
            </w:r>
          </w:p>
        </w:tc>
        <w:tc>
          <w:tcPr>
            <w:tcW w:w="900" w:type="dxa"/>
          </w:tcPr>
          <w:p w14:paraId="69BAD8F1" w14:textId="77777777" w:rsidR="00184CB8" w:rsidRPr="004B1E60" w:rsidRDefault="00184CB8" w:rsidP="000B02A0">
            <w:pPr>
              <w:pStyle w:val="ListParagraph"/>
              <w:ind w:left="0"/>
              <w:jc w:val="center"/>
              <w:rPr>
                <w:color w:val="000000" w:themeColor="text1"/>
                <w:sz w:val="19"/>
                <w:szCs w:val="19"/>
              </w:rPr>
            </w:pPr>
          </w:p>
          <w:p w14:paraId="402186B1" w14:textId="77777777" w:rsidR="00184CB8" w:rsidRPr="004B1E60" w:rsidRDefault="00184CB8" w:rsidP="000B02A0">
            <w:pPr>
              <w:pStyle w:val="ListParagraph"/>
              <w:ind w:left="0"/>
              <w:rPr>
                <w:rStyle w:val="apple-style-span"/>
                <w:color w:val="000000"/>
                <w:sz w:val="19"/>
                <w:szCs w:val="19"/>
                <w:vertAlign w:val="subscript"/>
              </w:rPr>
            </w:pPr>
            <w:proofErr w:type="spellStart"/>
            <w:r w:rsidRPr="004B1E60">
              <w:rPr>
                <w:color w:val="000000" w:themeColor="text1"/>
                <w:sz w:val="19"/>
                <w:szCs w:val="19"/>
              </w:rPr>
              <w:t>EGroup</w:t>
            </w:r>
            <w:proofErr w:type="spellEnd"/>
          </w:p>
        </w:tc>
        <w:tc>
          <w:tcPr>
            <w:tcW w:w="990" w:type="dxa"/>
          </w:tcPr>
          <w:p w14:paraId="613918C7" w14:textId="77777777" w:rsidR="00184CB8" w:rsidRPr="004B1E60" w:rsidRDefault="00184CB8" w:rsidP="000B02A0">
            <w:pPr>
              <w:jc w:val="center"/>
              <w:rPr>
                <w:color w:val="000000" w:themeColor="text1"/>
                <w:sz w:val="19"/>
                <w:szCs w:val="19"/>
              </w:rPr>
            </w:pPr>
          </w:p>
          <w:p w14:paraId="66787A62" w14:textId="77777777" w:rsidR="00184CB8" w:rsidRPr="004B1E60" w:rsidRDefault="00184CB8" w:rsidP="000B02A0">
            <w:pPr>
              <w:rPr>
                <w:color w:val="000000" w:themeColor="text1"/>
                <w:sz w:val="19"/>
                <w:szCs w:val="19"/>
              </w:rPr>
            </w:pPr>
            <w:r w:rsidRPr="004B1E60">
              <w:rPr>
                <w:color w:val="000000" w:themeColor="text1"/>
                <w:sz w:val="19"/>
                <w:szCs w:val="19"/>
              </w:rPr>
              <w:t>Semester</w:t>
            </w:r>
          </w:p>
          <w:p w14:paraId="36FBF79D" w14:textId="77777777" w:rsidR="00184CB8" w:rsidRPr="004B1E60" w:rsidRDefault="00184CB8" w:rsidP="000B02A0">
            <w:pPr>
              <w:pStyle w:val="ListParagraph"/>
              <w:ind w:left="0"/>
              <w:jc w:val="center"/>
              <w:rPr>
                <w:rStyle w:val="apple-style-span"/>
                <w:color w:val="000000"/>
                <w:sz w:val="19"/>
                <w:szCs w:val="19"/>
                <w:vertAlign w:val="subscript"/>
              </w:rPr>
            </w:pPr>
          </w:p>
        </w:tc>
      </w:tr>
    </w:tbl>
    <w:p w14:paraId="5850CC7C" w14:textId="77777777" w:rsidR="00184CB8" w:rsidRDefault="0092076F" w:rsidP="00184CB8">
      <w:pPr>
        <w:rPr>
          <w:rStyle w:val="apple-style-span"/>
          <w:color w:val="000000"/>
          <w:sz w:val="36"/>
          <w:szCs w:val="36"/>
          <w:vertAlign w:val="subscript"/>
        </w:rPr>
      </w:pPr>
      <w:r>
        <w:rPr>
          <w:noProof/>
          <w:color w:val="000000" w:themeColor="text1"/>
          <w:sz w:val="19"/>
          <w:szCs w:val="19"/>
        </w:rPr>
        <mc:AlternateContent>
          <mc:Choice Requires="wps">
            <w:drawing>
              <wp:anchor distT="0" distB="0" distL="114300" distR="114300" simplePos="0" relativeHeight="251642368" behindDoc="0" locked="0" layoutInCell="1" allowOverlap="1" wp14:anchorId="4FFBF031" wp14:editId="0F3A70C7">
                <wp:simplePos x="0" y="0"/>
                <wp:positionH relativeFrom="column">
                  <wp:posOffset>3129915</wp:posOffset>
                </wp:positionH>
                <wp:positionV relativeFrom="paragraph">
                  <wp:posOffset>709930</wp:posOffset>
                </wp:positionV>
                <wp:extent cx="1394460" cy="0"/>
                <wp:effectExtent l="18415" t="11430" r="22225" b="26670"/>
                <wp:wrapNone/>
                <wp:docPr id="6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46.45pt;margin-top:55.9pt;width:109.8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"/>
            </w:pict>
          </mc:Fallback>
        </mc:AlternateContent>
      </w:r>
      <w:r>
        <w:rPr>
          <w:noProof/>
          <w:color w:val="000000" w:themeColor="text1"/>
          <w:sz w:val="19"/>
          <w:szCs w:val="19"/>
        </w:rPr>
        <mc:AlternateContent>
          <mc:Choice Requires="wps">
            <w:drawing>
              <wp:anchor distT="0" distB="0" distL="114300" distR="114300" simplePos="0" relativeHeight="251641344" behindDoc="0" locked="0" layoutInCell="1" allowOverlap="1" wp14:anchorId="50054820" wp14:editId="75ACD88D">
                <wp:simplePos x="0" y="0"/>
                <wp:positionH relativeFrom="column">
                  <wp:posOffset>3129915</wp:posOffset>
                </wp:positionH>
                <wp:positionV relativeFrom="paragraph">
                  <wp:posOffset>438150</wp:posOffset>
                </wp:positionV>
                <wp:extent cx="0" cy="271780"/>
                <wp:effectExtent l="18415" t="19050" r="19685" b="26670"/>
                <wp:wrapNone/>
                <wp:docPr id="6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46.45pt;margin-top:34.5pt;width:0;height:21.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"/>
            </w:pict>
          </mc:Fallback>
        </mc:AlternateContent>
      </w:r>
    </w:p>
    <w:p w14:paraId="2EC19920" w14:textId="77777777" w:rsidR="00BB150B" w:rsidRDefault="0092076F" w:rsidP="00184CB8">
      <w:pPr>
        <w:rPr>
          <w:rStyle w:val="apple-style-span"/>
          <w:color w:val="000000"/>
          <w:sz w:val="36"/>
          <w:szCs w:val="36"/>
          <w:vertAlign w:val="subscript"/>
        </w:rPr>
      </w:pPr>
      <w:r>
        <w:rPr>
          <w:noProof/>
          <w:color w:val="000000" w:themeColor="text1"/>
          <w:sz w:val="19"/>
          <w:szCs w:val="19"/>
        </w:rPr>
        <mc:AlternateContent>
          <mc:Choice Requires="wps">
            <w:drawing>
              <wp:anchor distT="0" distB="0" distL="114300" distR="114300" simplePos="0" relativeHeight="251672064" behindDoc="0" locked="0" layoutInCell="1" allowOverlap="1" wp14:anchorId="02FC8CC4" wp14:editId="2DB0F247">
                <wp:simplePos x="0" y="0"/>
                <wp:positionH relativeFrom="column">
                  <wp:posOffset>-5394325</wp:posOffset>
                </wp:positionH>
                <wp:positionV relativeFrom="paragraph">
                  <wp:posOffset>175260</wp:posOffset>
                </wp:positionV>
                <wp:extent cx="0" cy="389890"/>
                <wp:effectExtent l="15875" t="10160" r="22225" b="19050"/>
                <wp:wrapNone/>
                <wp:docPr id="6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424.7pt;margin-top:13.8pt;width:0;height:30.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"/>
            </w:pict>
          </mc:Fallback>
        </mc:AlternateContent>
      </w:r>
      <w:r>
        <w:rPr>
          <w:noProof/>
          <w:color w:val="000000" w:themeColor="text1"/>
          <w:sz w:val="19"/>
          <w:szCs w:val="19"/>
        </w:rPr>
        <mc:AlternateContent>
          <mc:Choice Requires="wps">
            <w:drawing>
              <wp:anchor distT="0" distB="0" distL="114300" distR="114300" simplePos="0" relativeHeight="251673088" behindDoc="0" locked="0" layoutInCell="1" allowOverlap="1" wp14:anchorId="784B54AD" wp14:editId="7CFC5B3E">
                <wp:simplePos x="0" y="0"/>
                <wp:positionH relativeFrom="column">
                  <wp:posOffset>-2403475</wp:posOffset>
                </wp:positionH>
                <wp:positionV relativeFrom="paragraph">
                  <wp:posOffset>175260</wp:posOffset>
                </wp:positionV>
                <wp:extent cx="0" cy="389890"/>
                <wp:effectExtent l="9525" t="10160" r="28575" b="19050"/>
                <wp:wrapNone/>
                <wp:docPr id="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89.2pt;margin-top:13.8pt;width:0;height:30.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"/>
            </w:pict>
          </mc:Fallback>
        </mc:AlternateContent>
      </w:r>
      <w:r>
        <w:rPr>
          <w:noProof/>
          <w:color w:val="000000" w:themeColor="text1"/>
          <w:sz w:val="19"/>
          <w:szCs w:val="19"/>
        </w:rPr>
        <mc:AlternateContent>
          <mc:Choice Requires="wps">
            <w:drawing>
              <wp:anchor distT="0" distB="0" distL="114300" distR="114300" simplePos="0" relativeHeight="251643392" behindDoc="0" locked="0" layoutInCell="1" allowOverlap="1" wp14:anchorId="78455706" wp14:editId="17288AFA">
                <wp:simplePos x="0" y="0"/>
                <wp:positionH relativeFrom="column">
                  <wp:posOffset>4524375</wp:posOffset>
                </wp:positionH>
                <wp:positionV relativeFrom="paragraph">
                  <wp:posOffset>9525</wp:posOffset>
                </wp:positionV>
                <wp:extent cx="0" cy="1289050"/>
                <wp:effectExtent l="15875" t="9525" r="22225" b="22225"/>
                <wp:wrapNone/>
                <wp:docPr id="6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356.25pt;margin-top:.75pt;width:0;height:10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"/>
            </w:pict>
          </mc:Fallback>
        </mc:AlternateContent>
      </w:r>
      <w:r>
        <w:rPr>
          <w:noProof/>
          <w:color w:val="000000"/>
          <w:sz w:val="36"/>
          <w:szCs w:val="36"/>
          <w:vertAlign w:val="subscript"/>
        </w:rPr>
        <mc:AlternateContent>
          <mc:Choice Requires="wps">
            <w:drawing>
              <wp:anchor distT="0" distB="0" distL="114300" distR="114300" simplePos="0" relativeHeight="251650560" behindDoc="0" locked="0" layoutInCell="1" allowOverlap="1" wp14:anchorId="09684DCC" wp14:editId="017D4EB3">
                <wp:simplePos x="0" y="0"/>
                <wp:positionH relativeFrom="column">
                  <wp:posOffset>4191635</wp:posOffset>
                </wp:positionH>
                <wp:positionV relativeFrom="paragraph">
                  <wp:posOffset>99695</wp:posOffset>
                </wp:positionV>
                <wp:extent cx="0" cy="3038475"/>
                <wp:effectExtent l="13335" t="10795" r="24765" b="24130"/>
                <wp:wrapNone/>
                <wp:docPr id="6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38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30.05pt;margin-top:7.85pt;width:0;height:239.25p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"/>
            </w:pict>
          </mc:Fallback>
        </mc:AlternateContent>
      </w:r>
    </w:p>
    <w:p w14:paraId="541C1F90" w14:textId="77777777" w:rsidR="00BB150B" w:rsidRDefault="00BB150B" w:rsidP="00184CB8">
      <w:pPr>
        <w:rPr>
          <w:rStyle w:val="apple-style-span"/>
          <w:color w:val="000000"/>
          <w:sz w:val="36"/>
          <w:szCs w:val="36"/>
          <w:vertAlign w:val="subscript"/>
        </w:rPr>
      </w:pPr>
    </w:p>
    <w:p w14:paraId="55F3C754" w14:textId="77777777" w:rsidR="00184CB8" w:rsidRPr="003E732D" w:rsidRDefault="0092076F" w:rsidP="00184CB8">
      <w:pPr>
        <w:rPr>
          <w:rStyle w:val="apple-style-span"/>
          <w:b/>
          <w:color w:val="000000"/>
          <w:sz w:val="36"/>
          <w:szCs w:val="36"/>
          <w:vertAlign w:val="subscript"/>
        </w:rPr>
      </w:pPr>
      <w:r>
        <w:rPr>
          <w:b/>
          <w:noProof/>
          <w:color w:val="000000" w:themeColor="text1"/>
          <w:u w:val="single"/>
        </w:rPr>
        <mc:AlternateContent>
          <mc:Choice Requires="wps">
            <w:drawing>
              <wp:anchor distT="0" distB="0" distL="114300" distR="114300" simplePos="0" relativeHeight="251680256" behindDoc="0" locked="0" layoutInCell="1" allowOverlap="1" wp14:anchorId="3F40D65C" wp14:editId="356C5D24">
                <wp:simplePos x="0" y="0"/>
                <wp:positionH relativeFrom="column">
                  <wp:posOffset>4114800</wp:posOffset>
                </wp:positionH>
                <wp:positionV relativeFrom="paragraph">
                  <wp:posOffset>252095</wp:posOffset>
                </wp:positionV>
                <wp:extent cx="77470" cy="635"/>
                <wp:effectExtent l="12700" t="10795" r="24130" b="26670"/>
                <wp:wrapNone/>
                <wp:docPr id="5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324pt;margin-top:19.85pt;width:6.1pt;height:.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"/>
            </w:pict>
          </mc:Fallback>
        </mc:AlternateContent>
      </w:r>
      <w:r>
        <w:rPr>
          <w:b/>
          <w:noProof/>
          <w:color w:val="000000" w:themeColor="text1"/>
          <w:u w:val="single"/>
        </w:rPr>
        <mc:AlternateContent>
          <mc:Choice Requires="wps">
            <w:drawing>
              <wp:anchor distT="0" distB="0" distL="114300" distR="114300" simplePos="0" relativeHeight="251679232" behindDoc="0" locked="0" layoutInCell="1" allowOverlap="1" wp14:anchorId="193E0B97" wp14:editId="7C4F6DB4">
                <wp:simplePos x="0" y="0"/>
                <wp:positionH relativeFrom="column">
                  <wp:posOffset>4192270</wp:posOffset>
                </wp:positionH>
                <wp:positionV relativeFrom="paragraph">
                  <wp:posOffset>252095</wp:posOffset>
                </wp:positionV>
                <wp:extent cx="0" cy="2886710"/>
                <wp:effectExtent l="13970" t="10795" r="24130" b="23495"/>
                <wp:wrapNone/>
                <wp:docPr id="58"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330.1pt;margin-top:19.85pt;width:0;height:227.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"/>
            </w:pict>
          </mc:Fallback>
        </mc:AlternateContent>
      </w:r>
      <w:r>
        <w:rPr>
          <w:b/>
          <w:noProof/>
          <w:color w:val="000000"/>
          <w:sz w:val="36"/>
          <w:szCs w:val="36"/>
          <w:vertAlign w:val="subscript"/>
        </w:rPr>
        <mc:AlternateContent>
          <mc:Choice Requires="wps">
            <w:drawing>
              <wp:anchor distT="0" distB="0" distL="114300" distR="114300" simplePos="0" relativeHeight="251678208" behindDoc="0" locked="0" layoutInCell="1" allowOverlap="1" wp14:anchorId="0E308808" wp14:editId="76DF5546">
                <wp:simplePos x="0" y="0"/>
                <wp:positionH relativeFrom="column">
                  <wp:posOffset>2286000</wp:posOffset>
                </wp:positionH>
                <wp:positionV relativeFrom="paragraph">
                  <wp:posOffset>252095</wp:posOffset>
                </wp:positionV>
                <wp:extent cx="1828800" cy="0"/>
                <wp:effectExtent l="12700" t="10795" r="25400" b="27305"/>
                <wp:wrapNone/>
                <wp:docPr id="5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180pt;margin-top:19.85pt;width:2in;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"/>
            </w:pict>
          </mc:Fallback>
        </mc:AlternateContent>
      </w:r>
      <w:r>
        <w:rPr>
          <w:b/>
          <w:noProof/>
          <w:color w:val="000000"/>
          <w:sz w:val="36"/>
          <w:szCs w:val="36"/>
          <w:vertAlign w:val="subscript"/>
        </w:rPr>
        <mc:AlternateContent>
          <mc:Choice Requires="wps">
            <w:drawing>
              <wp:anchor distT="0" distB="0" distL="114300" distR="114300" simplePos="0" relativeHeight="251677184" behindDoc="0" locked="0" layoutInCell="1" allowOverlap="1" wp14:anchorId="70D74B5F" wp14:editId="0E737FEA">
                <wp:simplePos x="0" y="0"/>
                <wp:positionH relativeFrom="column">
                  <wp:posOffset>2286000</wp:posOffset>
                </wp:positionH>
                <wp:positionV relativeFrom="paragraph">
                  <wp:posOffset>39370</wp:posOffset>
                </wp:positionV>
                <wp:extent cx="0" cy="212725"/>
                <wp:effectExtent l="12700" t="13970" r="25400" b="27305"/>
                <wp:wrapNone/>
                <wp:docPr id="5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180pt;margin-top:3.1pt;width:0;height:1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"/>
            </w:pict>
          </mc:Fallback>
        </mc:AlternateContent>
      </w:r>
      <w:r>
        <w:rPr>
          <w:b/>
          <w:noProof/>
          <w:color w:val="000000"/>
          <w:sz w:val="36"/>
          <w:szCs w:val="36"/>
          <w:vertAlign w:val="subscript"/>
        </w:rPr>
        <mc:AlternateContent>
          <mc:Choice Requires="wps">
            <w:drawing>
              <wp:anchor distT="0" distB="0" distL="114300" distR="114300" simplePos="0" relativeHeight="251676160" behindDoc="0" locked="0" layoutInCell="1" allowOverlap="1" wp14:anchorId="7FFEE5FB" wp14:editId="70C9D44D">
                <wp:simplePos x="0" y="0"/>
                <wp:positionH relativeFrom="column">
                  <wp:posOffset>209550</wp:posOffset>
                </wp:positionH>
                <wp:positionV relativeFrom="paragraph">
                  <wp:posOffset>39370</wp:posOffset>
                </wp:positionV>
                <wp:extent cx="2076450" cy="0"/>
                <wp:effectExtent l="6350" t="13970" r="25400" b="24130"/>
                <wp:wrapNone/>
                <wp:docPr id="5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16.5pt;margin-top:3.1pt;width:163.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"/>
            </w:pict>
          </mc:Fallback>
        </mc:AlternateContent>
      </w:r>
      <w:r>
        <w:rPr>
          <w:b/>
          <w:noProof/>
          <w:color w:val="000000"/>
          <w:sz w:val="36"/>
          <w:szCs w:val="36"/>
          <w:vertAlign w:val="subscript"/>
        </w:rPr>
        <mc:AlternateContent>
          <mc:Choice Requires="wps">
            <w:drawing>
              <wp:anchor distT="0" distB="0" distL="114300" distR="114300" simplePos="0" relativeHeight="251675136" behindDoc="0" locked="0" layoutInCell="1" allowOverlap="1" wp14:anchorId="09E29393" wp14:editId="54441CC8">
                <wp:simplePos x="0" y="0"/>
                <wp:positionH relativeFrom="column">
                  <wp:posOffset>4524375</wp:posOffset>
                </wp:positionH>
                <wp:positionV relativeFrom="paragraph">
                  <wp:posOffset>39370</wp:posOffset>
                </wp:positionV>
                <wp:extent cx="0" cy="1259840"/>
                <wp:effectExtent l="15875" t="13970" r="22225" b="21590"/>
                <wp:wrapNone/>
                <wp:docPr id="5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9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56.25pt;margin-top:3.1pt;width:0;height:99.2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"/>
            </w:pict>
          </mc:Fallback>
        </mc:AlternateContent>
      </w:r>
      <w:r>
        <w:rPr>
          <w:b/>
          <w:noProof/>
          <w:color w:val="000000"/>
          <w:sz w:val="36"/>
          <w:szCs w:val="36"/>
          <w:vertAlign w:val="subscript"/>
        </w:rPr>
        <mc:AlternateContent>
          <mc:Choice Requires="wps">
            <w:drawing>
              <wp:anchor distT="0" distB="0" distL="114300" distR="114300" simplePos="0" relativeHeight="251674112" behindDoc="0" locked="0" layoutInCell="1" allowOverlap="1" wp14:anchorId="54110F34" wp14:editId="2D8122F8">
                <wp:simplePos x="0" y="0"/>
                <wp:positionH relativeFrom="column">
                  <wp:posOffset>3211195</wp:posOffset>
                </wp:positionH>
                <wp:positionV relativeFrom="paragraph">
                  <wp:posOffset>39370</wp:posOffset>
                </wp:positionV>
                <wp:extent cx="1313180" cy="0"/>
                <wp:effectExtent l="10795" t="13970" r="22225" b="24130"/>
                <wp:wrapNone/>
                <wp:docPr id="5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52.85pt;margin-top:3.1pt;width:103.4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"/>
            </w:pict>
          </mc:Fallback>
        </mc:AlternateContent>
      </w:r>
      <w:r w:rsidR="00BB150B" w:rsidRPr="003E732D">
        <w:rPr>
          <w:rStyle w:val="apple-style-span"/>
          <w:b/>
          <w:color w:val="000000"/>
          <w:sz w:val="36"/>
          <w:szCs w:val="36"/>
          <w:vertAlign w:val="subscript"/>
        </w:rPr>
        <w:t>Facult</w:t>
      </w:r>
      <w:r w:rsidR="00184CB8" w:rsidRPr="003E732D">
        <w:rPr>
          <w:rStyle w:val="apple-style-span"/>
          <w:b/>
          <w:color w:val="000000"/>
          <w:sz w:val="36"/>
          <w:szCs w:val="36"/>
          <w:vertAlign w:val="subscript"/>
        </w:rPr>
        <w:t>y</w:t>
      </w:r>
    </w:p>
    <w:tbl>
      <w:tblPr>
        <w:tblStyle w:val="TableGrid"/>
        <w:tblpPr w:leftFromText="180" w:rightFromText="180" w:vertAnchor="text" w:horzAnchor="margin" w:tblpY="565"/>
        <w:tblW w:w="0" w:type="auto"/>
        <w:tblLook w:val="04A0" w:firstRow="1" w:lastRow="0" w:firstColumn="1" w:lastColumn="0" w:noHBand="0" w:noVBand="1"/>
      </w:tblPr>
      <w:tblGrid>
        <w:gridCol w:w="817"/>
        <w:gridCol w:w="923"/>
        <w:gridCol w:w="837"/>
        <w:gridCol w:w="816"/>
        <w:gridCol w:w="1069"/>
        <w:gridCol w:w="855"/>
        <w:gridCol w:w="990"/>
      </w:tblGrid>
      <w:tr w:rsidR="00184CB8" w:rsidRPr="006308A3" w14:paraId="6F45FFD6" w14:textId="77777777" w:rsidTr="000B02A0">
        <w:trPr>
          <w:trHeight w:val="707"/>
        </w:trPr>
        <w:tc>
          <w:tcPr>
            <w:tcW w:w="817" w:type="dxa"/>
          </w:tcPr>
          <w:p w14:paraId="0432D090" w14:textId="77777777" w:rsidR="00184CB8" w:rsidRPr="006308A3" w:rsidRDefault="00184CB8" w:rsidP="000B02A0">
            <w:pPr>
              <w:pStyle w:val="ListParagraph"/>
              <w:ind w:left="0"/>
              <w:jc w:val="center"/>
              <w:rPr>
                <w:color w:val="000000" w:themeColor="text1"/>
                <w:u w:val="single"/>
              </w:rPr>
            </w:pPr>
          </w:p>
          <w:p w14:paraId="2C77DF22" w14:textId="77777777" w:rsidR="00184CB8" w:rsidRPr="006308A3" w:rsidRDefault="00184CB8" w:rsidP="000B02A0">
            <w:pPr>
              <w:pStyle w:val="ListParagraph"/>
              <w:ind w:left="0"/>
              <w:rPr>
                <w:rStyle w:val="apple-style-span"/>
                <w:color w:val="000000"/>
                <w:vertAlign w:val="subscript"/>
              </w:rPr>
            </w:pPr>
            <w:r w:rsidRPr="006308A3">
              <w:rPr>
                <w:color w:val="000000" w:themeColor="text1"/>
                <w:u w:val="single"/>
              </w:rPr>
              <w:t>SSN</w:t>
            </w:r>
          </w:p>
        </w:tc>
        <w:tc>
          <w:tcPr>
            <w:tcW w:w="900" w:type="dxa"/>
          </w:tcPr>
          <w:p w14:paraId="0DB7E562" w14:textId="77777777" w:rsidR="00184CB8" w:rsidRPr="006308A3" w:rsidRDefault="00184CB8" w:rsidP="000B02A0">
            <w:pPr>
              <w:pStyle w:val="ListParagraph"/>
              <w:ind w:left="0"/>
              <w:jc w:val="center"/>
              <w:rPr>
                <w:color w:val="000000" w:themeColor="text1"/>
              </w:rPr>
            </w:pPr>
          </w:p>
          <w:p w14:paraId="62E7A5C2"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FName</w:t>
            </w:r>
            <w:proofErr w:type="spellEnd"/>
          </w:p>
        </w:tc>
        <w:tc>
          <w:tcPr>
            <w:tcW w:w="837" w:type="dxa"/>
          </w:tcPr>
          <w:p w14:paraId="6BCEF66A" w14:textId="77777777" w:rsidR="00184CB8" w:rsidRPr="006308A3" w:rsidRDefault="00184CB8" w:rsidP="000B02A0">
            <w:pPr>
              <w:pStyle w:val="ListParagraph"/>
              <w:ind w:left="0"/>
              <w:jc w:val="center"/>
              <w:rPr>
                <w:color w:val="000000" w:themeColor="text1"/>
              </w:rPr>
            </w:pPr>
          </w:p>
          <w:p w14:paraId="7DD032C5" w14:textId="77777777" w:rsidR="00184CB8" w:rsidRPr="006308A3" w:rsidRDefault="00184CB8" w:rsidP="000B02A0">
            <w:pPr>
              <w:pStyle w:val="ListParagraph"/>
              <w:ind w:left="0"/>
              <w:jc w:val="center"/>
              <w:rPr>
                <w:rStyle w:val="apple-style-span"/>
                <w:color w:val="000000"/>
                <w:vertAlign w:val="subscript"/>
              </w:rPr>
            </w:pPr>
            <w:r w:rsidRPr="006308A3">
              <w:rPr>
                <w:color w:val="000000" w:themeColor="text1"/>
              </w:rPr>
              <w:t>DOB</w:t>
            </w:r>
          </w:p>
        </w:tc>
        <w:tc>
          <w:tcPr>
            <w:tcW w:w="816" w:type="dxa"/>
          </w:tcPr>
          <w:p w14:paraId="3738AFEB" w14:textId="77777777" w:rsidR="00184CB8" w:rsidRPr="006308A3" w:rsidRDefault="00184CB8" w:rsidP="000B02A0">
            <w:pPr>
              <w:pStyle w:val="ListParagraph"/>
              <w:ind w:left="0"/>
              <w:jc w:val="center"/>
              <w:rPr>
                <w:color w:val="000000" w:themeColor="text1"/>
              </w:rPr>
            </w:pPr>
          </w:p>
          <w:p w14:paraId="14C1AA0F" w14:textId="77777777" w:rsidR="00184CB8" w:rsidRPr="006308A3" w:rsidRDefault="00184CB8" w:rsidP="000B02A0">
            <w:pPr>
              <w:pStyle w:val="ListParagraph"/>
              <w:ind w:left="0"/>
              <w:jc w:val="center"/>
              <w:rPr>
                <w:rStyle w:val="apple-style-span"/>
                <w:color w:val="000000"/>
                <w:vertAlign w:val="subscript"/>
              </w:rPr>
            </w:pPr>
            <w:r w:rsidRPr="006308A3">
              <w:rPr>
                <w:color w:val="000000" w:themeColor="text1"/>
              </w:rPr>
              <w:t>DOJ</w:t>
            </w:r>
          </w:p>
        </w:tc>
        <w:tc>
          <w:tcPr>
            <w:tcW w:w="998" w:type="dxa"/>
          </w:tcPr>
          <w:p w14:paraId="64A5B333" w14:textId="77777777" w:rsidR="00184CB8" w:rsidRPr="006308A3" w:rsidRDefault="00184CB8" w:rsidP="000B02A0">
            <w:pPr>
              <w:pStyle w:val="ListParagraph"/>
              <w:ind w:left="0"/>
              <w:jc w:val="center"/>
              <w:rPr>
                <w:color w:val="000000" w:themeColor="text1"/>
              </w:rPr>
            </w:pPr>
          </w:p>
          <w:p w14:paraId="43D89CBE"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YearExp</w:t>
            </w:r>
            <w:proofErr w:type="spellEnd"/>
          </w:p>
        </w:tc>
        <w:tc>
          <w:tcPr>
            <w:tcW w:w="855" w:type="dxa"/>
          </w:tcPr>
          <w:p w14:paraId="68021078" w14:textId="77777777" w:rsidR="00184CB8" w:rsidRPr="006308A3" w:rsidRDefault="00184CB8" w:rsidP="000B02A0">
            <w:pPr>
              <w:pStyle w:val="ListParagraph"/>
              <w:ind w:left="0"/>
              <w:jc w:val="center"/>
              <w:rPr>
                <w:color w:val="000000" w:themeColor="text1"/>
              </w:rPr>
            </w:pPr>
          </w:p>
          <w:p w14:paraId="323EB791"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Desig</w:t>
            </w:r>
            <w:proofErr w:type="spellEnd"/>
          </w:p>
        </w:tc>
        <w:tc>
          <w:tcPr>
            <w:tcW w:w="925" w:type="dxa"/>
          </w:tcPr>
          <w:p w14:paraId="2B1505B3" w14:textId="77777777" w:rsidR="00184CB8" w:rsidRPr="006308A3" w:rsidRDefault="00184CB8" w:rsidP="000B02A0">
            <w:pPr>
              <w:pStyle w:val="ListParagraph"/>
              <w:ind w:left="0"/>
              <w:jc w:val="center"/>
              <w:rPr>
                <w:color w:val="000000" w:themeColor="text1"/>
              </w:rPr>
            </w:pPr>
          </w:p>
          <w:p w14:paraId="60887D91"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DNumb</w:t>
            </w:r>
            <w:proofErr w:type="spellEnd"/>
          </w:p>
        </w:tc>
      </w:tr>
    </w:tbl>
    <w:p w14:paraId="6B749E9D" w14:textId="77777777" w:rsidR="00184CB8" w:rsidRDefault="0092076F" w:rsidP="003E732D">
      <w:pPr>
        <w:rPr>
          <w:rStyle w:val="apple-style-span"/>
          <w:b/>
          <w:color w:val="000000"/>
          <w:sz w:val="40"/>
          <w:szCs w:val="40"/>
          <w:vertAlign w:val="subscript"/>
        </w:rPr>
      </w:pPr>
      <w:r>
        <w:rPr>
          <w:b/>
          <w:noProof/>
          <w:color w:val="000000"/>
          <w:sz w:val="40"/>
          <w:szCs w:val="40"/>
          <w:vertAlign w:val="subscript"/>
        </w:rPr>
        <mc:AlternateContent>
          <mc:Choice Requires="wps">
            <w:drawing>
              <wp:anchor distT="0" distB="0" distL="114300" distR="114300" simplePos="0" relativeHeight="251635200" behindDoc="0" locked="0" layoutInCell="1" allowOverlap="1" wp14:anchorId="4E275F35" wp14:editId="577C494C">
                <wp:simplePos x="0" y="0"/>
                <wp:positionH relativeFrom="column">
                  <wp:posOffset>-107950</wp:posOffset>
                </wp:positionH>
                <wp:positionV relativeFrom="paragraph">
                  <wp:posOffset>207645</wp:posOffset>
                </wp:positionV>
                <wp:extent cx="3698875" cy="0"/>
                <wp:effectExtent l="6350" t="17145" r="28575" b="20955"/>
                <wp:wrapNone/>
                <wp:docPr id="5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8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8.45pt;margin-top:16.35pt;width:291.25pt;height: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"/>
            </w:pict>
          </mc:Fallback>
        </mc:AlternateContent>
      </w:r>
      <w:r>
        <w:rPr>
          <w:b/>
          <w:noProof/>
          <w:color w:val="000000"/>
          <w:sz w:val="40"/>
          <w:szCs w:val="40"/>
          <w:vertAlign w:val="subscript"/>
        </w:rPr>
        <mc:AlternateContent>
          <mc:Choice Requires="wps">
            <w:drawing>
              <wp:anchor distT="0" distB="0" distL="114300" distR="114300" simplePos="0" relativeHeight="251636224" behindDoc="0" locked="0" layoutInCell="1" allowOverlap="1" wp14:anchorId="5614C8AB" wp14:editId="76631CB6">
                <wp:simplePos x="0" y="0"/>
                <wp:positionH relativeFrom="column">
                  <wp:posOffset>3590925</wp:posOffset>
                </wp:positionH>
                <wp:positionV relativeFrom="paragraph">
                  <wp:posOffset>217170</wp:posOffset>
                </wp:positionV>
                <wp:extent cx="0" cy="142875"/>
                <wp:effectExtent l="9525" t="13970" r="28575" b="20955"/>
                <wp:wrapNone/>
                <wp:docPr id="5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82.75pt;margin-top:17.1pt;width:0;height:11.25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"/>
            </w:pict>
          </mc:Fallback>
        </mc:AlternateContent>
      </w:r>
    </w:p>
    <w:p w14:paraId="73F5E032" w14:textId="77777777" w:rsidR="00184CB8" w:rsidRDefault="00184CB8" w:rsidP="00184CB8">
      <w:pPr>
        <w:jc w:val="center"/>
        <w:rPr>
          <w:rStyle w:val="apple-style-span"/>
          <w:b/>
          <w:color w:val="000000"/>
          <w:sz w:val="40"/>
          <w:szCs w:val="40"/>
          <w:vertAlign w:val="subscript"/>
        </w:rPr>
      </w:pPr>
    </w:p>
    <w:p w14:paraId="3AA6E569" w14:textId="77777777" w:rsidR="00184CB8" w:rsidRDefault="0092076F" w:rsidP="00184CB8">
      <w:pPr>
        <w:jc w:val="center"/>
        <w:rPr>
          <w:rStyle w:val="apple-style-span"/>
          <w:b/>
          <w:color w:val="000000"/>
          <w:sz w:val="40"/>
          <w:szCs w:val="40"/>
          <w:vertAlign w:val="subscript"/>
        </w:rPr>
      </w:pPr>
      <w:r>
        <w:rPr>
          <w:b/>
          <w:noProof/>
          <w:color w:val="000000"/>
          <w:sz w:val="40"/>
          <w:szCs w:val="40"/>
          <w:vertAlign w:val="subscript"/>
        </w:rPr>
        <mc:AlternateContent>
          <mc:Choice Requires="wps">
            <w:drawing>
              <wp:anchor distT="0" distB="0" distL="114300" distR="114300" simplePos="0" relativeHeight="251668992" behindDoc="0" locked="0" layoutInCell="1" allowOverlap="1" wp14:anchorId="53517517" wp14:editId="7705E0AC">
                <wp:simplePos x="0" y="0"/>
                <wp:positionH relativeFrom="column">
                  <wp:posOffset>-3690620</wp:posOffset>
                </wp:positionH>
                <wp:positionV relativeFrom="paragraph">
                  <wp:posOffset>233680</wp:posOffset>
                </wp:positionV>
                <wp:extent cx="0" cy="217805"/>
                <wp:effectExtent l="55880" t="17780" r="71120" b="31115"/>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7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290.55pt;margin-top:18.4pt;width:0;height:17.15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">
                <v:stroke endarrow="block"/>
              </v:shape>
            </w:pict>
          </mc:Fallback>
        </mc:AlternateContent>
      </w:r>
      <w:r>
        <w:rPr>
          <w:b/>
          <w:noProof/>
          <w:color w:val="000000"/>
          <w:sz w:val="40"/>
          <w:szCs w:val="40"/>
          <w:vertAlign w:val="subscript"/>
        </w:rPr>
        <mc:AlternateContent>
          <mc:Choice Requires="wps">
            <w:drawing>
              <wp:anchor distT="0" distB="0" distL="114300" distR="114300" simplePos="0" relativeHeight="251664896" behindDoc="0" locked="0" layoutInCell="1" allowOverlap="1" wp14:anchorId="37892736" wp14:editId="23B21EDB">
                <wp:simplePos x="0" y="0"/>
                <wp:positionH relativeFrom="column">
                  <wp:posOffset>-3837940</wp:posOffset>
                </wp:positionH>
                <wp:positionV relativeFrom="paragraph">
                  <wp:posOffset>233680</wp:posOffset>
                </wp:positionV>
                <wp:extent cx="0" cy="304800"/>
                <wp:effectExtent l="48260" t="17780" r="78740" b="20320"/>
                <wp:wrapNone/>
                <wp:docPr id="4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302.15pt;margin-top:18.4pt;width:0;height:2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">
                <v:stroke endarrow="block"/>
              </v:shape>
            </w:pict>
          </mc:Fallback>
        </mc:AlternateContent>
      </w:r>
      <w:r w:rsidR="00184CB8">
        <w:rPr>
          <w:rStyle w:val="apple-style-span"/>
          <w:b/>
          <w:color w:val="000000"/>
          <w:sz w:val="40"/>
          <w:szCs w:val="40"/>
          <w:vertAlign w:val="subscript"/>
        </w:rPr>
        <w:tab/>
        <w:t xml:space="preserve"> </w:t>
      </w:r>
    </w:p>
    <w:p w14:paraId="2FBBC1BD" w14:textId="77777777" w:rsidR="00184CB8" w:rsidRDefault="0092076F" w:rsidP="00184CB8">
      <w:pPr>
        <w:rPr>
          <w:rStyle w:val="apple-style-span"/>
          <w:b/>
          <w:color w:val="000000"/>
          <w:sz w:val="40"/>
          <w:szCs w:val="40"/>
          <w:vertAlign w:val="subscript"/>
        </w:rPr>
      </w:pPr>
      <w:r>
        <w:rPr>
          <w:noProof/>
          <w:color w:val="000000"/>
          <w:sz w:val="36"/>
          <w:szCs w:val="36"/>
          <w:vertAlign w:val="subscript"/>
        </w:rPr>
        <mc:AlternateContent>
          <mc:Choice Requires="wps">
            <w:drawing>
              <wp:anchor distT="0" distB="0" distL="114300" distR="114300" simplePos="0" relativeHeight="251670016" behindDoc="0" locked="0" layoutInCell="1" allowOverlap="1" wp14:anchorId="0356820B" wp14:editId="28C7823D">
                <wp:simplePos x="0" y="0"/>
                <wp:positionH relativeFrom="column">
                  <wp:posOffset>4340225</wp:posOffset>
                </wp:positionH>
                <wp:positionV relativeFrom="paragraph">
                  <wp:posOffset>160020</wp:posOffset>
                </wp:positionV>
                <wp:extent cx="184150" cy="0"/>
                <wp:effectExtent l="9525" t="7620" r="22225" b="30480"/>
                <wp:wrapNone/>
                <wp:docPr id="4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41.75pt;margin-top:12.6pt;width:14.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"/>
            </w:pict>
          </mc:Fallback>
        </mc:AlternateContent>
      </w:r>
      <w:r>
        <w:rPr>
          <w:noProof/>
          <w:color w:val="000000"/>
          <w:sz w:val="36"/>
          <w:szCs w:val="36"/>
          <w:vertAlign w:val="subscript"/>
        </w:rPr>
        <mc:AlternateContent>
          <mc:Choice Requires="wps">
            <w:drawing>
              <wp:anchor distT="0" distB="0" distL="114300" distR="114300" simplePos="0" relativeHeight="251667968" behindDoc="0" locked="0" layoutInCell="1" allowOverlap="1" wp14:anchorId="08DC3861" wp14:editId="036B8907">
                <wp:simplePos x="0" y="0"/>
                <wp:positionH relativeFrom="column">
                  <wp:posOffset>262255</wp:posOffset>
                </wp:positionH>
                <wp:positionV relativeFrom="paragraph">
                  <wp:posOffset>159385</wp:posOffset>
                </wp:positionV>
                <wp:extent cx="3765550" cy="0"/>
                <wp:effectExtent l="8255" t="6985" r="23495" b="31115"/>
                <wp:wrapNone/>
                <wp:docPr id="4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0.65pt;margin-top:12.55pt;width:296.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"/>
            </w:pict>
          </mc:Fallback>
        </mc:AlternateContent>
      </w:r>
      <w:r>
        <w:rPr>
          <w:b/>
          <w:noProof/>
          <w:color w:val="000000"/>
          <w:sz w:val="40"/>
          <w:szCs w:val="40"/>
          <w:vertAlign w:val="subscript"/>
        </w:rPr>
        <mc:AlternateContent>
          <mc:Choice Requires="wps">
            <w:drawing>
              <wp:anchor distT="0" distB="0" distL="114300" distR="114300" simplePos="0" relativeHeight="251671040" behindDoc="0" locked="0" layoutInCell="1" allowOverlap="1" wp14:anchorId="4F749654" wp14:editId="46B7E49D">
                <wp:simplePos x="0" y="0"/>
                <wp:positionH relativeFrom="column">
                  <wp:posOffset>4129405</wp:posOffset>
                </wp:positionH>
                <wp:positionV relativeFrom="paragraph">
                  <wp:posOffset>58420</wp:posOffset>
                </wp:positionV>
                <wp:extent cx="109220" cy="312420"/>
                <wp:effectExtent l="14605" t="7620" r="41275" b="35560"/>
                <wp:wrapNone/>
                <wp:docPr id="1" name="Ar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09220" cy="312420"/>
                        </a:xfrm>
                        <a:custGeom>
                          <a:avLst/>
                          <a:gdLst>
                            <a:gd name="G0" fmla="+- 854 0 0"/>
                            <a:gd name="G1" fmla="+- 21600 0 0"/>
                            <a:gd name="G2" fmla="+- 21600 0 0"/>
                            <a:gd name="T0" fmla="*/ 854 w 22454"/>
                            <a:gd name="T1" fmla="*/ 0 h 43200"/>
                            <a:gd name="T2" fmla="*/ 0 w 22454"/>
                            <a:gd name="T3" fmla="*/ 43183 h 43200"/>
                            <a:gd name="T4" fmla="*/ 854 w 22454"/>
                            <a:gd name="T5" fmla="*/ 21600 h 43200"/>
                          </a:gdLst>
                          <a:ahLst/>
                          <a:cxnLst>
                            <a:cxn ang="0">
                              <a:pos x="T0" y="T1"/>
                            </a:cxn>
                            <a:cxn ang="0">
                              <a:pos x="T2" y="T3"/>
                            </a:cxn>
                            <a:cxn ang="0">
                              <a:pos x="T4" y="T5"/>
                            </a:cxn>
                          </a:cxnLst>
                          <a:rect l="0" t="0" r="r" b="b"/>
                          <a:pathLst>
                            <a:path w="22454" h="43200" fill="none" extrusionOk="0">
                              <a:moveTo>
                                <a:pt x="854" y="-1"/>
                              </a:moveTo>
                              <a:cubicBezTo>
                                <a:pt x="12783" y="0"/>
                                <a:pt x="22454" y="9670"/>
                                <a:pt x="22454" y="21600"/>
                              </a:cubicBezTo>
                              <a:cubicBezTo>
                                <a:pt x="22454" y="33529"/>
                                <a:pt x="12783" y="43200"/>
                                <a:pt x="854" y="43200"/>
                              </a:cubicBezTo>
                              <a:cubicBezTo>
                                <a:pt x="569" y="43199"/>
                                <a:pt x="284" y="43194"/>
                                <a:pt x="-1" y="43183"/>
                              </a:cubicBezTo>
                            </a:path>
                            <a:path w="22454" h="43200" stroke="0" extrusionOk="0">
                              <a:moveTo>
                                <a:pt x="854" y="-1"/>
                              </a:moveTo>
                              <a:cubicBezTo>
                                <a:pt x="12783" y="0"/>
                                <a:pt x="22454" y="9670"/>
                                <a:pt x="22454" y="21600"/>
                              </a:cubicBezTo>
                              <a:cubicBezTo>
                                <a:pt x="22454" y="33529"/>
                                <a:pt x="12783" y="43200"/>
                                <a:pt x="854" y="43200"/>
                              </a:cubicBezTo>
                              <a:cubicBezTo>
                                <a:pt x="569" y="43199"/>
                                <a:pt x="284" y="43194"/>
                                <a:pt x="-1" y="43183"/>
                              </a:cubicBezTo>
                              <a:lnTo>
                                <a:pt x="85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9" o:spid="_x0000_s1026" style="position:absolute;margin-left:325.15pt;margin-top:4.6pt;width:8.6pt;height:24.6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454,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" path="m854,-1nfc12783,,22454,9670,22454,21600,22454,33529,12783,43200,854,43200,569,43199,284,43194,-1,43183em854,-1nsc12783,,22454,9670,22454,21600,22454,33529,12783,43200,854,43200,569,43199,284,43194,-1,43183l854,21600,854,-1xe" filled="f">
                <v:path arrowok="t" o:extrusionok="f" o:connecttype="custom" o:connectlocs="4154,0;0,312297;4154,156210" o:connectangles="0,0,0"/>
              </v:shape>
            </w:pict>
          </mc:Fallback>
        </mc:AlternateContent>
      </w:r>
      <w:r>
        <w:rPr>
          <w:noProof/>
          <w:color w:val="000000" w:themeColor="text1"/>
          <w:u w:val="single"/>
        </w:rPr>
        <mc:AlternateContent>
          <mc:Choice Requires="wps">
            <w:drawing>
              <wp:anchor distT="0" distB="0" distL="114300" distR="114300" simplePos="0" relativeHeight="251662848" behindDoc="0" locked="0" layoutInCell="1" allowOverlap="1" wp14:anchorId="17CA3B8C" wp14:editId="445B1B89">
                <wp:simplePos x="0" y="0"/>
                <wp:positionH relativeFrom="column">
                  <wp:posOffset>867410</wp:posOffset>
                </wp:positionH>
                <wp:positionV relativeFrom="paragraph">
                  <wp:posOffset>246380</wp:posOffset>
                </wp:positionV>
                <wp:extent cx="0" cy="590550"/>
                <wp:effectExtent l="16510" t="17780" r="21590" b="26670"/>
                <wp:wrapNone/>
                <wp:docPr id="4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68.3pt;margin-top:19.4pt;width:0;height:4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"/>
            </w:pict>
          </mc:Fallback>
        </mc:AlternateContent>
      </w:r>
      <w:r>
        <w:rPr>
          <w:b/>
          <w:noProof/>
          <w:color w:val="000000"/>
          <w:sz w:val="40"/>
          <w:szCs w:val="40"/>
          <w:vertAlign w:val="subscript"/>
        </w:rPr>
        <mc:AlternateContent>
          <mc:Choice Requires="wps">
            <w:drawing>
              <wp:anchor distT="0" distB="0" distL="114300" distR="114300" simplePos="0" relativeHeight="251663872" behindDoc="0" locked="0" layoutInCell="1" allowOverlap="1" wp14:anchorId="763C4104" wp14:editId="00972607">
                <wp:simplePos x="0" y="0"/>
                <wp:positionH relativeFrom="column">
                  <wp:posOffset>114935</wp:posOffset>
                </wp:positionH>
                <wp:positionV relativeFrom="paragraph">
                  <wp:posOffset>246380</wp:posOffset>
                </wp:positionV>
                <wp:extent cx="751840" cy="0"/>
                <wp:effectExtent l="13335" t="17780" r="22225" b="20320"/>
                <wp:wrapNone/>
                <wp:docPr id="4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9.05pt;margin-top:19.4pt;width:59.2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"/>
            </w:pict>
          </mc:Fallback>
        </mc:AlternateContent>
      </w:r>
    </w:p>
    <w:p w14:paraId="51044C45" w14:textId="77777777" w:rsidR="00184CB8" w:rsidRPr="003E732D" w:rsidRDefault="00184CB8" w:rsidP="00184CB8">
      <w:pPr>
        <w:rPr>
          <w:rStyle w:val="apple-style-span"/>
          <w:b/>
          <w:color w:val="000000"/>
          <w:sz w:val="36"/>
          <w:szCs w:val="36"/>
          <w:vertAlign w:val="subscript"/>
        </w:rPr>
      </w:pPr>
      <w:proofErr w:type="spellStart"/>
      <w:r w:rsidRPr="003E732D">
        <w:rPr>
          <w:rStyle w:val="apple-style-span"/>
          <w:b/>
          <w:color w:val="000000"/>
          <w:sz w:val="36"/>
          <w:szCs w:val="36"/>
          <w:vertAlign w:val="subscript"/>
        </w:rPr>
        <w:t>Stud_Fac</w:t>
      </w:r>
      <w:proofErr w:type="spellEnd"/>
    </w:p>
    <w:p w14:paraId="2CEEE063" w14:textId="77777777" w:rsidR="00184CB8" w:rsidRDefault="00184CB8" w:rsidP="00184CB8">
      <w:pPr>
        <w:rPr>
          <w:rStyle w:val="apple-style-span"/>
          <w:b/>
          <w:color w:val="000000"/>
          <w:sz w:val="40"/>
          <w:szCs w:val="40"/>
          <w:vertAlign w:val="subscript"/>
        </w:rPr>
      </w:pPr>
    </w:p>
    <w:tbl>
      <w:tblPr>
        <w:tblStyle w:val="TableGrid"/>
        <w:tblpPr w:leftFromText="180" w:rightFromText="180" w:vertAnchor="text" w:horzAnchor="margin" w:tblpY="-25"/>
        <w:tblW w:w="0" w:type="auto"/>
        <w:tblLook w:val="04A0" w:firstRow="1" w:lastRow="0" w:firstColumn="1" w:lastColumn="0" w:noHBand="0" w:noVBand="1"/>
      </w:tblPr>
      <w:tblGrid>
        <w:gridCol w:w="1017"/>
        <w:gridCol w:w="1003"/>
      </w:tblGrid>
      <w:tr w:rsidR="00184CB8" w:rsidRPr="006308A3" w14:paraId="0A75FB77" w14:textId="77777777" w:rsidTr="000B02A0">
        <w:trPr>
          <w:trHeight w:val="710"/>
        </w:trPr>
        <w:tc>
          <w:tcPr>
            <w:tcW w:w="950" w:type="dxa"/>
          </w:tcPr>
          <w:p w14:paraId="63231054" w14:textId="77777777" w:rsidR="00184CB8" w:rsidRPr="006308A3" w:rsidRDefault="00184CB8" w:rsidP="000B02A0">
            <w:pPr>
              <w:pStyle w:val="ListParagraph"/>
              <w:ind w:left="0"/>
              <w:jc w:val="center"/>
              <w:rPr>
                <w:color w:val="000000" w:themeColor="text1"/>
                <w:u w:val="single"/>
              </w:rPr>
            </w:pPr>
          </w:p>
          <w:p w14:paraId="5336429A" w14:textId="77777777" w:rsidR="00184CB8" w:rsidRPr="006308A3" w:rsidRDefault="0092076F" w:rsidP="000B02A0">
            <w:pPr>
              <w:pStyle w:val="ListParagraph"/>
              <w:ind w:left="0"/>
              <w:jc w:val="center"/>
              <w:rPr>
                <w:rStyle w:val="apple-style-span"/>
                <w:color w:val="000000"/>
                <w:vertAlign w:val="subscript"/>
              </w:rPr>
            </w:pPr>
            <w:r>
              <w:rPr>
                <w:noProof/>
                <w:color w:val="000000"/>
                <w:sz w:val="36"/>
                <w:szCs w:val="36"/>
                <w:vertAlign w:val="subscript"/>
              </w:rPr>
              <mc:AlternateContent>
                <mc:Choice Requires="wps">
                  <w:drawing>
                    <wp:anchor distT="0" distB="0" distL="114300" distR="114300" simplePos="0" relativeHeight="251657728" behindDoc="0" locked="0" layoutInCell="1" allowOverlap="1" wp14:anchorId="419A797D" wp14:editId="5E338AEC">
                      <wp:simplePos x="0" y="0"/>
                      <wp:positionH relativeFrom="column">
                        <wp:posOffset>95885</wp:posOffset>
                      </wp:positionH>
                      <wp:positionV relativeFrom="paragraph">
                        <wp:posOffset>286385</wp:posOffset>
                      </wp:positionV>
                      <wp:extent cx="0" cy="304800"/>
                      <wp:effectExtent l="6985" t="6985" r="31115" b="31115"/>
                      <wp:wrapNone/>
                      <wp:docPr id="4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7.55pt;margin-top:22.55pt;width:0;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"/>
                  </w:pict>
                </mc:Fallback>
              </mc:AlternateContent>
            </w:r>
            <w:proofErr w:type="spellStart"/>
            <w:r w:rsidR="00184CB8" w:rsidRPr="006308A3">
              <w:rPr>
                <w:color w:val="000000" w:themeColor="text1"/>
                <w:u w:val="single"/>
              </w:rPr>
              <w:t>StuUSN</w:t>
            </w:r>
            <w:proofErr w:type="spellEnd"/>
          </w:p>
        </w:tc>
        <w:tc>
          <w:tcPr>
            <w:tcW w:w="938" w:type="dxa"/>
          </w:tcPr>
          <w:p w14:paraId="63A5F0D9" w14:textId="77777777" w:rsidR="00184CB8" w:rsidRPr="006308A3" w:rsidRDefault="00184CB8" w:rsidP="000B02A0">
            <w:pPr>
              <w:pStyle w:val="ListParagraph"/>
              <w:ind w:left="0"/>
              <w:jc w:val="center"/>
              <w:rPr>
                <w:color w:val="000000" w:themeColor="text1"/>
                <w:u w:val="single"/>
              </w:rPr>
            </w:pPr>
          </w:p>
          <w:p w14:paraId="7015AC0A"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u w:val="single"/>
              </w:rPr>
              <w:t>FacSSN</w:t>
            </w:r>
            <w:proofErr w:type="spellEnd"/>
          </w:p>
        </w:tc>
      </w:tr>
    </w:tbl>
    <w:p w14:paraId="6B3CB335" w14:textId="77777777" w:rsidR="00184CB8" w:rsidRDefault="00184CB8" w:rsidP="00184CB8">
      <w:pPr>
        <w:rPr>
          <w:rStyle w:val="apple-style-span"/>
          <w:b/>
          <w:color w:val="000000"/>
          <w:sz w:val="40"/>
          <w:szCs w:val="40"/>
          <w:vertAlign w:val="subscript"/>
        </w:rPr>
      </w:pPr>
    </w:p>
    <w:p w14:paraId="12B3F430" w14:textId="77777777" w:rsidR="00184CB8" w:rsidRDefault="00184CB8" w:rsidP="00184CB8">
      <w:pPr>
        <w:jc w:val="center"/>
        <w:rPr>
          <w:rStyle w:val="apple-style-span"/>
          <w:b/>
          <w:color w:val="000000"/>
          <w:sz w:val="40"/>
          <w:szCs w:val="40"/>
          <w:vertAlign w:val="subscript"/>
        </w:rPr>
      </w:pPr>
    </w:p>
    <w:p w14:paraId="1CAB99B3" w14:textId="77777777" w:rsidR="00184CB8" w:rsidRDefault="0092076F" w:rsidP="00184CB8">
      <w:pPr>
        <w:rPr>
          <w:rStyle w:val="apple-style-span"/>
          <w:color w:val="000000"/>
          <w:sz w:val="36"/>
          <w:szCs w:val="36"/>
          <w:vertAlign w:val="subscript"/>
        </w:rPr>
      </w:pPr>
      <w:r>
        <w:rPr>
          <w:noProof/>
          <w:color w:val="000000"/>
          <w:sz w:val="36"/>
          <w:szCs w:val="36"/>
          <w:vertAlign w:val="subscript"/>
        </w:rPr>
        <mc:AlternateContent>
          <mc:Choice Requires="wps">
            <w:drawing>
              <wp:anchor distT="0" distB="0" distL="114300" distR="114300" simplePos="0" relativeHeight="251658752" behindDoc="0" locked="0" layoutInCell="1" allowOverlap="1" wp14:anchorId="7A657538" wp14:editId="214EDE5B">
                <wp:simplePos x="0" y="0"/>
                <wp:positionH relativeFrom="column">
                  <wp:posOffset>-131445</wp:posOffset>
                </wp:positionH>
                <wp:positionV relativeFrom="paragraph">
                  <wp:posOffset>167640</wp:posOffset>
                </wp:positionV>
                <wp:extent cx="227330" cy="0"/>
                <wp:effectExtent l="8255" t="15240" r="31115" b="22860"/>
                <wp:wrapNone/>
                <wp:docPr id="4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0.3pt;margin-top:13.2pt;width:17.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"/>
            </w:pict>
          </mc:Fallback>
        </mc:AlternateContent>
      </w:r>
      <w:r>
        <w:rPr>
          <w:noProof/>
          <w:color w:val="000000"/>
          <w:sz w:val="36"/>
          <w:szCs w:val="36"/>
          <w:vertAlign w:val="subscript"/>
        </w:rPr>
        <mc:AlternateContent>
          <mc:Choice Requires="wps">
            <w:drawing>
              <wp:anchor distT="0" distB="0" distL="114300" distR="114300" simplePos="0" relativeHeight="251661824" behindDoc="0" locked="0" layoutInCell="1" allowOverlap="1" wp14:anchorId="69B50A05" wp14:editId="614E4E29">
                <wp:simplePos x="0" y="0"/>
                <wp:positionH relativeFrom="column">
                  <wp:posOffset>-137160</wp:posOffset>
                </wp:positionH>
                <wp:positionV relativeFrom="paragraph">
                  <wp:posOffset>167640</wp:posOffset>
                </wp:positionV>
                <wp:extent cx="0" cy="1950085"/>
                <wp:effectExtent l="15240" t="15240" r="22860" b="28575"/>
                <wp:wrapNone/>
                <wp:docPr id="4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0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0.75pt;margin-top:13.2pt;width:0;height:15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"/>
            </w:pict>
          </mc:Fallback>
        </mc:AlternateContent>
      </w:r>
    </w:p>
    <w:p w14:paraId="7E342DB5" w14:textId="77777777" w:rsidR="00184CB8" w:rsidRPr="003E732D" w:rsidRDefault="00184CB8" w:rsidP="003E732D">
      <w:pPr>
        <w:rPr>
          <w:rStyle w:val="apple-style-span"/>
          <w:b/>
          <w:color w:val="000000"/>
          <w:sz w:val="36"/>
          <w:szCs w:val="36"/>
          <w:vertAlign w:val="subscript"/>
        </w:rPr>
      </w:pPr>
      <w:proofErr w:type="spellStart"/>
      <w:r w:rsidRPr="003E732D">
        <w:rPr>
          <w:rStyle w:val="apple-style-span"/>
          <w:b/>
          <w:color w:val="000000"/>
          <w:sz w:val="36"/>
          <w:szCs w:val="36"/>
          <w:vertAlign w:val="subscript"/>
        </w:rPr>
        <w:t>Stud_Elec</w:t>
      </w:r>
      <w:proofErr w:type="spellEnd"/>
    </w:p>
    <w:p w14:paraId="32CA761C" w14:textId="77777777" w:rsidR="00184CB8" w:rsidRDefault="0092076F" w:rsidP="00184CB8">
      <w:pPr>
        <w:rPr>
          <w:rStyle w:val="apple-style-span"/>
          <w:b/>
          <w:color w:val="000000"/>
          <w:sz w:val="40"/>
          <w:szCs w:val="40"/>
          <w:vertAlign w:val="subscript"/>
        </w:rPr>
      </w:pPr>
      <w:r>
        <w:rPr>
          <w:noProof/>
          <w:color w:val="000000" w:themeColor="text1"/>
          <w:u w:val="single"/>
        </w:rPr>
        <mc:AlternateContent>
          <mc:Choice Requires="wps">
            <w:drawing>
              <wp:anchor distT="0" distB="0" distL="114300" distR="114300" simplePos="0" relativeHeight="251666944" behindDoc="0" locked="0" layoutInCell="1" allowOverlap="1" wp14:anchorId="14196DC3" wp14:editId="2E9496C6">
                <wp:simplePos x="0" y="0"/>
                <wp:positionH relativeFrom="column">
                  <wp:posOffset>-393700</wp:posOffset>
                </wp:positionH>
                <wp:positionV relativeFrom="paragraph">
                  <wp:posOffset>41910</wp:posOffset>
                </wp:positionV>
                <wp:extent cx="635" cy="212725"/>
                <wp:effectExtent l="12700" t="16510" r="24765" b="24765"/>
                <wp:wrapNone/>
                <wp:docPr id="4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30.95pt;margin-top:3.3pt;width:.05pt;height:16.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"/>
            </w:pict>
          </mc:Fallback>
        </mc:AlternateContent>
      </w:r>
      <w:r>
        <w:rPr>
          <w:noProof/>
          <w:color w:val="000000"/>
          <w:sz w:val="36"/>
          <w:szCs w:val="36"/>
          <w:vertAlign w:val="subscript"/>
        </w:rPr>
        <mc:AlternateContent>
          <mc:Choice Requires="wps">
            <w:drawing>
              <wp:anchor distT="0" distB="0" distL="114300" distR="114300" simplePos="0" relativeHeight="251665920" behindDoc="0" locked="0" layoutInCell="1" allowOverlap="1" wp14:anchorId="156907F8" wp14:editId="796366FE">
                <wp:simplePos x="0" y="0"/>
                <wp:positionH relativeFrom="column">
                  <wp:posOffset>-393700</wp:posOffset>
                </wp:positionH>
                <wp:positionV relativeFrom="paragraph">
                  <wp:posOffset>41910</wp:posOffset>
                </wp:positionV>
                <wp:extent cx="3382010" cy="0"/>
                <wp:effectExtent l="12700" t="16510" r="21590" b="21590"/>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2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30.95pt;margin-top:3.3pt;width:266.3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"/>
            </w:pict>
          </mc:Fallback>
        </mc:AlternateContent>
      </w:r>
    </w:p>
    <w:tbl>
      <w:tblPr>
        <w:tblStyle w:val="TableGrid"/>
        <w:tblpPr w:leftFromText="180" w:rightFromText="180" w:vertAnchor="text" w:horzAnchor="margin" w:tblpY="-55"/>
        <w:tblW w:w="0" w:type="auto"/>
        <w:tblLook w:val="04A0" w:firstRow="1" w:lastRow="0" w:firstColumn="1" w:lastColumn="0" w:noHBand="0" w:noVBand="1"/>
      </w:tblPr>
      <w:tblGrid>
        <w:gridCol w:w="906"/>
        <w:gridCol w:w="912"/>
      </w:tblGrid>
      <w:tr w:rsidR="00184CB8" w:rsidRPr="006308A3" w14:paraId="469AC4BF" w14:textId="77777777" w:rsidTr="000B02A0">
        <w:trPr>
          <w:trHeight w:val="713"/>
        </w:trPr>
        <w:tc>
          <w:tcPr>
            <w:tcW w:w="906" w:type="dxa"/>
          </w:tcPr>
          <w:p w14:paraId="1C21E5AB" w14:textId="77777777" w:rsidR="00184CB8" w:rsidRPr="006308A3" w:rsidRDefault="00184CB8" w:rsidP="000B02A0">
            <w:pPr>
              <w:pStyle w:val="ListParagraph"/>
              <w:ind w:left="0"/>
              <w:jc w:val="center"/>
              <w:rPr>
                <w:color w:val="000000" w:themeColor="text1"/>
              </w:rPr>
            </w:pPr>
          </w:p>
          <w:p w14:paraId="5B748E43" w14:textId="77777777" w:rsidR="00184CB8" w:rsidRPr="006308A3" w:rsidRDefault="00184CB8" w:rsidP="000B02A0">
            <w:pPr>
              <w:pStyle w:val="ListParagraph"/>
              <w:ind w:left="0"/>
              <w:jc w:val="center"/>
              <w:rPr>
                <w:rStyle w:val="apple-style-span"/>
                <w:color w:val="000000"/>
                <w:vertAlign w:val="subscript"/>
              </w:rPr>
            </w:pPr>
            <w:r w:rsidRPr="006308A3">
              <w:rPr>
                <w:color w:val="000000" w:themeColor="text1"/>
              </w:rPr>
              <w:t>SUSN</w:t>
            </w:r>
          </w:p>
        </w:tc>
        <w:tc>
          <w:tcPr>
            <w:tcW w:w="912" w:type="dxa"/>
          </w:tcPr>
          <w:p w14:paraId="21828293" w14:textId="77777777" w:rsidR="00184CB8" w:rsidRPr="006308A3" w:rsidRDefault="00184CB8" w:rsidP="000B02A0">
            <w:pPr>
              <w:pStyle w:val="ListParagraph"/>
              <w:ind w:left="0"/>
              <w:jc w:val="center"/>
              <w:rPr>
                <w:color w:val="000000" w:themeColor="text1"/>
              </w:rPr>
            </w:pPr>
          </w:p>
          <w:p w14:paraId="26D7F9E6" w14:textId="77777777" w:rsidR="00184CB8" w:rsidRPr="006308A3" w:rsidRDefault="00184CB8" w:rsidP="000B02A0">
            <w:pPr>
              <w:pStyle w:val="ListParagraph"/>
              <w:ind w:left="0"/>
              <w:jc w:val="center"/>
              <w:rPr>
                <w:rStyle w:val="apple-style-span"/>
                <w:color w:val="000000"/>
                <w:vertAlign w:val="subscript"/>
              </w:rPr>
            </w:pPr>
            <w:r w:rsidRPr="006308A3">
              <w:rPr>
                <w:color w:val="000000" w:themeColor="text1"/>
              </w:rPr>
              <w:t>ECOD</w:t>
            </w:r>
          </w:p>
        </w:tc>
      </w:tr>
    </w:tbl>
    <w:p w14:paraId="3A7AA536" w14:textId="77777777" w:rsidR="00184CB8" w:rsidRDefault="00184CB8" w:rsidP="00184CB8">
      <w:pPr>
        <w:rPr>
          <w:rStyle w:val="apple-style-span"/>
          <w:b/>
          <w:color w:val="000000"/>
          <w:sz w:val="40"/>
          <w:szCs w:val="40"/>
          <w:vertAlign w:val="subscript"/>
        </w:rPr>
      </w:pPr>
    </w:p>
    <w:p w14:paraId="0E20C995" w14:textId="77777777" w:rsidR="00184CB8" w:rsidRDefault="0092076F" w:rsidP="00184CB8">
      <w:pPr>
        <w:rPr>
          <w:rStyle w:val="apple-style-span"/>
          <w:color w:val="000000"/>
          <w:sz w:val="36"/>
          <w:szCs w:val="36"/>
          <w:vertAlign w:val="subscript"/>
        </w:rPr>
      </w:pPr>
      <w:r>
        <w:rPr>
          <w:noProof/>
          <w:color w:val="000000"/>
          <w:sz w:val="36"/>
          <w:szCs w:val="36"/>
          <w:vertAlign w:val="subscript"/>
        </w:rPr>
        <mc:AlternateContent>
          <mc:Choice Requires="wps">
            <w:drawing>
              <wp:anchor distT="0" distB="0" distL="114300" distR="114300" simplePos="0" relativeHeight="251653632" behindDoc="0" locked="0" layoutInCell="1" allowOverlap="1" wp14:anchorId="75731D6C" wp14:editId="5C3CC1E0">
                <wp:simplePos x="0" y="0"/>
                <wp:positionH relativeFrom="column">
                  <wp:posOffset>-983615</wp:posOffset>
                </wp:positionH>
                <wp:positionV relativeFrom="paragraph">
                  <wp:posOffset>133985</wp:posOffset>
                </wp:positionV>
                <wp:extent cx="0" cy="304800"/>
                <wp:effectExtent l="6985" t="6985" r="31115" b="31115"/>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77.4pt;margin-top:10.55pt;width:0;height: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"/>
            </w:pict>
          </mc:Fallback>
        </mc:AlternateContent>
      </w:r>
    </w:p>
    <w:p w14:paraId="1AE21F1D" w14:textId="77777777" w:rsidR="00184CB8" w:rsidRDefault="0092076F" w:rsidP="00184CB8">
      <w:pPr>
        <w:rPr>
          <w:rStyle w:val="apple-style-span"/>
          <w:color w:val="000000"/>
          <w:sz w:val="36"/>
          <w:szCs w:val="36"/>
          <w:vertAlign w:val="subscript"/>
        </w:rPr>
      </w:pPr>
      <w:r>
        <w:rPr>
          <w:noProof/>
          <w:color w:val="000000"/>
          <w:sz w:val="36"/>
          <w:szCs w:val="36"/>
          <w:vertAlign w:val="subscript"/>
        </w:rPr>
        <mc:AlternateContent>
          <mc:Choice Requires="wps">
            <w:drawing>
              <wp:anchor distT="0" distB="0" distL="114300" distR="114300" simplePos="0" relativeHeight="251654656" behindDoc="0" locked="0" layoutInCell="1" allowOverlap="1" wp14:anchorId="21E6A224" wp14:editId="27E70AE8">
                <wp:simplePos x="0" y="0"/>
                <wp:positionH relativeFrom="column">
                  <wp:posOffset>-4445</wp:posOffset>
                </wp:positionH>
                <wp:positionV relativeFrom="paragraph">
                  <wp:posOffset>185420</wp:posOffset>
                </wp:positionV>
                <wp:extent cx="0" cy="483235"/>
                <wp:effectExtent l="8255" t="7620" r="29845" b="29845"/>
                <wp:wrapNone/>
                <wp:docPr id="3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3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pt;margin-top:14.6pt;width:0;height:38.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"/>
            </w:pict>
          </mc:Fallback>
        </mc:AlternateContent>
      </w:r>
      <w:r>
        <w:rPr>
          <w:noProof/>
          <w:color w:val="000000"/>
          <w:sz w:val="36"/>
          <w:szCs w:val="36"/>
          <w:vertAlign w:val="subscript"/>
        </w:rPr>
        <mc:AlternateContent>
          <mc:Choice Requires="wps">
            <w:drawing>
              <wp:anchor distT="0" distB="0" distL="114300" distR="114300" simplePos="0" relativeHeight="251655680" behindDoc="0" locked="0" layoutInCell="1" allowOverlap="1" wp14:anchorId="659A393A" wp14:editId="689242D4">
                <wp:simplePos x="0" y="0"/>
                <wp:positionH relativeFrom="column">
                  <wp:posOffset>-17145</wp:posOffset>
                </wp:positionH>
                <wp:positionV relativeFrom="paragraph">
                  <wp:posOffset>175895</wp:posOffset>
                </wp:positionV>
                <wp:extent cx="227330" cy="0"/>
                <wp:effectExtent l="8255" t="10795" r="31115" b="27305"/>
                <wp:wrapNone/>
                <wp:docPr id="3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3pt;margin-top:13.85pt;width:17.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"/>
            </w:pict>
          </mc:Fallback>
        </mc:AlternateContent>
      </w:r>
    </w:p>
    <w:p w14:paraId="6FD06809" w14:textId="77777777" w:rsidR="00184CB8" w:rsidRPr="003E732D" w:rsidRDefault="003E732D" w:rsidP="00184CB8">
      <w:pPr>
        <w:rPr>
          <w:rStyle w:val="apple-style-span"/>
          <w:b/>
          <w:color w:val="000000"/>
          <w:sz w:val="36"/>
          <w:szCs w:val="36"/>
          <w:vertAlign w:val="subscript"/>
        </w:rPr>
      </w:pPr>
      <w:r>
        <w:rPr>
          <w:rStyle w:val="apple-style-span"/>
          <w:color w:val="000000"/>
          <w:sz w:val="36"/>
          <w:szCs w:val="36"/>
          <w:vertAlign w:val="subscript"/>
        </w:rPr>
        <w:t xml:space="preserve">     </w:t>
      </w:r>
      <w:r w:rsidR="00184CB8" w:rsidRPr="003E732D">
        <w:rPr>
          <w:rStyle w:val="apple-style-span"/>
          <w:b/>
          <w:color w:val="000000"/>
          <w:sz w:val="36"/>
          <w:szCs w:val="36"/>
          <w:vertAlign w:val="subscript"/>
        </w:rPr>
        <w:t>Student</w:t>
      </w:r>
    </w:p>
    <w:p w14:paraId="29340C92" w14:textId="77777777" w:rsidR="00184CB8" w:rsidRDefault="0092076F" w:rsidP="00184CB8">
      <w:pPr>
        <w:rPr>
          <w:rStyle w:val="apple-style-span"/>
          <w:b/>
          <w:color w:val="000000"/>
          <w:sz w:val="40"/>
          <w:szCs w:val="40"/>
          <w:vertAlign w:val="subscript"/>
        </w:rPr>
      </w:pPr>
      <w:r>
        <w:rPr>
          <w:b/>
          <w:noProof/>
          <w:color w:val="000000"/>
          <w:sz w:val="40"/>
          <w:szCs w:val="40"/>
          <w:vertAlign w:val="subscript"/>
        </w:rPr>
        <mc:AlternateContent>
          <mc:Choice Requires="wps">
            <w:drawing>
              <wp:anchor distT="0" distB="0" distL="114300" distR="114300" simplePos="0" relativeHeight="251652608" behindDoc="0" locked="0" layoutInCell="1" allowOverlap="1" wp14:anchorId="4E1ABA46" wp14:editId="7268E18C">
                <wp:simplePos x="0" y="0"/>
                <wp:positionH relativeFrom="column">
                  <wp:posOffset>219710</wp:posOffset>
                </wp:positionH>
                <wp:positionV relativeFrom="paragraph">
                  <wp:posOffset>148590</wp:posOffset>
                </wp:positionV>
                <wp:extent cx="0" cy="211455"/>
                <wp:effectExtent l="54610" t="8890" r="72390" b="20955"/>
                <wp:wrapNone/>
                <wp:docPr id="3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1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17.3pt;margin-top:11.7pt;width:0;height:16.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">
                <v:stroke endarrow="block"/>
              </v:shape>
            </w:pict>
          </mc:Fallback>
        </mc:AlternateContent>
      </w:r>
      <w:r>
        <w:rPr>
          <w:b/>
          <w:noProof/>
          <w:color w:val="000000"/>
          <w:sz w:val="40"/>
          <w:szCs w:val="40"/>
          <w:vertAlign w:val="subscript"/>
        </w:rPr>
        <mc:AlternateContent>
          <mc:Choice Requires="wps">
            <w:drawing>
              <wp:anchor distT="0" distB="0" distL="114300" distR="114300" simplePos="0" relativeHeight="251660800" behindDoc="0" locked="0" layoutInCell="1" allowOverlap="1" wp14:anchorId="3CA1BB0F" wp14:editId="23920A63">
                <wp:simplePos x="0" y="0"/>
                <wp:positionH relativeFrom="column">
                  <wp:posOffset>76200</wp:posOffset>
                </wp:positionH>
                <wp:positionV relativeFrom="paragraph">
                  <wp:posOffset>229235</wp:posOffset>
                </wp:positionV>
                <wp:extent cx="0" cy="133350"/>
                <wp:effectExtent l="50800" t="13335" r="76200" b="43815"/>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6pt;margin-top:18.05pt;width:0;height: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">
                <v:stroke endarrow="block"/>
              </v:shape>
            </w:pict>
          </mc:Fallback>
        </mc:AlternateContent>
      </w:r>
      <w:r>
        <w:rPr>
          <w:b/>
          <w:noProof/>
          <w:color w:val="000000"/>
          <w:sz w:val="40"/>
          <w:szCs w:val="40"/>
          <w:vertAlign w:val="subscript"/>
        </w:rPr>
        <mc:AlternateContent>
          <mc:Choice Requires="wps">
            <w:drawing>
              <wp:anchor distT="0" distB="0" distL="114300" distR="114300" simplePos="0" relativeHeight="251659776" behindDoc="0" locked="0" layoutInCell="1" allowOverlap="1" wp14:anchorId="34A54CEF" wp14:editId="448545EA">
                <wp:simplePos x="0" y="0"/>
                <wp:positionH relativeFrom="column">
                  <wp:posOffset>-136525</wp:posOffset>
                </wp:positionH>
                <wp:positionV relativeFrom="paragraph">
                  <wp:posOffset>224790</wp:posOffset>
                </wp:positionV>
                <wp:extent cx="212725" cy="0"/>
                <wp:effectExtent l="15875" t="8890" r="25400" b="2921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0.7pt;margin-top:17.7pt;width:1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"/>
            </w:pict>
          </mc:Fallback>
        </mc:AlternateContent>
      </w:r>
      <w:r>
        <w:rPr>
          <w:b/>
          <w:noProof/>
          <w:color w:val="000000"/>
          <w:sz w:val="40"/>
          <w:szCs w:val="40"/>
          <w:vertAlign w:val="subscript"/>
        </w:rPr>
        <mc:AlternateContent>
          <mc:Choice Requires="wps">
            <w:drawing>
              <wp:anchor distT="0" distB="0" distL="114300" distR="114300" simplePos="0" relativeHeight="251656704" behindDoc="0" locked="0" layoutInCell="1" allowOverlap="1" wp14:anchorId="47D7FAB9" wp14:editId="43BA6772">
                <wp:simplePos x="0" y="0"/>
                <wp:positionH relativeFrom="column">
                  <wp:posOffset>-3175</wp:posOffset>
                </wp:positionH>
                <wp:positionV relativeFrom="paragraph">
                  <wp:posOffset>148590</wp:posOffset>
                </wp:positionV>
                <wp:extent cx="212725" cy="0"/>
                <wp:effectExtent l="9525" t="8890" r="19050" b="29210"/>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pt;margin-top:11.7pt;width:16.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"/>
            </w:pict>
          </mc:Fallback>
        </mc:AlternateContent>
      </w:r>
    </w:p>
    <w:tbl>
      <w:tblPr>
        <w:tblStyle w:val="TableGrid"/>
        <w:tblpPr w:leftFromText="180" w:rightFromText="180" w:vertAnchor="text" w:horzAnchor="margin" w:tblpY="99"/>
        <w:tblW w:w="0" w:type="auto"/>
        <w:tblLook w:val="04A0" w:firstRow="1" w:lastRow="0" w:firstColumn="1" w:lastColumn="0" w:noHBand="0" w:noVBand="1"/>
      </w:tblPr>
      <w:tblGrid>
        <w:gridCol w:w="860"/>
        <w:gridCol w:w="923"/>
        <w:gridCol w:w="848"/>
        <w:gridCol w:w="867"/>
        <w:gridCol w:w="902"/>
      </w:tblGrid>
      <w:tr w:rsidR="00184CB8" w:rsidRPr="006308A3" w14:paraId="5710B552" w14:textId="77777777" w:rsidTr="000B02A0">
        <w:trPr>
          <w:trHeight w:val="713"/>
        </w:trPr>
        <w:tc>
          <w:tcPr>
            <w:tcW w:w="860" w:type="dxa"/>
          </w:tcPr>
          <w:p w14:paraId="4CD2F4B6" w14:textId="77777777" w:rsidR="00184CB8" w:rsidRPr="006308A3" w:rsidRDefault="00184CB8" w:rsidP="000B02A0">
            <w:pPr>
              <w:pStyle w:val="ListParagraph"/>
              <w:ind w:left="0"/>
              <w:rPr>
                <w:color w:val="000000" w:themeColor="text1"/>
                <w:u w:val="single"/>
              </w:rPr>
            </w:pPr>
          </w:p>
          <w:p w14:paraId="5402C262" w14:textId="77777777" w:rsidR="00184CB8" w:rsidRPr="006308A3" w:rsidRDefault="00184CB8" w:rsidP="000B02A0">
            <w:pPr>
              <w:pStyle w:val="ListParagraph"/>
              <w:ind w:left="0"/>
              <w:rPr>
                <w:rStyle w:val="apple-style-span"/>
                <w:color w:val="000000"/>
                <w:u w:val="single"/>
                <w:vertAlign w:val="subscript"/>
              </w:rPr>
            </w:pPr>
            <w:r w:rsidRPr="006308A3">
              <w:rPr>
                <w:color w:val="000000" w:themeColor="text1"/>
                <w:u w:val="single"/>
              </w:rPr>
              <w:t>USN</w:t>
            </w:r>
          </w:p>
        </w:tc>
        <w:tc>
          <w:tcPr>
            <w:tcW w:w="914" w:type="dxa"/>
          </w:tcPr>
          <w:p w14:paraId="08E80265" w14:textId="77777777" w:rsidR="00184CB8" w:rsidRPr="006308A3" w:rsidRDefault="00184CB8" w:rsidP="000B02A0">
            <w:pPr>
              <w:pStyle w:val="ListParagraph"/>
              <w:ind w:left="0"/>
              <w:jc w:val="center"/>
              <w:rPr>
                <w:color w:val="000000" w:themeColor="text1"/>
              </w:rPr>
            </w:pPr>
          </w:p>
          <w:p w14:paraId="47B09988"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SName</w:t>
            </w:r>
            <w:proofErr w:type="spellEnd"/>
          </w:p>
        </w:tc>
        <w:tc>
          <w:tcPr>
            <w:tcW w:w="848" w:type="dxa"/>
          </w:tcPr>
          <w:p w14:paraId="5CFEE320" w14:textId="77777777" w:rsidR="00184CB8" w:rsidRPr="006308A3" w:rsidRDefault="00184CB8" w:rsidP="000B02A0">
            <w:pPr>
              <w:pStyle w:val="ListParagraph"/>
              <w:ind w:left="0"/>
              <w:jc w:val="center"/>
              <w:rPr>
                <w:color w:val="000000" w:themeColor="text1"/>
              </w:rPr>
            </w:pPr>
          </w:p>
          <w:p w14:paraId="395C31F8" w14:textId="77777777" w:rsidR="00184CB8" w:rsidRPr="006308A3" w:rsidRDefault="00184CB8" w:rsidP="000B02A0">
            <w:pPr>
              <w:pStyle w:val="ListParagraph"/>
              <w:ind w:left="0"/>
              <w:jc w:val="center"/>
              <w:rPr>
                <w:rStyle w:val="apple-style-span"/>
                <w:color w:val="000000"/>
                <w:vertAlign w:val="subscript"/>
              </w:rPr>
            </w:pPr>
            <w:proofErr w:type="spellStart"/>
            <w:r w:rsidRPr="006308A3">
              <w:rPr>
                <w:color w:val="000000" w:themeColor="text1"/>
              </w:rPr>
              <w:t>Sem</w:t>
            </w:r>
            <w:proofErr w:type="spellEnd"/>
          </w:p>
        </w:tc>
        <w:tc>
          <w:tcPr>
            <w:tcW w:w="867" w:type="dxa"/>
          </w:tcPr>
          <w:p w14:paraId="20F5CDCA" w14:textId="77777777" w:rsidR="00184CB8" w:rsidRPr="006308A3" w:rsidRDefault="00184CB8" w:rsidP="000B02A0">
            <w:pPr>
              <w:pStyle w:val="ListParagraph"/>
              <w:ind w:left="0"/>
              <w:jc w:val="center"/>
              <w:rPr>
                <w:color w:val="000000" w:themeColor="text1"/>
              </w:rPr>
            </w:pPr>
          </w:p>
          <w:p w14:paraId="10E477EE" w14:textId="77777777" w:rsidR="00184CB8" w:rsidRPr="006308A3" w:rsidRDefault="00184CB8" w:rsidP="000B02A0">
            <w:pPr>
              <w:pStyle w:val="ListParagraph"/>
              <w:ind w:left="0"/>
              <w:rPr>
                <w:rStyle w:val="apple-style-span"/>
                <w:color w:val="000000"/>
                <w:vertAlign w:val="subscript"/>
              </w:rPr>
            </w:pPr>
            <w:r w:rsidRPr="006308A3">
              <w:rPr>
                <w:color w:val="000000" w:themeColor="text1"/>
              </w:rPr>
              <w:t>DOB</w:t>
            </w:r>
          </w:p>
        </w:tc>
        <w:tc>
          <w:tcPr>
            <w:tcW w:w="902" w:type="dxa"/>
          </w:tcPr>
          <w:p w14:paraId="27D9AC1F" w14:textId="77777777" w:rsidR="00184CB8" w:rsidRPr="006308A3" w:rsidRDefault="00184CB8" w:rsidP="000B02A0">
            <w:pPr>
              <w:pStyle w:val="ListParagraph"/>
              <w:ind w:left="0"/>
              <w:jc w:val="center"/>
              <w:rPr>
                <w:color w:val="000000" w:themeColor="text1"/>
              </w:rPr>
            </w:pPr>
          </w:p>
          <w:p w14:paraId="64ACDFC0" w14:textId="77777777" w:rsidR="00184CB8" w:rsidRPr="006308A3" w:rsidRDefault="00184CB8" w:rsidP="000B02A0">
            <w:pPr>
              <w:pStyle w:val="ListParagraph"/>
              <w:ind w:left="0"/>
              <w:rPr>
                <w:rStyle w:val="apple-style-span"/>
                <w:color w:val="000000"/>
                <w:vertAlign w:val="subscript"/>
              </w:rPr>
            </w:pPr>
            <w:proofErr w:type="spellStart"/>
            <w:r w:rsidRPr="006308A3">
              <w:rPr>
                <w:color w:val="000000" w:themeColor="text1"/>
              </w:rPr>
              <w:t>DNum</w:t>
            </w:r>
            <w:proofErr w:type="spellEnd"/>
          </w:p>
        </w:tc>
      </w:tr>
    </w:tbl>
    <w:p w14:paraId="3708EC32" w14:textId="77777777" w:rsidR="00184CB8" w:rsidRDefault="00184CB8" w:rsidP="00184CB8">
      <w:pPr>
        <w:rPr>
          <w:rStyle w:val="apple-style-span"/>
          <w:b/>
          <w:color w:val="000000"/>
          <w:sz w:val="40"/>
          <w:szCs w:val="40"/>
          <w:vertAlign w:val="subscript"/>
        </w:rPr>
      </w:pPr>
    </w:p>
    <w:p w14:paraId="6C5A1919" w14:textId="77777777" w:rsidR="00184CB8" w:rsidRPr="00EB2BFF" w:rsidRDefault="0092076F" w:rsidP="00EB2BFF">
      <w:pPr>
        <w:jc w:val="center"/>
        <w:rPr>
          <w:rStyle w:val="apple-style-span"/>
          <w:color w:val="000000"/>
          <w:sz w:val="32"/>
          <w:szCs w:val="32"/>
        </w:rPr>
      </w:pPr>
      <w:r>
        <w:rPr>
          <w:b/>
          <w:noProof/>
          <w:color w:val="000000"/>
          <w:sz w:val="40"/>
          <w:szCs w:val="40"/>
          <w:vertAlign w:val="subscript"/>
        </w:rPr>
        <mc:AlternateContent>
          <mc:Choice Requires="wps">
            <w:drawing>
              <wp:anchor distT="0" distB="0" distL="114300" distR="114300" simplePos="0" relativeHeight="251651584" behindDoc="0" locked="0" layoutInCell="1" allowOverlap="1" wp14:anchorId="611F4AE4" wp14:editId="0888FBCD">
                <wp:simplePos x="0" y="0"/>
                <wp:positionH relativeFrom="column">
                  <wp:posOffset>-3046730</wp:posOffset>
                </wp:positionH>
                <wp:positionV relativeFrom="paragraph">
                  <wp:posOffset>344805</wp:posOffset>
                </wp:positionV>
                <wp:extent cx="2676525" cy="0"/>
                <wp:effectExtent l="13970" t="14605" r="27305" b="23495"/>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6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39.85pt;margin-top:27.15pt;width:210.7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"/>
            </w:pict>
          </mc:Fallback>
        </mc:AlternateContent>
      </w:r>
      <w:r>
        <w:rPr>
          <w:b/>
          <w:noProof/>
          <w:color w:val="000000"/>
          <w:sz w:val="40"/>
          <w:szCs w:val="40"/>
          <w:vertAlign w:val="subscript"/>
        </w:rPr>
        <mc:AlternateContent>
          <mc:Choice Requires="wps">
            <w:drawing>
              <wp:anchor distT="0" distB="0" distL="114300" distR="114300" simplePos="0" relativeHeight="251637248" behindDoc="0" locked="0" layoutInCell="1" allowOverlap="1" wp14:anchorId="0A309B54" wp14:editId="05C38D4E">
                <wp:simplePos x="0" y="0"/>
                <wp:positionH relativeFrom="column">
                  <wp:posOffset>-370205</wp:posOffset>
                </wp:positionH>
                <wp:positionV relativeFrom="paragraph">
                  <wp:posOffset>240030</wp:posOffset>
                </wp:positionV>
                <wp:extent cx="0" cy="104775"/>
                <wp:effectExtent l="10795" t="11430" r="27305" b="23495"/>
                <wp:wrapNone/>
                <wp:docPr id="3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9.1pt;margin-top:18.9pt;width:0;height:8.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"/>
            </w:pict>
          </mc:Fallback>
        </mc:AlternateContent>
      </w:r>
      <w:r w:rsidR="00EB2BFF">
        <w:rPr>
          <w:rStyle w:val="apple-style-span"/>
          <w:color w:val="000000"/>
          <w:sz w:val="32"/>
          <w:szCs w:val="32"/>
        </w:rPr>
        <w:t>Fig 3.4</w:t>
      </w:r>
    </w:p>
    <w:p w14:paraId="5781B33D" w14:textId="77777777" w:rsidR="00184CB8" w:rsidRPr="00306932" w:rsidRDefault="00184CB8" w:rsidP="00184CB8">
      <w:pPr>
        <w:ind w:left="720"/>
        <w:rPr>
          <w:rFonts w:ascii="Andalus" w:hAnsi="Andalus" w:cs="Andalus"/>
          <w:sz w:val="28"/>
          <w:szCs w:val="28"/>
        </w:rPr>
      </w:pPr>
    </w:p>
    <w:p w14:paraId="25C61F60" w14:textId="77777777" w:rsidR="00301C5F" w:rsidRDefault="00301C5F" w:rsidP="00D73DCC">
      <w:pPr>
        <w:ind w:firstLine="720"/>
        <w:rPr>
          <w:rFonts w:ascii="Eras Medium ITC" w:hAnsi="Eras Medium ITC"/>
          <w:sz w:val="28"/>
          <w:szCs w:val="28"/>
        </w:rPr>
      </w:pPr>
      <w:r>
        <w:rPr>
          <w:rFonts w:ascii="Eras Medium ITC" w:hAnsi="Eras Medium ITC"/>
          <w:sz w:val="28"/>
          <w:szCs w:val="28"/>
        </w:rPr>
        <w:tab/>
      </w:r>
      <w:r>
        <w:rPr>
          <w:rFonts w:ascii="Eras Medium ITC" w:hAnsi="Eras Medium ITC"/>
          <w:sz w:val="28"/>
          <w:szCs w:val="28"/>
        </w:rPr>
        <w:tab/>
      </w:r>
    </w:p>
    <w:p w14:paraId="3CAE7526" w14:textId="77777777" w:rsidR="000E121D" w:rsidRDefault="00301C5F" w:rsidP="00301C5F">
      <w:pPr>
        <w:jc w:val="both"/>
        <w:rPr>
          <w:rFonts w:ascii="Eras Medium ITC" w:hAnsi="Eras Medium ITC"/>
          <w:sz w:val="28"/>
          <w:szCs w:val="28"/>
        </w:rPr>
      </w:pPr>
      <w:r>
        <w:rPr>
          <w:rFonts w:ascii="Eras Medium ITC" w:hAnsi="Eras Medium ITC"/>
          <w:sz w:val="28"/>
          <w:szCs w:val="28"/>
        </w:rPr>
        <w:tab/>
      </w:r>
      <w:r>
        <w:rPr>
          <w:rFonts w:ascii="Eras Medium ITC" w:hAnsi="Eras Medium ITC"/>
          <w:sz w:val="28"/>
          <w:szCs w:val="28"/>
        </w:rPr>
        <w:tab/>
      </w:r>
    </w:p>
    <w:p w14:paraId="0BD11364" w14:textId="77777777" w:rsidR="000E121D" w:rsidRPr="000E121D" w:rsidRDefault="000E121D" w:rsidP="007A0D91">
      <w:pPr>
        <w:ind w:firstLine="720"/>
        <w:rPr>
          <w:rFonts w:ascii="Andalus" w:eastAsia="Utopia-Regular" w:hAnsi="Andalus" w:cs="Andalus"/>
          <w:sz w:val="26"/>
          <w:szCs w:val="26"/>
        </w:rPr>
      </w:pPr>
      <w:r w:rsidRPr="000E121D">
        <w:rPr>
          <w:rFonts w:ascii="Andalus" w:eastAsia="Utopia-Regular" w:hAnsi="Andalus" w:cs="Andalus"/>
          <w:sz w:val="26"/>
          <w:szCs w:val="26"/>
        </w:rPr>
        <w:t xml:space="preserve">This software which can be used for elective management was build </w:t>
      </w:r>
      <w:proofErr w:type="gramStart"/>
      <w:r w:rsidRPr="000E121D">
        <w:rPr>
          <w:rFonts w:ascii="Andalus" w:eastAsia="Utopia-Regular" w:hAnsi="Andalus" w:cs="Andalus"/>
          <w:sz w:val="26"/>
          <w:szCs w:val="26"/>
        </w:rPr>
        <w:t>using  the</w:t>
      </w:r>
      <w:proofErr w:type="gramEnd"/>
      <w:r w:rsidRPr="000E121D">
        <w:rPr>
          <w:rFonts w:ascii="Andalus" w:eastAsia="Utopia-Regular" w:hAnsi="Andalus" w:cs="Andalus"/>
          <w:sz w:val="26"/>
          <w:szCs w:val="26"/>
        </w:rPr>
        <w:t xml:space="preserve"> scripting language PHP as the front end and the XAMP server which is free and open source cross-platform web server package. Database queries were executed in MySQL.</w:t>
      </w:r>
    </w:p>
    <w:p w14:paraId="6EE19BF9" w14:textId="77777777" w:rsidR="000E121D" w:rsidRPr="000E121D" w:rsidRDefault="000E121D" w:rsidP="000E121D">
      <w:pPr>
        <w:rPr>
          <w:rFonts w:ascii="Andalus" w:hAnsi="Andalus" w:cs="Andalus"/>
          <w:sz w:val="26"/>
          <w:szCs w:val="26"/>
        </w:rPr>
      </w:pPr>
    </w:p>
    <w:p w14:paraId="60298595" w14:textId="77777777" w:rsidR="00FD4C33" w:rsidRDefault="00FD4C33" w:rsidP="007A0D91">
      <w:pPr>
        <w:ind w:firstLine="720"/>
        <w:rPr>
          <w:rFonts w:ascii="Andalus" w:eastAsia="Utopia-Regular" w:hAnsi="Andalus" w:cs="Andalus"/>
          <w:sz w:val="26"/>
          <w:szCs w:val="26"/>
        </w:rPr>
      </w:pPr>
    </w:p>
    <w:p w14:paraId="33F69526" w14:textId="77777777" w:rsidR="000E121D" w:rsidRPr="000E121D" w:rsidRDefault="000E121D" w:rsidP="007A0D91">
      <w:pPr>
        <w:ind w:firstLine="720"/>
        <w:rPr>
          <w:rFonts w:ascii="Andalus" w:eastAsia="Utopia-Regular" w:hAnsi="Andalus" w:cs="Andalus"/>
          <w:sz w:val="26"/>
          <w:szCs w:val="26"/>
        </w:rPr>
      </w:pPr>
      <w:r w:rsidRPr="000E121D">
        <w:rPr>
          <w:rFonts w:ascii="Andalus" w:eastAsia="Utopia-Regular" w:hAnsi="Andalus" w:cs="Andalus"/>
          <w:sz w:val="26"/>
          <w:szCs w:val="26"/>
        </w:rPr>
        <w:t>Some values for reference and verification purposes were inserted into the database from the back end. Since XAMP</w:t>
      </w:r>
      <w:r w:rsidR="007A0D91">
        <w:rPr>
          <w:rFonts w:ascii="Andalus" w:eastAsia="Utopia-Regular" w:hAnsi="Andalus" w:cs="Andalus"/>
          <w:sz w:val="26"/>
          <w:szCs w:val="26"/>
        </w:rPr>
        <w:t>P</w:t>
      </w:r>
      <w:r w:rsidRPr="000E121D">
        <w:rPr>
          <w:rFonts w:ascii="Andalus" w:eastAsia="Utopia-Regular" w:hAnsi="Andalus" w:cs="Andalus"/>
          <w:sz w:val="26"/>
          <w:szCs w:val="26"/>
        </w:rPr>
        <w:t xml:space="preserve"> is cross-platform the whole project has been </w:t>
      </w:r>
      <w:r w:rsidRPr="000E121D">
        <w:rPr>
          <w:rFonts w:ascii="Andalus" w:eastAsia="Utopia-Regular" w:hAnsi="Andalus" w:cs="Andalus"/>
          <w:sz w:val="26"/>
          <w:szCs w:val="26"/>
        </w:rPr>
        <w:lastRenderedPageBreak/>
        <w:t>implemented on Ubuntu, as there would be no difference from the Windows version of XAMP. The project is easily portable as long as XAMP</w:t>
      </w:r>
      <w:r w:rsidR="007A0D91">
        <w:rPr>
          <w:rFonts w:ascii="Andalus" w:eastAsia="Utopia-Regular" w:hAnsi="Andalus" w:cs="Andalus"/>
          <w:sz w:val="26"/>
          <w:szCs w:val="26"/>
        </w:rPr>
        <w:t>P</w:t>
      </w:r>
      <w:r w:rsidRPr="000E121D">
        <w:rPr>
          <w:rFonts w:ascii="Andalus" w:eastAsia="Utopia-Regular" w:hAnsi="Andalus" w:cs="Andalus"/>
          <w:sz w:val="26"/>
          <w:szCs w:val="26"/>
        </w:rPr>
        <w:t xml:space="preserve"> is running on the computer.</w:t>
      </w:r>
    </w:p>
    <w:p w14:paraId="15C49B7D" w14:textId="77777777" w:rsidR="00FD4C33" w:rsidRDefault="000E121D" w:rsidP="000E121D">
      <w:pPr>
        <w:rPr>
          <w:rFonts w:ascii="Andalus" w:eastAsia="Utopia-Regular" w:hAnsi="Andalus" w:cs="Andalus"/>
          <w:sz w:val="26"/>
          <w:szCs w:val="26"/>
        </w:rPr>
      </w:pPr>
      <w:r w:rsidRPr="000E121D">
        <w:rPr>
          <w:rFonts w:ascii="Andalus" w:eastAsia="Utopia-Regular" w:hAnsi="Andalus" w:cs="Andalus"/>
          <w:sz w:val="26"/>
          <w:szCs w:val="26"/>
        </w:rPr>
        <w:t xml:space="preserve"> </w:t>
      </w:r>
    </w:p>
    <w:p w14:paraId="328DC53B" w14:textId="77777777" w:rsidR="00DC4315" w:rsidRDefault="00DC4315" w:rsidP="00DC4315">
      <w:pPr>
        <w:rPr>
          <w:rFonts w:ascii="Eras Medium ITC" w:eastAsia="Utopia-Regular" w:hAnsi="Eras Medium ITC" w:cs="Andalus"/>
          <w:b/>
          <w:iCs/>
          <w:sz w:val="26"/>
          <w:szCs w:val="26"/>
        </w:rPr>
      </w:pPr>
    </w:p>
    <w:p w14:paraId="03D43277" w14:textId="77777777" w:rsidR="00DC4315" w:rsidRPr="000E121D" w:rsidRDefault="00DC4315" w:rsidP="00DC4315">
      <w:pPr>
        <w:rPr>
          <w:rFonts w:ascii="Eras Medium ITC" w:eastAsia="Utopia-Regular" w:hAnsi="Eras Medium ITC" w:cs="Andalus"/>
          <w:b/>
          <w:iCs/>
          <w:sz w:val="26"/>
          <w:szCs w:val="26"/>
        </w:rPr>
      </w:pPr>
      <w:r>
        <w:rPr>
          <w:rFonts w:ascii="Eras Medium ITC" w:eastAsia="Utopia-Regular" w:hAnsi="Eras Medium ITC" w:cs="Andalus"/>
          <w:b/>
          <w:iCs/>
          <w:sz w:val="26"/>
          <w:szCs w:val="26"/>
        </w:rPr>
        <w:t>Procedure</w:t>
      </w:r>
      <w:r w:rsidRPr="000E121D">
        <w:rPr>
          <w:rFonts w:ascii="Eras Medium ITC" w:eastAsia="Utopia-Regular" w:hAnsi="Eras Medium ITC" w:cs="Andalus"/>
          <w:b/>
          <w:iCs/>
          <w:sz w:val="26"/>
          <w:szCs w:val="26"/>
        </w:rPr>
        <w:t>:</w:t>
      </w:r>
    </w:p>
    <w:p w14:paraId="7EA0C463" w14:textId="77777777" w:rsidR="00FD4C33" w:rsidRDefault="00FD4C33" w:rsidP="00FD4C33">
      <w:pPr>
        <w:ind w:firstLine="720"/>
        <w:rPr>
          <w:rFonts w:ascii="Andalus" w:eastAsia="Utopia-Regular" w:hAnsi="Andalus" w:cs="Andalus"/>
          <w:sz w:val="26"/>
          <w:szCs w:val="26"/>
        </w:rPr>
      </w:pPr>
    </w:p>
    <w:p w14:paraId="789AFCE7" w14:textId="77777777" w:rsidR="000E121D" w:rsidRPr="000E121D" w:rsidRDefault="000E121D" w:rsidP="00FD4C33">
      <w:pPr>
        <w:ind w:firstLine="720"/>
        <w:rPr>
          <w:rFonts w:ascii="Andalus" w:eastAsia="Utopia-Regular" w:hAnsi="Andalus" w:cs="Andalus"/>
          <w:sz w:val="26"/>
          <w:szCs w:val="26"/>
        </w:rPr>
      </w:pPr>
      <w:r w:rsidRPr="000E121D">
        <w:rPr>
          <w:rFonts w:ascii="Andalus" w:eastAsia="Utopia-Regular" w:hAnsi="Andalus" w:cs="Andalus"/>
          <w:sz w:val="26"/>
          <w:szCs w:val="26"/>
        </w:rPr>
        <w:t>The basic point of this project was to the make the process of choosing and registering for electives as user</w:t>
      </w:r>
      <w:r w:rsidR="007A0D91">
        <w:rPr>
          <w:rFonts w:ascii="Andalus" w:eastAsia="Utopia-Regular" w:hAnsi="Andalus" w:cs="Andalus"/>
          <w:sz w:val="26"/>
          <w:szCs w:val="26"/>
        </w:rPr>
        <w:t>-</w:t>
      </w:r>
      <w:r w:rsidRPr="000E121D">
        <w:rPr>
          <w:rFonts w:ascii="Andalus" w:eastAsia="Utopia-Regular" w:hAnsi="Andalus" w:cs="Andalus"/>
          <w:sz w:val="26"/>
          <w:szCs w:val="26"/>
        </w:rPr>
        <w:t xml:space="preserve">friendly as possible with the maximum functionality. PHP allowed us to do the coding with utmost ease. Coding with PHP is similar to coding with any scripting language or any procedural </w:t>
      </w:r>
      <w:proofErr w:type="gramStart"/>
      <w:r w:rsidRPr="000E121D">
        <w:rPr>
          <w:rFonts w:ascii="Andalus" w:eastAsia="Utopia-Regular" w:hAnsi="Andalus" w:cs="Andalus"/>
          <w:sz w:val="26"/>
          <w:szCs w:val="26"/>
        </w:rPr>
        <w:t>language,</w:t>
      </w:r>
      <w:proofErr w:type="gramEnd"/>
      <w:r w:rsidRPr="000E121D">
        <w:rPr>
          <w:rFonts w:ascii="Andalus" w:eastAsia="Utopia-Regular" w:hAnsi="Andalus" w:cs="Andalus"/>
          <w:sz w:val="26"/>
          <w:szCs w:val="26"/>
        </w:rPr>
        <w:t xml:space="preserve"> there are local variables and SESSION variables which can be considered as global variables.</w:t>
      </w:r>
    </w:p>
    <w:p w14:paraId="6CE51C55" w14:textId="77777777" w:rsidR="00347398" w:rsidRDefault="00347398" w:rsidP="00FD4C33">
      <w:pPr>
        <w:ind w:firstLine="720"/>
        <w:rPr>
          <w:rFonts w:ascii="Andalus" w:eastAsia="Utopia-Regular" w:hAnsi="Andalus" w:cs="Andalus"/>
          <w:sz w:val="26"/>
          <w:szCs w:val="26"/>
        </w:rPr>
      </w:pPr>
    </w:p>
    <w:p w14:paraId="2C7CD0CE" w14:textId="77777777" w:rsidR="000E121D" w:rsidRPr="000E121D" w:rsidRDefault="000E121D" w:rsidP="00FD4C33">
      <w:pPr>
        <w:ind w:firstLine="720"/>
        <w:rPr>
          <w:rFonts w:ascii="Andalus" w:hAnsi="Andalus" w:cs="Andalus"/>
          <w:sz w:val="26"/>
          <w:szCs w:val="26"/>
        </w:rPr>
      </w:pPr>
      <w:r w:rsidRPr="000E121D">
        <w:rPr>
          <w:rFonts w:ascii="Andalus" w:eastAsia="Utopia-Regular" w:hAnsi="Andalus" w:cs="Andalus"/>
          <w:sz w:val="26"/>
          <w:szCs w:val="26"/>
        </w:rPr>
        <w:t xml:space="preserve">A student views the list of electives he's eligible for by entering his semester and department and the elective type he's interested in. The database is queried with a select statement using these parameters, and the resulting </w:t>
      </w:r>
      <w:r w:rsidR="00FD4C33" w:rsidRPr="000E121D">
        <w:rPr>
          <w:rFonts w:ascii="Andalus" w:eastAsia="Utopia-Regular" w:hAnsi="Andalus" w:cs="Andalus"/>
          <w:sz w:val="26"/>
          <w:szCs w:val="26"/>
        </w:rPr>
        <w:t xml:space="preserve">array of rows </w:t>
      </w:r>
      <w:r w:rsidR="00FD4C33">
        <w:rPr>
          <w:rFonts w:ascii="Andalus" w:eastAsia="Utopia-Regular" w:hAnsi="Andalus" w:cs="Andalus"/>
          <w:sz w:val="26"/>
          <w:szCs w:val="26"/>
        </w:rPr>
        <w:t>is</w:t>
      </w:r>
      <w:r w:rsidRPr="000E121D">
        <w:rPr>
          <w:rFonts w:ascii="Andalus" w:eastAsia="Utopia-Regular" w:hAnsi="Andalus" w:cs="Andalus"/>
          <w:sz w:val="26"/>
          <w:szCs w:val="26"/>
        </w:rPr>
        <w:t xml:space="preserve"> displayed. The student can register immediately viewing the electives. When he does so</w:t>
      </w:r>
      <w:r w:rsidR="00FD4C33">
        <w:rPr>
          <w:rFonts w:ascii="Andalus" w:eastAsia="Utopia-Regular" w:hAnsi="Andalus" w:cs="Andalus"/>
          <w:sz w:val="26"/>
          <w:szCs w:val="26"/>
        </w:rPr>
        <w:t>,</w:t>
      </w:r>
      <w:r w:rsidRPr="000E121D">
        <w:rPr>
          <w:rFonts w:ascii="Andalus" w:eastAsia="Utopia-Regular" w:hAnsi="Andalus" w:cs="Andalus"/>
          <w:sz w:val="26"/>
          <w:szCs w:val="26"/>
        </w:rPr>
        <w:t xml:space="preserve"> an entry is immediately made into the database using the insert query. </w:t>
      </w:r>
      <w:proofErr w:type="gramStart"/>
      <w:r w:rsidRPr="000E121D">
        <w:rPr>
          <w:rFonts w:ascii="Andalus" w:eastAsia="Utopia-Regular" w:hAnsi="Andalus" w:cs="Andalus"/>
          <w:sz w:val="26"/>
          <w:szCs w:val="26"/>
        </w:rPr>
        <w:t>Various extreme cases, such as a non-existent student, double registration (in the case of the Group constraint) have been checked by querying the database accordingly</w:t>
      </w:r>
      <w:proofErr w:type="gramEnd"/>
      <w:r w:rsidRPr="000E121D">
        <w:rPr>
          <w:rFonts w:ascii="Andalus" w:eastAsia="Utopia-Regular" w:hAnsi="Andalus" w:cs="Andalus"/>
          <w:sz w:val="26"/>
          <w:szCs w:val="26"/>
        </w:rPr>
        <w:t xml:space="preserve">. On viewing the list of electives the student can also view all the details of the elective he/she is interested in by entering the elective code. The table 'Elective' is queried and the details of the elective are displayed in a table format. The table format is shown using the </w:t>
      </w:r>
      <w:r w:rsidRPr="000E121D">
        <w:rPr>
          <w:rFonts w:ascii="Andalus" w:eastAsia="Utopia-Regular" w:hAnsi="Andalus" w:cs="Andalus"/>
          <w:i/>
          <w:iCs/>
          <w:sz w:val="26"/>
          <w:szCs w:val="26"/>
        </w:rPr>
        <w:t>table</w:t>
      </w:r>
      <w:r w:rsidRPr="000E121D">
        <w:rPr>
          <w:rFonts w:ascii="Andalus" w:eastAsia="Utopia-Regular" w:hAnsi="Andalus" w:cs="Andalus"/>
          <w:sz w:val="26"/>
          <w:szCs w:val="26"/>
        </w:rPr>
        <w:t xml:space="preserve"> tag of HTML embedded in the echo statement of PHP. Further, the student can view the details of the faculty handling the </w:t>
      </w:r>
      <w:proofErr w:type="gramStart"/>
      <w:r w:rsidRPr="000E121D">
        <w:rPr>
          <w:rFonts w:ascii="Andalus" w:eastAsia="Utopia-Regular" w:hAnsi="Andalus" w:cs="Andalus"/>
          <w:sz w:val="26"/>
          <w:szCs w:val="26"/>
        </w:rPr>
        <w:t>subject,</w:t>
      </w:r>
      <w:proofErr w:type="gramEnd"/>
      <w:r w:rsidRPr="000E121D">
        <w:rPr>
          <w:rFonts w:ascii="Andalus" w:eastAsia="Utopia-Regular" w:hAnsi="Andalus" w:cs="Andalus"/>
          <w:sz w:val="26"/>
          <w:szCs w:val="26"/>
        </w:rPr>
        <w:t xml:space="preserve"> the table 'Faculty' is queried with the Faculty SSN and the results are displayed.</w:t>
      </w:r>
    </w:p>
    <w:p w14:paraId="4B634647" w14:textId="77777777" w:rsidR="00347398" w:rsidRDefault="00347398" w:rsidP="00FD4C33">
      <w:pPr>
        <w:ind w:firstLine="720"/>
        <w:rPr>
          <w:rFonts w:ascii="Andalus" w:eastAsia="Utopia-Regular" w:hAnsi="Andalus" w:cs="Andalus"/>
          <w:sz w:val="26"/>
          <w:szCs w:val="26"/>
        </w:rPr>
      </w:pPr>
    </w:p>
    <w:p w14:paraId="3A8BEAA9" w14:textId="77777777" w:rsidR="000E121D" w:rsidRPr="000E121D" w:rsidRDefault="000E121D" w:rsidP="00FD4C33">
      <w:pPr>
        <w:ind w:firstLine="720"/>
        <w:rPr>
          <w:rFonts w:ascii="Andalus" w:hAnsi="Andalus" w:cs="Andalus"/>
          <w:sz w:val="26"/>
          <w:szCs w:val="26"/>
        </w:rPr>
      </w:pPr>
      <w:r w:rsidRPr="000E121D">
        <w:rPr>
          <w:rFonts w:ascii="Andalus" w:eastAsia="Utopia-Regular" w:hAnsi="Andalus" w:cs="Andalus"/>
          <w:sz w:val="26"/>
          <w:szCs w:val="26"/>
        </w:rPr>
        <w:t xml:space="preserve">When the faculty tries to access the software, he/she can do so only with a </w:t>
      </w:r>
      <w:proofErr w:type="spellStart"/>
      <w:r w:rsidRPr="000E121D">
        <w:rPr>
          <w:rFonts w:ascii="Andalus" w:eastAsia="Utopia-Regular" w:hAnsi="Andalus" w:cs="Andalus"/>
          <w:sz w:val="26"/>
          <w:szCs w:val="26"/>
        </w:rPr>
        <w:t>FacultyID</w:t>
      </w:r>
      <w:proofErr w:type="spellEnd"/>
      <w:r w:rsidRPr="000E121D">
        <w:rPr>
          <w:rFonts w:ascii="Andalus" w:eastAsia="Utopia-Regular" w:hAnsi="Andalus" w:cs="Andalus"/>
          <w:sz w:val="26"/>
          <w:szCs w:val="26"/>
        </w:rPr>
        <w:t xml:space="preserve"> and a password. This authentication is done. The faculty can view the student details of the electives he/she is handling. This is done using the query which checks the </w:t>
      </w:r>
      <w:proofErr w:type="spellStart"/>
      <w:r w:rsidRPr="000E121D">
        <w:rPr>
          <w:rFonts w:ascii="Andalus" w:eastAsia="Utopia-Regular" w:hAnsi="Andalus" w:cs="Andalus"/>
          <w:sz w:val="26"/>
          <w:szCs w:val="26"/>
        </w:rPr>
        <w:t>FacultyID</w:t>
      </w:r>
      <w:proofErr w:type="spellEnd"/>
      <w:r w:rsidRPr="000E121D">
        <w:rPr>
          <w:rFonts w:ascii="Andalus" w:eastAsia="Utopia-Regular" w:hAnsi="Andalus" w:cs="Andalus"/>
          <w:sz w:val="26"/>
          <w:szCs w:val="26"/>
        </w:rPr>
        <w:t xml:space="preserve"> with the elective table and outputs the result, as a drop down menu from which the faculty can choose the elective he/she wants to view the details of. A session variable for the </w:t>
      </w:r>
      <w:proofErr w:type="spellStart"/>
      <w:r w:rsidRPr="000E121D">
        <w:rPr>
          <w:rFonts w:ascii="Andalus" w:eastAsia="Utopia-Regular" w:hAnsi="Andalus" w:cs="Andalus"/>
          <w:sz w:val="26"/>
          <w:szCs w:val="26"/>
        </w:rPr>
        <w:t>FacultyID</w:t>
      </w:r>
      <w:proofErr w:type="spellEnd"/>
      <w:r w:rsidRPr="000E121D">
        <w:rPr>
          <w:rFonts w:ascii="Andalus" w:eastAsia="Utopia-Regular" w:hAnsi="Andalus" w:cs="Andalus"/>
          <w:sz w:val="26"/>
          <w:szCs w:val="26"/>
        </w:rPr>
        <w:t xml:space="preserve"> is set, to see to it that the </w:t>
      </w:r>
      <w:proofErr w:type="gramStart"/>
      <w:r w:rsidRPr="000E121D">
        <w:rPr>
          <w:rFonts w:ascii="Andalus" w:eastAsia="Utopia-Regular" w:hAnsi="Andalus" w:cs="Andalus"/>
          <w:sz w:val="26"/>
          <w:szCs w:val="26"/>
        </w:rPr>
        <w:t>faculty can</w:t>
      </w:r>
      <w:proofErr w:type="gramEnd"/>
      <w:r w:rsidRPr="000E121D">
        <w:rPr>
          <w:rFonts w:ascii="Andalus" w:eastAsia="Utopia-Regular" w:hAnsi="Andalus" w:cs="Andalus"/>
          <w:sz w:val="26"/>
          <w:szCs w:val="26"/>
        </w:rPr>
        <w:t xml:space="preserve"> manipulate/view details about his/her elective only. The Faculty can change the credits, pre-requisites and the </w:t>
      </w:r>
      <w:r w:rsidR="00FD4C33" w:rsidRPr="000E121D">
        <w:rPr>
          <w:rFonts w:ascii="Andalus" w:eastAsia="Utopia-Regular" w:hAnsi="Andalus" w:cs="Andalus"/>
          <w:sz w:val="26"/>
          <w:szCs w:val="26"/>
        </w:rPr>
        <w:t>syllabus</w:t>
      </w:r>
      <w:r w:rsidRPr="000E121D">
        <w:rPr>
          <w:rFonts w:ascii="Andalus" w:eastAsia="Utopia-Regular" w:hAnsi="Andalus" w:cs="Andalus"/>
          <w:sz w:val="26"/>
          <w:szCs w:val="26"/>
        </w:rPr>
        <w:t xml:space="preserve"> of the elective he/she's handling. This is done using the update query using the details entered in the HTML form. </w:t>
      </w:r>
    </w:p>
    <w:p w14:paraId="24B61935" w14:textId="77777777" w:rsidR="00347398" w:rsidRDefault="00347398" w:rsidP="00FD4C33">
      <w:pPr>
        <w:ind w:firstLine="720"/>
        <w:rPr>
          <w:rFonts w:ascii="Andalus" w:eastAsia="Utopia-Regular" w:hAnsi="Andalus" w:cs="Andalus"/>
          <w:sz w:val="26"/>
          <w:szCs w:val="26"/>
        </w:rPr>
      </w:pPr>
    </w:p>
    <w:p w14:paraId="78F1C87D" w14:textId="77777777" w:rsidR="000E121D" w:rsidRPr="000E121D" w:rsidRDefault="000E121D" w:rsidP="00FD4C33">
      <w:pPr>
        <w:ind w:firstLine="720"/>
        <w:rPr>
          <w:rFonts w:ascii="Andalus" w:eastAsia="Utopia-Regular" w:hAnsi="Andalus" w:cs="Andalus"/>
          <w:sz w:val="26"/>
          <w:szCs w:val="26"/>
        </w:rPr>
      </w:pPr>
      <w:r w:rsidRPr="000E121D">
        <w:rPr>
          <w:rFonts w:ascii="Andalus" w:eastAsia="Utopia-Regular" w:hAnsi="Andalus" w:cs="Andalus"/>
          <w:sz w:val="26"/>
          <w:szCs w:val="26"/>
        </w:rPr>
        <w:t xml:space="preserve">An administrator has complete access of the database. He logs in with a </w:t>
      </w:r>
      <w:proofErr w:type="spellStart"/>
      <w:r w:rsidRPr="000E121D">
        <w:rPr>
          <w:rFonts w:ascii="Andalus" w:eastAsia="Utopia-Regular" w:hAnsi="Andalus" w:cs="Andalus"/>
          <w:sz w:val="26"/>
          <w:szCs w:val="26"/>
        </w:rPr>
        <w:t>loginID</w:t>
      </w:r>
      <w:proofErr w:type="spellEnd"/>
      <w:r w:rsidRPr="000E121D">
        <w:rPr>
          <w:rFonts w:ascii="Andalus" w:eastAsia="Utopia-Regular" w:hAnsi="Andalus" w:cs="Andalus"/>
          <w:sz w:val="26"/>
          <w:szCs w:val="26"/>
        </w:rPr>
        <w:t xml:space="preserve"> and password. An administrator can add accounts </w:t>
      </w:r>
      <w:r w:rsidR="008A6F3A" w:rsidRPr="000E121D">
        <w:rPr>
          <w:rFonts w:ascii="Andalus" w:eastAsia="Utopia-Regular" w:hAnsi="Andalus" w:cs="Andalus"/>
          <w:sz w:val="26"/>
          <w:szCs w:val="26"/>
        </w:rPr>
        <w:t>i.e.</w:t>
      </w:r>
      <w:r w:rsidRPr="000E121D">
        <w:rPr>
          <w:rFonts w:ascii="Andalus" w:eastAsia="Utopia-Regular" w:hAnsi="Andalus" w:cs="Andalus"/>
          <w:sz w:val="26"/>
          <w:szCs w:val="26"/>
        </w:rPr>
        <w:t xml:space="preserve"> Admin accounts or Faculty accounts. This is done again using an insert </w:t>
      </w:r>
      <w:proofErr w:type="gramStart"/>
      <w:r w:rsidRPr="000E121D">
        <w:rPr>
          <w:rFonts w:ascii="Andalus" w:eastAsia="Utopia-Regular" w:hAnsi="Andalus" w:cs="Andalus"/>
          <w:sz w:val="26"/>
          <w:szCs w:val="26"/>
        </w:rPr>
        <w:t>option which</w:t>
      </w:r>
      <w:proofErr w:type="gramEnd"/>
      <w:r w:rsidRPr="000E121D">
        <w:rPr>
          <w:rFonts w:ascii="Andalus" w:eastAsia="Utopia-Regular" w:hAnsi="Andalus" w:cs="Andalus"/>
          <w:sz w:val="26"/>
          <w:szCs w:val="26"/>
        </w:rPr>
        <w:t xml:space="preserve"> is reflected upon in the database. Whenever an account is created an entry is made with the Username mapped with the Password in the database. Administrator also can add, delete, </w:t>
      </w:r>
      <w:r w:rsidR="008A6F3A" w:rsidRPr="000E121D">
        <w:rPr>
          <w:rFonts w:ascii="Andalus" w:eastAsia="Utopia-Regular" w:hAnsi="Andalus" w:cs="Andalus"/>
          <w:sz w:val="26"/>
          <w:szCs w:val="26"/>
        </w:rPr>
        <w:t>and modify</w:t>
      </w:r>
      <w:r w:rsidRPr="000E121D">
        <w:rPr>
          <w:rFonts w:ascii="Andalus" w:eastAsia="Utopia-Regular" w:hAnsi="Andalus" w:cs="Andalus"/>
          <w:sz w:val="26"/>
          <w:szCs w:val="26"/>
        </w:rPr>
        <w:t xml:space="preserve"> </w:t>
      </w:r>
      <w:r w:rsidR="00FD4C33">
        <w:rPr>
          <w:rFonts w:ascii="Andalus" w:eastAsia="Utopia-Regular" w:hAnsi="Andalus" w:cs="Andalus"/>
          <w:sz w:val="26"/>
          <w:szCs w:val="26"/>
        </w:rPr>
        <w:t xml:space="preserve">the </w:t>
      </w:r>
      <w:r w:rsidRPr="000E121D">
        <w:rPr>
          <w:rFonts w:ascii="Andalus" w:eastAsia="Utopia-Regular" w:hAnsi="Andalus" w:cs="Andalus"/>
          <w:sz w:val="26"/>
          <w:szCs w:val="26"/>
        </w:rPr>
        <w:t xml:space="preserve">details of an elective, faculty or a student. Deletion and Insertion are done using the Delete and Insert queries, for the respective tables. Besides the primary key </w:t>
      </w:r>
      <w:r w:rsidR="008A6F3A" w:rsidRPr="000E121D">
        <w:rPr>
          <w:rFonts w:ascii="Andalus" w:eastAsia="Utopia-Regular" w:hAnsi="Andalus" w:cs="Andalus"/>
          <w:sz w:val="26"/>
          <w:szCs w:val="26"/>
        </w:rPr>
        <w:t>i.e.</w:t>
      </w:r>
      <w:r w:rsidRPr="000E121D">
        <w:rPr>
          <w:rFonts w:ascii="Andalus" w:eastAsia="Utopia-Regular" w:hAnsi="Andalus" w:cs="Andalus"/>
          <w:sz w:val="26"/>
          <w:szCs w:val="26"/>
        </w:rPr>
        <w:t xml:space="preserve"> the </w:t>
      </w:r>
      <w:r w:rsidR="00FD4C33">
        <w:rPr>
          <w:rFonts w:ascii="Andalus" w:eastAsia="Utopia-Regular" w:hAnsi="Andalus" w:cs="Andalus"/>
          <w:sz w:val="26"/>
          <w:szCs w:val="26"/>
        </w:rPr>
        <w:lastRenderedPageBreak/>
        <w:t>e</w:t>
      </w:r>
      <w:r w:rsidRPr="000E121D">
        <w:rPr>
          <w:rFonts w:ascii="Andalus" w:eastAsia="Utopia-Regular" w:hAnsi="Andalus" w:cs="Andalus"/>
          <w:sz w:val="26"/>
          <w:szCs w:val="26"/>
        </w:rPr>
        <w:t xml:space="preserve">lective code the administrator can modify any other detail of the elective. </w:t>
      </w:r>
      <w:proofErr w:type="gramStart"/>
      <w:r w:rsidRPr="000E121D">
        <w:rPr>
          <w:rFonts w:ascii="Andalus" w:eastAsia="Utopia-Regular" w:hAnsi="Andalus" w:cs="Andalus"/>
          <w:sz w:val="26"/>
          <w:szCs w:val="26"/>
        </w:rPr>
        <w:t>Faculty's qualification, designation, years of experience, Date of Birth and Date of Joining can be modified.</w:t>
      </w:r>
      <w:proofErr w:type="gramEnd"/>
      <w:r w:rsidRPr="000E121D">
        <w:rPr>
          <w:rFonts w:ascii="Andalus" w:eastAsia="Utopia-Regular" w:hAnsi="Andalus" w:cs="Andalus"/>
          <w:sz w:val="26"/>
          <w:szCs w:val="26"/>
        </w:rPr>
        <w:t xml:space="preserve"> If an account has been created with certain fields as NULL, for example Date of Birth, then those values can be inserted using this modify function. A student's semester, or date of Birth can be modified. Radio Buttons are used to show which detail of the elective/faculty/student is modified. The modified values are reflected upon the database using the update query. </w:t>
      </w:r>
    </w:p>
    <w:p w14:paraId="6EA55320" w14:textId="77777777" w:rsidR="000E121D" w:rsidRPr="000E121D" w:rsidRDefault="000E121D" w:rsidP="000E121D">
      <w:pPr>
        <w:rPr>
          <w:rFonts w:ascii="Andalus" w:hAnsi="Andalus" w:cs="Andalus"/>
          <w:sz w:val="26"/>
          <w:szCs w:val="26"/>
        </w:rPr>
      </w:pPr>
    </w:p>
    <w:p w14:paraId="5772EC3C" w14:textId="77777777" w:rsidR="000E121D" w:rsidRPr="000E121D" w:rsidRDefault="000E121D" w:rsidP="00347398">
      <w:pPr>
        <w:ind w:firstLine="720"/>
        <w:rPr>
          <w:rFonts w:ascii="Andalus" w:eastAsia="Utopia-Regular" w:hAnsi="Andalus" w:cs="Andalus"/>
          <w:sz w:val="26"/>
          <w:szCs w:val="26"/>
        </w:rPr>
      </w:pPr>
      <w:r w:rsidRPr="000E121D">
        <w:rPr>
          <w:rFonts w:ascii="Andalus" w:eastAsia="Utopia-Regular" w:hAnsi="Andalus" w:cs="Andalus"/>
          <w:sz w:val="26"/>
          <w:szCs w:val="26"/>
        </w:rPr>
        <w:t xml:space="preserve">The entire project has been implemented using PHP, the results of all the queries have been displayed in table form, drop down menus using HTML tags in PHP. The main objective of this project was to club in the maximum functionality with constant error checking, and </w:t>
      </w:r>
      <w:proofErr w:type="gramStart"/>
      <w:r w:rsidRPr="000E121D">
        <w:rPr>
          <w:rFonts w:ascii="Andalus" w:eastAsia="Utopia-Regular" w:hAnsi="Andalus" w:cs="Andalus"/>
          <w:sz w:val="26"/>
          <w:szCs w:val="26"/>
        </w:rPr>
        <w:t>a</w:t>
      </w:r>
      <w:proofErr w:type="gramEnd"/>
      <w:r w:rsidRPr="000E121D">
        <w:rPr>
          <w:rFonts w:ascii="Andalus" w:eastAsia="Utopia-Regular" w:hAnsi="Andalus" w:cs="Andalus"/>
          <w:sz w:val="26"/>
          <w:szCs w:val="26"/>
        </w:rPr>
        <w:t xml:space="preserve"> easily understandable user interface.</w:t>
      </w:r>
    </w:p>
    <w:p w14:paraId="6EDD8C24" w14:textId="77777777" w:rsidR="000E121D" w:rsidRDefault="000E121D" w:rsidP="00757D06">
      <w:pPr>
        <w:rPr>
          <w:rFonts w:ascii="Andalus" w:hAnsi="Andalus" w:cs="Andalus"/>
          <w:b/>
          <w:sz w:val="44"/>
          <w:szCs w:val="44"/>
        </w:rPr>
      </w:pPr>
    </w:p>
    <w:p w14:paraId="445632D2" w14:textId="77777777" w:rsidR="00757D06" w:rsidRDefault="00757D06" w:rsidP="00757D06">
      <w:pPr>
        <w:ind w:firstLine="720"/>
        <w:rPr>
          <w:rFonts w:ascii="Andalus" w:hAnsi="Andalus" w:cs="Andalus"/>
          <w:b/>
          <w:sz w:val="28"/>
          <w:szCs w:val="28"/>
        </w:rPr>
      </w:pPr>
    </w:p>
    <w:p w14:paraId="39E871F0" w14:textId="77777777" w:rsidR="006D6CEA" w:rsidRPr="00335C31" w:rsidRDefault="006D6CEA" w:rsidP="00335C31">
      <w:pPr>
        <w:ind w:firstLine="720"/>
        <w:rPr>
          <w:rFonts w:ascii="Eras Medium ITC" w:hAnsi="Eras Medium ITC"/>
          <w:sz w:val="28"/>
          <w:szCs w:val="28"/>
        </w:rPr>
      </w:pPr>
      <w:r>
        <w:rPr>
          <w:rFonts w:ascii="Andalus" w:hAnsi="Andalus" w:cs="Andalus"/>
          <w:b/>
          <w:sz w:val="52"/>
          <w:szCs w:val="52"/>
        </w:rPr>
        <w:t>Chapter 6</w:t>
      </w:r>
    </w:p>
    <w:p w14:paraId="2567E140" w14:textId="77777777" w:rsidR="006D6CEA" w:rsidRDefault="00726D4B" w:rsidP="006D6CEA">
      <w:pPr>
        <w:rPr>
          <w:rFonts w:ascii="Andalus" w:hAnsi="Andalus" w:cs="Andalus"/>
          <w:b/>
          <w:sz w:val="44"/>
          <w:szCs w:val="44"/>
        </w:rPr>
      </w:pPr>
      <w:r>
        <w:rPr>
          <w:rFonts w:ascii="Andalus" w:hAnsi="Andalus" w:cs="Andalus"/>
          <w:b/>
          <w:sz w:val="44"/>
          <w:szCs w:val="44"/>
        </w:rPr>
        <w:t>Conclusion</w:t>
      </w:r>
      <w:r w:rsidR="006D6CEA">
        <w:rPr>
          <w:rFonts w:ascii="Andalus" w:hAnsi="Andalus" w:cs="Andalus"/>
          <w:b/>
          <w:sz w:val="44"/>
          <w:szCs w:val="44"/>
        </w:rPr>
        <w:t xml:space="preserve"> and Future Enhancements</w:t>
      </w:r>
      <w:r w:rsidR="006D6CEA">
        <w:rPr>
          <w:rFonts w:ascii="Andalus" w:hAnsi="Andalus" w:cs="Andalus"/>
          <w:b/>
          <w:sz w:val="44"/>
          <w:szCs w:val="44"/>
        </w:rPr>
        <w:tab/>
      </w:r>
    </w:p>
    <w:p w14:paraId="1D391EA8" w14:textId="77777777" w:rsidR="004711E8" w:rsidRDefault="004711E8" w:rsidP="006D6CEA">
      <w:pPr>
        <w:rPr>
          <w:rFonts w:ascii="Eras Medium ITC" w:hAnsi="Eras Medium ITC"/>
          <w:bCs/>
          <w:sz w:val="28"/>
          <w:szCs w:val="28"/>
        </w:rPr>
      </w:pPr>
    </w:p>
    <w:p w14:paraId="3359D4AB" w14:textId="77777777" w:rsidR="002956B4" w:rsidRDefault="004711E8" w:rsidP="009B0ECA">
      <w:pPr>
        <w:rPr>
          <w:rFonts w:ascii="Eras Medium ITC" w:hAnsi="Eras Medium ITC"/>
          <w:bCs/>
          <w:sz w:val="28"/>
          <w:szCs w:val="28"/>
        </w:rPr>
      </w:pPr>
      <w:r>
        <w:rPr>
          <w:rFonts w:ascii="Eras Medium ITC" w:hAnsi="Eras Medium ITC"/>
          <w:bCs/>
          <w:sz w:val="28"/>
          <w:szCs w:val="28"/>
        </w:rPr>
        <w:t>6</w:t>
      </w:r>
      <w:r w:rsidRPr="00B54DED">
        <w:rPr>
          <w:rFonts w:ascii="Eras Medium ITC" w:hAnsi="Eras Medium ITC"/>
          <w:bCs/>
          <w:sz w:val="28"/>
          <w:szCs w:val="28"/>
        </w:rPr>
        <w:t>.</w:t>
      </w:r>
      <w:r>
        <w:rPr>
          <w:rFonts w:ascii="Eras Medium ITC" w:hAnsi="Eras Medium ITC"/>
          <w:bCs/>
          <w:sz w:val="28"/>
          <w:szCs w:val="28"/>
        </w:rPr>
        <w:t>1</w:t>
      </w:r>
      <w:r w:rsidRPr="00B54DED">
        <w:rPr>
          <w:rFonts w:ascii="Eras Medium ITC" w:hAnsi="Eras Medium ITC"/>
          <w:bCs/>
          <w:sz w:val="28"/>
          <w:szCs w:val="28"/>
        </w:rPr>
        <w:tab/>
      </w:r>
      <w:r>
        <w:rPr>
          <w:rFonts w:ascii="Eras Medium ITC" w:hAnsi="Eras Medium ITC"/>
          <w:bCs/>
          <w:sz w:val="28"/>
          <w:szCs w:val="28"/>
        </w:rPr>
        <w:t>Conclusion</w:t>
      </w:r>
    </w:p>
    <w:p w14:paraId="18408275" w14:textId="77777777" w:rsidR="004711E8" w:rsidRDefault="004711E8" w:rsidP="009B0ECA">
      <w:pPr>
        <w:rPr>
          <w:rFonts w:ascii="Eras Medium ITC" w:hAnsi="Eras Medium ITC"/>
          <w:bCs/>
          <w:sz w:val="28"/>
          <w:szCs w:val="28"/>
        </w:rPr>
      </w:pPr>
      <w:r>
        <w:rPr>
          <w:rFonts w:ascii="Eras Medium ITC" w:hAnsi="Eras Medium ITC"/>
          <w:bCs/>
          <w:sz w:val="28"/>
          <w:szCs w:val="28"/>
        </w:rPr>
        <w:tab/>
      </w:r>
    </w:p>
    <w:p w14:paraId="7DD99047" w14:textId="77777777" w:rsidR="004711E8" w:rsidRPr="004711E8" w:rsidRDefault="004711E8" w:rsidP="009B0ECA">
      <w:pPr>
        <w:ind w:firstLine="720"/>
        <w:rPr>
          <w:rFonts w:ascii="Andalus" w:eastAsia="Utopia-Regular" w:hAnsi="Andalus" w:cs="Andalus"/>
          <w:sz w:val="26"/>
          <w:szCs w:val="26"/>
        </w:rPr>
      </w:pPr>
      <w:r w:rsidRPr="004711E8">
        <w:rPr>
          <w:rFonts w:ascii="Andalus" w:eastAsia="Utopia-Regular" w:hAnsi="Andalus" w:cs="Andalus"/>
          <w:sz w:val="26"/>
          <w:szCs w:val="26"/>
        </w:rPr>
        <w:t xml:space="preserve">This project was made with the purpose of making the process of choosing electives (both open and closed) for students of the CSE department of MSRIT more systematic and convenient. Its primary aim is to computerize the whole system and allow students to choose their electives online through the use of an application based on our project. Students tend to choose an elective with respect to what their peer group does, usually not doing any research on their own, this happens because one, the student knows nothing about the elective other than the name, and two, choosing the elective must be done within a very short span of time usually two days. To avoid this, a website showing the details of various electives, importantly the syllabus, which has been updated </w:t>
      </w:r>
      <w:proofErr w:type="spellStart"/>
      <w:r w:rsidR="008A6F3A">
        <w:rPr>
          <w:rFonts w:ascii="Andalus" w:eastAsia="Utopia-Regular" w:hAnsi="Andalus" w:cs="Andalus"/>
          <w:sz w:val="26"/>
          <w:szCs w:val="26"/>
        </w:rPr>
        <w:t>at</w:t>
      </w:r>
      <w:r w:rsidR="008A6F3A" w:rsidRPr="004711E8">
        <w:rPr>
          <w:rFonts w:ascii="Andalus" w:eastAsia="Utopia-Regular" w:hAnsi="Andalus" w:cs="Andalus"/>
          <w:sz w:val="26"/>
          <w:szCs w:val="26"/>
        </w:rPr>
        <w:t>least</w:t>
      </w:r>
      <w:proofErr w:type="spellEnd"/>
      <w:r w:rsidRPr="004711E8">
        <w:rPr>
          <w:rFonts w:ascii="Andalus" w:eastAsia="Utopia-Regular" w:hAnsi="Andalus" w:cs="Andalus"/>
          <w:sz w:val="26"/>
          <w:szCs w:val="26"/>
        </w:rPr>
        <w:t xml:space="preserve"> a fortnight before the electives have to be </w:t>
      </w:r>
      <w:r w:rsidR="008A6F3A" w:rsidRPr="004711E8">
        <w:rPr>
          <w:rFonts w:ascii="Andalus" w:eastAsia="Utopia-Regular" w:hAnsi="Andalus" w:cs="Andalus"/>
          <w:sz w:val="26"/>
          <w:szCs w:val="26"/>
        </w:rPr>
        <w:t>chosen,</w:t>
      </w:r>
      <w:r w:rsidRPr="004711E8">
        <w:rPr>
          <w:rFonts w:ascii="Andalus" w:eastAsia="Utopia-Regular" w:hAnsi="Andalus" w:cs="Andalus"/>
          <w:sz w:val="26"/>
          <w:szCs w:val="26"/>
        </w:rPr>
        <w:t xml:space="preserve"> would be very beneficial for the students.</w:t>
      </w:r>
    </w:p>
    <w:p w14:paraId="1E80E277" w14:textId="77777777" w:rsidR="004711E8" w:rsidRDefault="004711E8" w:rsidP="009B0ECA">
      <w:pPr>
        <w:ind w:firstLine="720"/>
        <w:rPr>
          <w:rFonts w:ascii="Andalus" w:eastAsia="Utopia-Regular" w:hAnsi="Andalus" w:cs="Andalus"/>
          <w:sz w:val="26"/>
          <w:szCs w:val="26"/>
        </w:rPr>
      </w:pPr>
    </w:p>
    <w:p w14:paraId="517CADA5" w14:textId="77777777" w:rsidR="004711E8" w:rsidRPr="004711E8" w:rsidRDefault="004711E8" w:rsidP="009B0ECA">
      <w:pPr>
        <w:ind w:firstLine="720"/>
        <w:rPr>
          <w:rFonts w:ascii="Andalus" w:eastAsia="Utopia-Regular" w:hAnsi="Andalus" w:cs="Andalus"/>
          <w:sz w:val="26"/>
          <w:szCs w:val="26"/>
        </w:rPr>
      </w:pPr>
      <w:r w:rsidRPr="004711E8">
        <w:rPr>
          <w:rFonts w:ascii="Andalus" w:eastAsia="Utopia-Regular" w:hAnsi="Andalus" w:cs="Andalus"/>
          <w:sz w:val="26"/>
          <w:szCs w:val="26"/>
        </w:rPr>
        <w:t>The students also have the provision of registering online, so a student need not hop from department to department signing up for electives, everything can be done from one place. If there is a limit on the number of students that can register for a course, the software shows that the registrations are closed for an elective. This allows the student to simply register for another elective, and does not have to wait for the department to count the number of application forms and choose the first 60 students and reject the rest, after the last date for the registration of electives.</w:t>
      </w:r>
    </w:p>
    <w:p w14:paraId="371E788C" w14:textId="77777777" w:rsidR="004711E8" w:rsidRPr="004711E8" w:rsidRDefault="004711E8" w:rsidP="009B0ECA">
      <w:pPr>
        <w:rPr>
          <w:rFonts w:ascii="Andalus" w:eastAsia="Utopia-Regular" w:hAnsi="Andalus" w:cs="Andalus"/>
          <w:sz w:val="26"/>
          <w:szCs w:val="26"/>
        </w:rPr>
      </w:pPr>
    </w:p>
    <w:p w14:paraId="27035207" w14:textId="77777777" w:rsidR="004711E8" w:rsidRPr="004711E8" w:rsidRDefault="004711E8" w:rsidP="009B0ECA">
      <w:pPr>
        <w:ind w:firstLine="720"/>
        <w:rPr>
          <w:rFonts w:ascii="Andalus" w:eastAsia="Utopia-Regular" w:hAnsi="Andalus" w:cs="Andalus"/>
          <w:sz w:val="26"/>
          <w:szCs w:val="26"/>
        </w:rPr>
      </w:pPr>
      <w:r w:rsidRPr="004711E8">
        <w:rPr>
          <w:rFonts w:ascii="Andalus" w:eastAsia="Utopia-Regular" w:hAnsi="Andalus" w:cs="Andalus"/>
          <w:sz w:val="26"/>
          <w:szCs w:val="26"/>
        </w:rPr>
        <w:t xml:space="preserve">There are provisions for the faculty-in-charge to modify elective details, like syllabus, credits and pre-requisites. The faculty can view the students in his/her elective </w:t>
      </w:r>
      <w:r w:rsidRPr="004711E8">
        <w:rPr>
          <w:rFonts w:ascii="Andalus" w:eastAsia="Utopia-Regular" w:hAnsi="Andalus" w:cs="Andalus"/>
          <w:sz w:val="26"/>
          <w:szCs w:val="26"/>
        </w:rPr>
        <w:lastRenderedPageBreak/>
        <w:t>class, so the faculty-in-charge also has a helpful online database of the students in his course.</w:t>
      </w:r>
    </w:p>
    <w:p w14:paraId="456E8EBD" w14:textId="77777777" w:rsidR="004711E8" w:rsidRDefault="004711E8" w:rsidP="009B0ECA">
      <w:pPr>
        <w:rPr>
          <w:rFonts w:ascii="Andalus" w:eastAsia="Utopia-Regular" w:hAnsi="Andalus" w:cs="Andalus"/>
          <w:sz w:val="26"/>
          <w:szCs w:val="26"/>
        </w:rPr>
      </w:pPr>
    </w:p>
    <w:p w14:paraId="3D66CB57" w14:textId="77777777" w:rsidR="004711E8" w:rsidRDefault="004711E8" w:rsidP="009B0ECA">
      <w:pPr>
        <w:rPr>
          <w:rFonts w:ascii="Andalus" w:eastAsia="Utopia-Regular" w:hAnsi="Andalus" w:cs="Andalus"/>
          <w:sz w:val="26"/>
          <w:szCs w:val="26"/>
        </w:rPr>
      </w:pPr>
    </w:p>
    <w:p w14:paraId="2B93AAEA" w14:textId="77777777" w:rsidR="004711E8" w:rsidRPr="004711E8" w:rsidRDefault="004711E8" w:rsidP="009B0ECA">
      <w:pPr>
        <w:rPr>
          <w:rFonts w:ascii="Andalus" w:eastAsia="Utopia-Regular" w:hAnsi="Andalus" w:cs="Andalus"/>
          <w:sz w:val="26"/>
          <w:szCs w:val="26"/>
        </w:rPr>
      </w:pPr>
    </w:p>
    <w:p w14:paraId="5B109279" w14:textId="77777777" w:rsidR="004711E8" w:rsidRPr="004711E8" w:rsidRDefault="004711E8" w:rsidP="009B0ECA">
      <w:pPr>
        <w:ind w:firstLine="720"/>
        <w:rPr>
          <w:rFonts w:ascii="Andalus" w:hAnsi="Andalus" w:cs="Andalus"/>
          <w:b/>
          <w:sz w:val="22"/>
          <w:szCs w:val="22"/>
        </w:rPr>
      </w:pPr>
      <w:r w:rsidRPr="004711E8">
        <w:rPr>
          <w:rFonts w:ascii="Andalus" w:eastAsia="Utopia-Regular" w:hAnsi="Andalus" w:cs="Andalus"/>
          <w:sz w:val="26"/>
          <w:szCs w:val="26"/>
        </w:rPr>
        <w:t xml:space="preserve">Of course as with website/database there needs to be an administrator for maintaining, and updating the database. The administrator has complete control of the database, so as and when required, that is when a semester is about to end, he/she can update the database, adding details of new electives, modifying details of old ones </w:t>
      </w:r>
      <w:r w:rsidR="008A6F3A" w:rsidRPr="004711E8">
        <w:rPr>
          <w:rFonts w:ascii="Andalus" w:eastAsia="Utopia-Regular" w:hAnsi="Andalus" w:cs="Andalus"/>
          <w:sz w:val="26"/>
          <w:szCs w:val="26"/>
        </w:rPr>
        <w:t>i.e.</w:t>
      </w:r>
      <w:r w:rsidRPr="004711E8">
        <w:rPr>
          <w:rFonts w:ascii="Andalus" w:eastAsia="Utopia-Regular" w:hAnsi="Andalus" w:cs="Andalus"/>
          <w:sz w:val="26"/>
          <w:szCs w:val="26"/>
        </w:rPr>
        <w:t xml:space="preserve"> if the same elective is offered again but for a different semester of students. The administrator also assigns faculty to an elective. </w:t>
      </w:r>
      <w:r w:rsidR="009B0ECA" w:rsidRPr="004711E8">
        <w:rPr>
          <w:rFonts w:ascii="Andalus" w:eastAsia="Utopia-Regular" w:hAnsi="Andalus" w:cs="Andalus"/>
          <w:sz w:val="26"/>
          <w:szCs w:val="26"/>
        </w:rPr>
        <w:t>Administrators can</w:t>
      </w:r>
      <w:r w:rsidR="00DC4315">
        <w:rPr>
          <w:rFonts w:ascii="Andalus" w:eastAsia="Utopia-Regular" w:hAnsi="Andalus" w:cs="Andalus"/>
          <w:sz w:val="26"/>
          <w:szCs w:val="26"/>
        </w:rPr>
        <w:t xml:space="preserve"> also update</w:t>
      </w:r>
      <w:r w:rsidRPr="004711E8">
        <w:rPr>
          <w:rFonts w:ascii="Andalus" w:eastAsia="Utopia-Regular" w:hAnsi="Andalus" w:cs="Andalus"/>
          <w:sz w:val="26"/>
          <w:szCs w:val="26"/>
        </w:rPr>
        <w:t>/insert/delete student and faculty details.</w:t>
      </w:r>
    </w:p>
    <w:p w14:paraId="25D00007" w14:textId="77777777" w:rsidR="004711E8" w:rsidRDefault="004711E8" w:rsidP="009B0ECA">
      <w:pPr>
        <w:rPr>
          <w:rFonts w:ascii="Andalus" w:hAnsi="Andalus" w:cs="Andalus"/>
          <w:b/>
          <w:sz w:val="44"/>
          <w:szCs w:val="44"/>
        </w:rPr>
      </w:pPr>
    </w:p>
    <w:p w14:paraId="379DDEBD" w14:textId="77777777" w:rsidR="006D6CEA" w:rsidRDefault="006D6CEA" w:rsidP="009B0ECA">
      <w:pPr>
        <w:rPr>
          <w:rFonts w:ascii="Andalus" w:hAnsi="Andalus" w:cs="Andalus"/>
          <w:b/>
          <w:sz w:val="44"/>
          <w:szCs w:val="44"/>
        </w:rPr>
      </w:pPr>
    </w:p>
    <w:p w14:paraId="3E76DC77" w14:textId="77777777" w:rsidR="006D6CEA" w:rsidRDefault="006D6CEA" w:rsidP="00AD658C"/>
    <w:p w14:paraId="70F498F8" w14:textId="77777777" w:rsidR="00335C31" w:rsidRDefault="00335C31" w:rsidP="00AD658C"/>
    <w:p w14:paraId="729D56D4" w14:textId="77777777" w:rsidR="00335C31" w:rsidRDefault="00335C31" w:rsidP="00AD658C"/>
    <w:p w14:paraId="19190338" w14:textId="77777777" w:rsidR="00335C31" w:rsidRDefault="00335C31" w:rsidP="00AD658C"/>
    <w:p w14:paraId="6F9D4D17" w14:textId="77777777" w:rsidR="00335C31" w:rsidRDefault="00335C31" w:rsidP="00AD658C"/>
    <w:p w14:paraId="00A34BB8" w14:textId="77777777" w:rsidR="00335C31" w:rsidRDefault="00335C31" w:rsidP="00AD658C"/>
    <w:p w14:paraId="139C75BD" w14:textId="77777777" w:rsidR="00335C31" w:rsidRDefault="00335C31" w:rsidP="00AD658C"/>
    <w:p w14:paraId="745D875C" w14:textId="77777777" w:rsidR="00335C31" w:rsidRDefault="00335C31" w:rsidP="00AD658C"/>
    <w:p w14:paraId="431EC680" w14:textId="77777777" w:rsidR="00335C31" w:rsidRDefault="00335C31" w:rsidP="00AD658C"/>
    <w:p w14:paraId="0EB1F84A" w14:textId="77777777" w:rsidR="00335C31" w:rsidRDefault="00335C31" w:rsidP="00AD658C"/>
    <w:p w14:paraId="5C8EF5EA" w14:textId="77777777" w:rsidR="00335C31" w:rsidRDefault="00335C31" w:rsidP="00AD658C"/>
    <w:p w14:paraId="737CF356" w14:textId="77777777" w:rsidR="00335C31" w:rsidRDefault="00335C31" w:rsidP="00AD658C"/>
    <w:p w14:paraId="1B902893" w14:textId="77777777" w:rsidR="00335C31" w:rsidRDefault="00335C31" w:rsidP="00AD658C"/>
    <w:p w14:paraId="04714C79" w14:textId="77777777" w:rsidR="00335C31" w:rsidRDefault="00335C31" w:rsidP="00AD658C"/>
    <w:p w14:paraId="098F72DC" w14:textId="77777777" w:rsidR="00335C31" w:rsidRDefault="00335C31" w:rsidP="00AD658C"/>
    <w:p w14:paraId="5F361E8A" w14:textId="77777777" w:rsidR="00335C31" w:rsidRDefault="00335C31" w:rsidP="00AD658C"/>
    <w:p w14:paraId="3A3E6BF3" w14:textId="77777777" w:rsidR="00335C31" w:rsidRDefault="00335C31" w:rsidP="00AD658C"/>
    <w:p w14:paraId="07C01EA0" w14:textId="77777777" w:rsidR="00335C31" w:rsidRDefault="00335C31" w:rsidP="00AD658C"/>
    <w:p w14:paraId="70638F54" w14:textId="77777777" w:rsidR="00335C31" w:rsidRDefault="00335C31" w:rsidP="00AD658C"/>
    <w:p w14:paraId="367E73FD" w14:textId="77777777" w:rsidR="00335C31" w:rsidRDefault="00335C31" w:rsidP="00AD658C"/>
    <w:p w14:paraId="2C348F19" w14:textId="77777777" w:rsidR="00335C31" w:rsidRDefault="00335C31" w:rsidP="00AD658C"/>
    <w:p w14:paraId="776271EB" w14:textId="77777777" w:rsidR="00335C31" w:rsidRDefault="00335C31" w:rsidP="00AD658C"/>
    <w:p w14:paraId="16B93B49" w14:textId="77777777" w:rsidR="00335C31" w:rsidRDefault="00335C31" w:rsidP="00AD658C"/>
    <w:p w14:paraId="5B241D2F" w14:textId="77777777" w:rsidR="00335C31" w:rsidRDefault="00335C31" w:rsidP="00AD658C"/>
    <w:p w14:paraId="138080B9" w14:textId="77777777" w:rsidR="00335C31" w:rsidRDefault="00335C31" w:rsidP="00AD658C"/>
    <w:p w14:paraId="43D6FB38" w14:textId="77777777" w:rsidR="00335C31" w:rsidRDefault="00335C31" w:rsidP="00AD658C"/>
    <w:p w14:paraId="29706E29" w14:textId="77777777" w:rsidR="00335C31" w:rsidRDefault="00335C31" w:rsidP="00AD658C"/>
    <w:p w14:paraId="593ED410" w14:textId="77777777" w:rsidR="00335C31" w:rsidRDefault="00335C31" w:rsidP="00AD658C"/>
    <w:p w14:paraId="5A5A5A5A" w14:textId="77777777" w:rsidR="00335C31" w:rsidRDefault="00335C31" w:rsidP="00AD658C"/>
    <w:p w14:paraId="57492827" w14:textId="77777777" w:rsidR="00335C31" w:rsidRDefault="00335C31" w:rsidP="00AD658C">
      <w:bookmarkStart w:id="0" w:name="_GoBack"/>
      <w:bookmarkEnd w:id="0"/>
    </w:p>
    <w:sectPr w:rsidR="00335C31" w:rsidSect="003745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E5AC0" w14:textId="77777777" w:rsidR="00DB329A" w:rsidRDefault="00DB329A" w:rsidP="00FD4C33">
      <w:r>
        <w:separator/>
      </w:r>
    </w:p>
  </w:endnote>
  <w:endnote w:type="continuationSeparator" w:id="0">
    <w:p w14:paraId="1EAA7BFB" w14:textId="77777777" w:rsidR="00DB329A" w:rsidRDefault="00DB329A" w:rsidP="00FD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ndalus">
    <w:altName w:val="Times New Roman"/>
    <w:charset w:val="00"/>
    <w:family w:val="roman"/>
    <w:pitch w:val="variable"/>
    <w:sig w:usb0="00000000" w:usb1="80000000" w:usb2="00000008" w:usb3="00000000" w:csb0="0000004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Baskerville Old Face">
    <w:panose1 w:val="02020602080505020303"/>
    <w:charset w:val="00"/>
    <w:family w:val="auto"/>
    <w:pitch w:val="variable"/>
    <w:sig w:usb0="00000003" w:usb1="00000000" w:usb2="00000000" w:usb3="00000000" w:csb0="00000001" w:csb1="00000000"/>
  </w:font>
  <w:font w:name="Eras Medium ITC">
    <w:altName w:val="Copperplate Light"/>
    <w:charset w:val="00"/>
    <w:family w:val="swiss"/>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DFKai-SB">
    <w:altName w:val="Arial Unicode MS"/>
    <w:charset w:val="88"/>
    <w:family w:val="script"/>
    <w:pitch w:val="fixed"/>
    <w:sig w:usb0="00000000" w:usb1="080E0000" w:usb2="00000016" w:usb3="00000000" w:csb0="00100001" w:csb1="00000000"/>
  </w:font>
  <w:font w:name="Comic Sans MS">
    <w:panose1 w:val="030F0702030302020204"/>
    <w:charset w:val="00"/>
    <w:family w:val="auto"/>
    <w:pitch w:val="variable"/>
    <w:sig w:usb0="00000287" w:usb1="00000000" w:usb2="00000000" w:usb3="00000000" w:csb0="0000009F" w:csb1="00000000"/>
  </w:font>
  <w:font w:name="Utopia-Regular">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0AE1F" w14:textId="77777777" w:rsidR="00DB329A" w:rsidRDefault="00DB329A" w:rsidP="00FD4C33">
      <w:r>
        <w:separator/>
      </w:r>
    </w:p>
  </w:footnote>
  <w:footnote w:type="continuationSeparator" w:id="0">
    <w:p w14:paraId="415EC8EE" w14:textId="77777777" w:rsidR="00DB329A" w:rsidRDefault="00DB329A" w:rsidP="00FD4C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DEF1" w14:textId="77777777" w:rsidR="00DB329A" w:rsidRDefault="00DB32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E88BF4"/>
    <w:name w:val="WW8Num1"/>
    <w:lvl w:ilvl="0">
      <w:start w:val="1"/>
      <w:numFmt w:val="bullet"/>
      <w:lvlText w:val=""/>
      <w:lvlJc w:val="left"/>
      <w:pPr>
        <w:tabs>
          <w:tab w:val="num" w:pos="707"/>
        </w:tabs>
        <w:ind w:left="707" w:hanging="283"/>
      </w:pPr>
      <w:rPr>
        <w:rFonts w:ascii="Symbol" w:hAnsi="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2"/>
    <w:multiLevelType w:val="multilevel"/>
    <w:tmpl w:val="00000002"/>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3"/>
    <w:multiLevelType w:val="multilevel"/>
    <w:tmpl w:val="00000003"/>
    <w:name w:val="WWNum5"/>
    <w:lvl w:ilvl="0">
      <w:start w:val="1"/>
      <w:numFmt w:val="decimal"/>
      <w:lvlText w:val="%1."/>
      <w:lvlJc w:val="left"/>
      <w:pPr>
        <w:tabs>
          <w:tab w:val="num" w:pos="2520"/>
        </w:tabs>
        <w:ind w:left="3240" w:hanging="360"/>
      </w:pPr>
    </w:lvl>
    <w:lvl w:ilvl="1">
      <w:start w:val="1"/>
      <w:numFmt w:val="lowerLetter"/>
      <w:lvlText w:val="%2."/>
      <w:lvlJc w:val="left"/>
      <w:pPr>
        <w:tabs>
          <w:tab w:val="num" w:pos="2520"/>
        </w:tabs>
        <w:ind w:left="3960" w:hanging="360"/>
      </w:pPr>
    </w:lvl>
    <w:lvl w:ilvl="2">
      <w:start w:val="1"/>
      <w:numFmt w:val="lowerRoman"/>
      <w:lvlText w:val="%2.%3."/>
      <w:lvlJc w:val="left"/>
      <w:pPr>
        <w:tabs>
          <w:tab w:val="num" w:pos="2520"/>
        </w:tabs>
        <w:ind w:left="4680" w:hanging="180"/>
      </w:pPr>
    </w:lvl>
    <w:lvl w:ilvl="3">
      <w:start w:val="1"/>
      <w:numFmt w:val="decimal"/>
      <w:lvlText w:val="%2.%3.%4."/>
      <w:lvlJc w:val="left"/>
      <w:pPr>
        <w:tabs>
          <w:tab w:val="num" w:pos="2520"/>
        </w:tabs>
        <w:ind w:left="5400" w:hanging="360"/>
      </w:pPr>
    </w:lvl>
    <w:lvl w:ilvl="4">
      <w:start w:val="1"/>
      <w:numFmt w:val="lowerLetter"/>
      <w:lvlText w:val="%2.%3.%4.%5."/>
      <w:lvlJc w:val="left"/>
      <w:pPr>
        <w:tabs>
          <w:tab w:val="num" w:pos="2520"/>
        </w:tabs>
        <w:ind w:left="6120" w:hanging="360"/>
      </w:pPr>
    </w:lvl>
    <w:lvl w:ilvl="5">
      <w:start w:val="1"/>
      <w:numFmt w:val="lowerRoman"/>
      <w:lvlText w:val="%2.%3.%4.%5.%6."/>
      <w:lvlJc w:val="left"/>
      <w:pPr>
        <w:tabs>
          <w:tab w:val="num" w:pos="2520"/>
        </w:tabs>
        <w:ind w:left="6840" w:hanging="180"/>
      </w:pPr>
    </w:lvl>
    <w:lvl w:ilvl="6">
      <w:start w:val="1"/>
      <w:numFmt w:val="decimal"/>
      <w:lvlText w:val="%2.%3.%4.%5.%6.%7."/>
      <w:lvlJc w:val="left"/>
      <w:pPr>
        <w:tabs>
          <w:tab w:val="num" w:pos="2520"/>
        </w:tabs>
        <w:ind w:left="7560" w:hanging="360"/>
      </w:pPr>
    </w:lvl>
    <w:lvl w:ilvl="7">
      <w:start w:val="1"/>
      <w:numFmt w:val="lowerLetter"/>
      <w:lvlText w:val="%2.%3.%4.%5.%6.%7.%8."/>
      <w:lvlJc w:val="left"/>
      <w:pPr>
        <w:tabs>
          <w:tab w:val="num" w:pos="2520"/>
        </w:tabs>
        <w:ind w:left="8280" w:hanging="360"/>
      </w:pPr>
    </w:lvl>
    <w:lvl w:ilvl="8">
      <w:start w:val="1"/>
      <w:numFmt w:val="lowerRoman"/>
      <w:lvlText w:val="%2.%3.%4.%5.%6.%7.%8.%9."/>
      <w:lvlJc w:val="left"/>
      <w:pPr>
        <w:tabs>
          <w:tab w:val="num" w:pos="2520"/>
        </w:tabs>
        <w:ind w:left="9000" w:hanging="180"/>
      </w:pPr>
    </w:lvl>
  </w:abstractNum>
  <w:abstractNum w:abstractNumId="3">
    <w:nsid w:val="00000004"/>
    <w:multiLevelType w:val="multilevel"/>
    <w:tmpl w:val="00000004"/>
    <w:name w:val="WWNum8"/>
    <w:lvl w:ilvl="0">
      <w:start w:val="1"/>
      <w:numFmt w:val="decimal"/>
      <w:lvlText w:val="%1."/>
      <w:lvlJc w:val="left"/>
      <w:pPr>
        <w:tabs>
          <w:tab w:val="num" w:pos="2160"/>
        </w:tabs>
        <w:ind w:left="3240" w:hanging="360"/>
      </w:pPr>
    </w:lvl>
    <w:lvl w:ilvl="1">
      <w:start w:val="1"/>
      <w:numFmt w:val="lowerLetter"/>
      <w:lvlText w:val="%2."/>
      <w:lvlJc w:val="left"/>
      <w:pPr>
        <w:tabs>
          <w:tab w:val="num" w:pos="2160"/>
        </w:tabs>
        <w:ind w:left="3960" w:hanging="360"/>
      </w:pPr>
    </w:lvl>
    <w:lvl w:ilvl="2">
      <w:start w:val="1"/>
      <w:numFmt w:val="lowerRoman"/>
      <w:lvlText w:val="%2.%3."/>
      <w:lvlJc w:val="left"/>
      <w:pPr>
        <w:tabs>
          <w:tab w:val="num" w:pos="2160"/>
        </w:tabs>
        <w:ind w:left="4680" w:hanging="180"/>
      </w:pPr>
    </w:lvl>
    <w:lvl w:ilvl="3">
      <w:start w:val="1"/>
      <w:numFmt w:val="decimal"/>
      <w:lvlText w:val="%2.%3.%4."/>
      <w:lvlJc w:val="left"/>
      <w:pPr>
        <w:tabs>
          <w:tab w:val="num" w:pos="2160"/>
        </w:tabs>
        <w:ind w:left="5400" w:hanging="360"/>
      </w:pPr>
    </w:lvl>
    <w:lvl w:ilvl="4">
      <w:start w:val="1"/>
      <w:numFmt w:val="lowerLetter"/>
      <w:lvlText w:val="%2.%3.%4.%5."/>
      <w:lvlJc w:val="left"/>
      <w:pPr>
        <w:tabs>
          <w:tab w:val="num" w:pos="2160"/>
        </w:tabs>
        <w:ind w:left="6120" w:hanging="360"/>
      </w:pPr>
    </w:lvl>
    <w:lvl w:ilvl="5">
      <w:start w:val="1"/>
      <w:numFmt w:val="lowerRoman"/>
      <w:lvlText w:val="%2.%3.%4.%5.%6."/>
      <w:lvlJc w:val="left"/>
      <w:pPr>
        <w:tabs>
          <w:tab w:val="num" w:pos="2160"/>
        </w:tabs>
        <w:ind w:left="6840" w:hanging="180"/>
      </w:pPr>
    </w:lvl>
    <w:lvl w:ilvl="6">
      <w:start w:val="1"/>
      <w:numFmt w:val="decimal"/>
      <w:lvlText w:val="%2.%3.%4.%5.%6.%7."/>
      <w:lvlJc w:val="left"/>
      <w:pPr>
        <w:tabs>
          <w:tab w:val="num" w:pos="2160"/>
        </w:tabs>
        <w:ind w:left="7560" w:hanging="360"/>
      </w:pPr>
    </w:lvl>
    <w:lvl w:ilvl="7">
      <w:start w:val="1"/>
      <w:numFmt w:val="lowerLetter"/>
      <w:lvlText w:val="%2.%3.%4.%5.%6.%7.%8."/>
      <w:lvlJc w:val="left"/>
      <w:pPr>
        <w:tabs>
          <w:tab w:val="num" w:pos="2160"/>
        </w:tabs>
        <w:ind w:left="8280" w:hanging="360"/>
      </w:pPr>
    </w:lvl>
    <w:lvl w:ilvl="8">
      <w:start w:val="1"/>
      <w:numFmt w:val="lowerRoman"/>
      <w:lvlText w:val="%2.%3.%4.%5.%6.%7.%8.%9."/>
      <w:lvlJc w:val="left"/>
      <w:pPr>
        <w:tabs>
          <w:tab w:val="num" w:pos="2160"/>
        </w:tabs>
        <w:ind w:left="9000" w:hanging="180"/>
      </w:pPr>
    </w:lvl>
  </w:abstractNum>
  <w:abstractNum w:abstractNumId="4">
    <w:nsid w:val="00000005"/>
    <w:multiLevelType w:val="multilevel"/>
    <w:tmpl w:val="00000005"/>
    <w:name w:val="WWNum9"/>
    <w:lvl w:ilvl="0">
      <w:start w:val="1"/>
      <w:numFmt w:val="decimal"/>
      <w:lvlText w:val="%1."/>
      <w:lvlJc w:val="left"/>
      <w:pPr>
        <w:tabs>
          <w:tab w:val="num" w:pos="2520"/>
        </w:tabs>
        <w:ind w:left="3240" w:hanging="360"/>
      </w:pPr>
    </w:lvl>
    <w:lvl w:ilvl="1">
      <w:start w:val="1"/>
      <w:numFmt w:val="lowerLetter"/>
      <w:lvlText w:val="%2."/>
      <w:lvlJc w:val="left"/>
      <w:pPr>
        <w:tabs>
          <w:tab w:val="num" w:pos="2520"/>
        </w:tabs>
        <w:ind w:left="3960" w:hanging="360"/>
      </w:pPr>
    </w:lvl>
    <w:lvl w:ilvl="2">
      <w:start w:val="1"/>
      <w:numFmt w:val="lowerRoman"/>
      <w:lvlText w:val="%2.%3."/>
      <w:lvlJc w:val="left"/>
      <w:pPr>
        <w:tabs>
          <w:tab w:val="num" w:pos="2520"/>
        </w:tabs>
        <w:ind w:left="4680" w:hanging="180"/>
      </w:pPr>
    </w:lvl>
    <w:lvl w:ilvl="3">
      <w:start w:val="1"/>
      <w:numFmt w:val="decimal"/>
      <w:lvlText w:val="%2.%3.%4."/>
      <w:lvlJc w:val="left"/>
      <w:pPr>
        <w:tabs>
          <w:tab w:val="num" w:pos="2520"/>
        </w:tabs>
        <w:ind w:left="5400" w:hanging="360"/>
      </w:pPr>
    </w:lvl>
    <w:lvl w:ilvl="4">
      <w:start w:val="1"/>
      <w:numFmt w:val="lowerLetter"/>
      <w:lvlText w:val="%2.%3.%4.%5."/>
      <w:lvlJc w:val="left"/>
      <w:pPr>
        <w:tabs>
          <w:tab w:val="num" w:pos="2520"/>
        </w:tabs>
        <w:ind w:left="6120" w:hanging="360"/>
      </w:pPr>
    </w:lvl>
    <w:lvl w:ilvl="5">
      <w:start w:val="1"/>
      <w:numFmt w:val="lowerRoman"/>
      <w:lvlText w:val="%2.%3.%4.%5.%6."/>
      <w:lvlJc w:val="left"/>
      <w:pPr>
        <w:tabs>
          <w:tab w:val="num" w:pos="2520"/>
        </w:tabs>
        <w:ind w:left="6840" w:hanging="180"/>
      </w:pPr>
    </w:lvl>
    <w:lvl w:ilvl="6">
      <w:start w:val="1"/>
      <w:numFmt w:val="decimal"/>
      <w:lvlText w:val="%2.%3.%4.%5.%6.%7."/>
      <w:lvlJc w:val="left"/>
      <w:pPr>
        <w:tabs>
          <w:tab w:val="num" w:pos="2520"/>
        </w:tabs>
        <w:ind w:left="7560" w:hanging="360"/>
      </w:pPr>
    </w:lvl>
    <w:lvl w:ilvl="7">
      <w:start w:val="1"/>
      <w:numFmt w:val="lowerLetter"/>
      <w:lvlText w:val="%2.%3.%4.%5.%6.%7.%8."/>
      <w:lvlJc w:val="left"/>
      <w:pPr>
        <w:tabs>
          <w:tab w:val="num" w:pos="2520"/>
        </w:tabs>
        <w:ind w:left="8280" w:hanging="360"/>
      </w:pPr>
    </w:lvl>
    <w:lvl w:ilvl="8">
      <w:start w:val="1"/>
      <w:numFmt w:val="lowerRoman"/>
      <w:lvlText w:val="%2.%3.%4.%5.%6.%7.%8.%9."/>
      <w:lvlJc w:val="left"/>
      <w:pPr>
        <w:tabs>
          <w:tab w:val="num" w:pos="2520"/>
        </w:tabs>
        <w:ind w:left="9000" w:hanging="180"/>
      </w:pPr>
    </w:lvl>
  </w:abstractNum>
  <w:abstractNum w:abstractNumId="5">
    <w:nsid w:val="00000006"/>
    <w:multiLevelType w:val="multilevel"/>
    <w:tmpl w:val="04DA92F0"/>
    <w:name w:val="WWNum10"/>
    <w:lvl w:ilvl="0">
      <w:start w:val="1"/>
      <w:numFmt w:val="decimal"/>
      <w:lvlText w:val="%1."/>
      <w:lvlJc w:val="left"/>
      <w:pPr>
        <w:tabs>
          <w:tab w:val="num" w:pos="2520"/>
        </w:tabs>
        <w:ind w:left="3240" w:hanging="360"/>
      </w:pPr>
      <w:rPr>
        <w:rFonts w:ascii="Andalus" w:eastAsia="Times New Roman" w:hAnsi="Andalus" w:cs="Andalus"/>
      </w:rPr>
    </w:lvl>
    <w:lvl w:ilvl="1">
      <w:start w:val="1"/>
      <w:numFmt w:val="lowerLetter"/>
      <w:lvlText w:val="%2."/>
      <w:lvlJc w:val="left"/>
      <w:pPr>
        <w:tabs>
          <w:tab w:val="num" w:pos="2520"/>
        </w:tabs>
        <w:ind w:left="3960" w:hanging="360"/>
      </w:pPr>
    </w:lvl>
    <w:lvl w:ilvl="2">
      <w:start w:val="1"/>
      <w:numFmt w:val="lowerRoman"/>
      <w:lvlText w:val="%2.%3."/>
      <w:lvlJc w:val="left"/>
      <w:pPr>
        <w:tabs>
          <w:tab w:val="num" w:pos="2520"/>
        </w:tabs>
        <w:ind w:left="4680" w:hanging="180"/>
      </w:pPr>
    </w:lvl>
    <w:lvl w:ilvl="3">
      <w:start w:val="1"/>
      <w:numFmt w:val="decimal"/>
      <w:lvlText w:val="%2.%3.%4."/>
      <w:lvlJc w:val="left"/>
      <w:pPr>
        <w:tabs>
          <w:tab w:val="num" w:pos="2520"/>
        </w:tabs>
        <w:ind w:left="5400" w:hanging="360"/>
      </w:pPr>
    </w:lvl>
    <w:lvl w:ilvl="4">
      <w:start w:val="1"/>
      <w:numFmt w:val="lowerLetter"/>
      <w:lvlText w:val="%2.%3.%4.%5."/>
      <w:lvlJc w:val="left"/>
      <w:pPr>
        <w:tabs>
          <w:tab w:val="num" w:pos="2520"/>
        </w:tabs>
        <w:ind w:left="6120" w:hanging="360"/>
      </w:pPr>
    </w:lvl>
    <w:lvl w:ilvl="5">
      <w:start w:val="1"/>
      <w:numFmt w:val="lowerRoman"/>
      <w:lvlText w:val="%2.%3.%4.%5.%6."/>
      <w:lvlJc w:val="left"/>
      <w:pPr>
        <w:tabs>
          <w:tab w:val="num" w:pos="2520"/>
        </w:tabs>
        <w:ind w:left="6840" w:hanging="180"/>
      </w:pPr>
    </w:lvl>
    <w:lvl w:ilvl="6">
      <w:start w:val="1"/>
      <w:numFmt w:val="decimal"/>
      <w:lvlText w:val="%2.%3.%4.%5.%6.%7."/>
      <w:lvlJc w:val="left"/>
      <w:pPr>
        <w:tabs>
          <w:tab w:val="num" w:pos="2520"/>
        </w:tabs>
        <w:ind w:left="7560" w:hanging="360"/>
      </w:pPr>
    </w:lvl>
    <w:lvl w:ilvl="7">
      <w:start w:val="1"/>
      <w:numFmt w:val="lowerLetter"/>
      <w:lvlText w:val="%2.%3.%4.%5.%6.%7.%8."/>
      <w:lvlJc w:val="left"/>
      <w:pPr>
        <w:tabs>
          <w:tab w:val="num" w:pos="2520"/>
        </w:tabs>
        <w:ind w:left="8280" w:hanging="360"/>
      </w:pPr>
    </w:lvl>
    <w:lvl w:ilvl="8">
      <w:start w:val="1"/>
      <w:numFmt w:val="lowerRoman"/>
      <w:lvlText w:val="%2.%3.%4.%5.%6.%7.%8.%9."/>
      <w:lvlJc w:val="left"/>
      <w:pPr>
        <w:tabs>
          <w:tab w:val="num" w:pos="2520"/>
        </w:tabs>
        <w:ind w:left="9000" w:hanging="180"/>
      </w:pPr>
    </w:lvl>
  </w:abstractNum>
  <w:abstractNum w:abstractNumId="6">
    <w:nsid w:val="00000007"/>
    <w:multiLevelType w:val="multilevel"/>
    <w:tmpl w:val="00000007"/>
    <w:name w:val="WWNum11"/>
    <w:lvl w:ilvl="0">
      <w:start w:val="1"/>
      <w:numFmt w:val="decimal"/>
      <w:lvlText w:val="%1."/>
      <w:lvlJc w:val="left"/>
      <w:pPr>
        <w:tabs>
          <w:tab w:val="num" w:pos="2160"/>
        </w:tabs>
        <w:ind w:left="2880" w:hanging="360"/>
      </w:pPr>
    </w:lvl>
    <w:lvl w:ilvl="1">
      <w:start w:val="1"/>
      <w:numFmt w:val="lowerLetter"/>
      <w:lvlText w:val="%2."/>
      <w:lvlJc w:val="left"/>
      <w:pPr>
        <w:tabs>
          <w:tab w:val="num" w:pos="2160"/>
        </w:tabs>
        <w:ind w:left="3600" w:hanging="360"/>
      </w:pPr>
    </w:lvl>
    <w:lvl w:ilvl="2">
      <w:start w:val="1"/>
      <w:numFmt w:val="lowerRoman"/>
      <w:lvlText w:val="%2.%3."/>
      <w:lvlJc w:val="left"/>
      <w:pPr>
        <w:tabs>
          <w:tab w:val="num" w:pos="2160"/>
        </w:tabs>
        <w:ind w:left="4320" w:hanging="180"/>
      </w:pPr>
    </w:lvl>
    <w:lvl w:ilvl="3">
      <w:start w:val="1"/>
      <w:numFmt w:val="decimal"/>
      <w:lvlText w:val="%2.%3.%4."/>
      <w:lvlJc w:val="left"/>
      <w:pPr>
        <w:tabs>
          <w:tab w:val="num" w:pos="2160"/>
        </w:tabs>
        <w:ind w:left="5040" w:hanging="360"/>
      </w:pPr>
    </w:lvl>
    <w:lvl w:ilvl="4">
      <w:start w:val="1"/>
      <w:numFmt w:val="lowerLetter"/>
      <w:lvlText w:val="%2.%3.%4.%5."/>
      <w:lvlJc w:val="left"/>
      <w:pPr>
        <w:tabs>
          <w:tab w:val="num" w:pos="2160"/>
        </w:tabs>
        <w:ind w:left="5760" w:hanging="360"/>
      </w:pPr>
    </w:lvl>
    <w:lvl w:ilvl="5">
      <w:start w:val="1"/>
      <w:numFmt w:val="lowerRoman"/>
      <w:lvlText w:val="%2.%3.%4.%5.%6."/>
      <w:lvlJc w:val="left"/>
      <w:pPr>
        <w:tabs>
          <w:tab w:val="num" w:pos="2160"/>
        </w:tabs>
        <w:ind w:left="6480" w:hanging="180"/>
      </w:pPr>
    </w:lvl>
    <w:lvl w:ilvl="6">
      <w:start w:val="1"/>
      <w:numFmt w:val="decimal"/>
      <w:lvlText w:val="%2.%3.%4.%5.%6.%7."/>
      <w:lvlJc w:val="left"/>
      <w:pPr>
        <w:tabs>
          <w:tab w:val="num" w:pos="2160"/>
        </w:tabs>
        <w:ind w:left="7200" w:hanging="360"/>
      </w:pPr>
    </w:lvl>
    <w:lvl w:ilvl="7">
      <w:start w:val="1"/>
      <w:numFmt w:val="lowerLetter"/>
      <w:lvlText w:val="%2.%3.%4.%5.%6.%7.%8."/>
      <w:lvlJc w:val="left"/>
      <w:pPr>
        <w:tabs>
          <w:tab w:val="num" w:pos="2160"/>
        </w:tabs>
        <w:ind w:left="7920" w:hanging="360"/>
      </w:pPr>
    </w:lvl>
    <w:lvl w:ilvl="8">
      <w:start w:val="1"/>
      <w:numFmt w:val="lowerRoman"/>
      <w:lvlText w:val="%2.%3.%4.%5.%6.%7.%8.%9."/>
      <w:lvlJc w:val="left"/>
      <w:pPr>
        <w:tabs>
          <w:tab w:val="num" w:pos="2160"/>
        </w:tabs>
        <w:ind w:left="8640" w:hanging="180"/>
      </w:pPr>
    </w:lvl>
  </w:abstractNum>
  <w:abstractNum w:abstractNumId="7">
    <w:nsid w:val="0BB71EDD"/>
    <w:multiLevelType w:val="hybridMultilevel"/>
    <w:tmpl w:val="526EBAD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0C0E214A"/>
    <w:multiLevelType w:val="multilevel"/>
    <w:tmpl w:val="23D61F8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520" w:hanging="1080"/>
      </w:pPr>
      <w:rPr>
        <w:rFonts w:ascii="Wingdings" w:hAnsi="Wingding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9">
    <w:nsid w:val="0D3145C0"/>
    <w:multiLevelType w:val="hybridMultilevel"/>
    <w:tmpl w:val="271A6954"/>
    <w:lvl w:ilvl="0" w:tplc="4C64135C">
      <w:start w:val="1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E8136E"/>
    <w:multiLevelType w:val="multilevel"/>
    <w:tmpl w:val="4510CF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nsid w:val="1BB80DBB"/>
    <w:multiLevelType w:val="hybridMultilevel"/>
    <w:tmpl w:val="D5DAC604"/>
    <w:lvl w:ilvl="0" w:tplc="DDBC18C0">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2">
    <w:nsid w:val="1EA37D92"/>
    <w:multiLevelType w:val="multilevel"/>
    <w:tmpl w:val="1AA0E3B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1F605C"/>
    <w:multiLevelType w:val="hybridMultilevel"/>
    <w:tmpl w:val="FE3CC6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1E2C61"/>
    <w:multiLevelType w:val="hybridMultilevel"/>
    <w:tmpl w:val="3F90E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A1549A"/>
    <w:multiLevelType w:val="hybridMultilevel"/>
    <w:tmpl w:val="A57CF6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DD4C9D"/>
    <w:multiLevelType w:val="hybridMultilevel"/>
    <w:tmpl w:val="62BC1E3C"/>
    <w:lvl w:ilvl="0" w:tplc="DD2EE59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nsid w:val="38B1123A"/>
    <w:multiLevelType w:val="hybridMultilevel"/>
    <w:tmpl w:val="CD42F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3751F9"/>
    <w:multiLevelType w:val="hybridMultilevel"/>
    <w:tmpl w:val="7326D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C256BBA"/>
    <w:multiLevelType w:val="hybridMultilevel"/>
    <w:tmpl w:val="051445D0"/>
    <w:lvl w:ilvl="0" w:tplc="1C846F4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nsid w:val="520843F4"/>
    <w:multiLevelType w:val="multilevel"/>
    <w:tmpl w:val="5D90D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AE544F"/>
    <w:multiLevelType w:val="multilevel"/>
    <w:tmpl w:val="2C842B8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3AB61D2"/>
    <w:multiLevelType w:val="hybridMultilevel"/>
    <w:tmpl w:val="276E1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3FA27AA"/>
    <w:multiLevelType w:val="multilevel"/>
    <w:tmpl w:val="CB10D912"/>
    <w:lvl w:ilvl="0">
      <w:start w:val="3"/>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nsid w:val="74774EFD"/>
    <w:multiLevelType w:val="hybridMultilevel"/>
    <w:tmpl w:val="07F4844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75D373DB"/>
    <w:multiLevelType w:val="multilevel"/>
    <w:tmpl w:val="BA14079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nsid w:val="75D65B7D"/>
    <w:multiLevelType w:val="hybridMultilevel"/>
    <w:tmpl w:val="271A6954"/>
    <w:lvl w:ilvl="0" w:tplc="4C64135C">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E71B50"/>
    <w:multiLevelType w:val="hybridMultilevel"/>
    <w:tmpl w:val="0D5A72F8"/>
    <w:lvl w:ilvl="0" w:tplc="1E90ED5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854E51"/>
    <w:multiLevelType w:val="hybridMultilevel"/>
    <w:tmpl w:val="86A03086"/>
    <w:lvl w:ilvl="0" w:tplc="B9FC75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3"/>
  </w:num>
  <w:num w:numId="3">
    <w:abstractNumId w:val="27"/>
  </w:num>
  <w:num w:numId="4">
    <w:abstractNumId w:val="10"/>
  </w:num>
  <w:num w:numId="5">
    <w:abstractNumId w:val="25"/>
  </w:num>
  <w:num w:numId="6">
    <w:abstractNumId w:val="21"/>
  </w:num>
  <w:num w:numId="7">
    <w:abstractNumId w:val="24"/>
  </w:num>
  <w:num w:numId="8">
    <w:abstractNumId w:val="22"/>
  </w:num>
  <w:num w:numId="9">
    <w:abstractNumId w:val="15"/>
  </w:num>
  <w:num w:numId="10">
    <w:abstractNumId w:val="17"/>
  </w:num>
  <w:num w:numId="11">
    <w:abstractNumId w:val="7"/>
  </w:num>
  <w:num w:numId="12">
    <w:abstractNumId w:val="13"/>
  </w:num>
  <w:num w:numId="13">
    <w:abstractNumId w:val="18"/>
  </w:num>
  <w:num w:numId="14">
    <w:abstractNumId w:val="0"/>
  </w:num>
  <w:num w:numId="15">
    <w:abstractNumId w:val="20"/>
  </w:num>
  <w:num w:numId="16">
    <w:abstractNumId w:val="14"/>
  </w:num>
  <w:num w:numId="17">
    <w:abstractNumId w:val="28"/>
  </w:num>
  <w:num w:numId="18">
    <w:abstractNumId w:val="9"/>
  </w:num>
  <w:num w:numId="19">
    <w:abstractNumId w:val="26"/>
  </w:num>
  <w:num w:numId="20">
    <w:abstractNumId w:val="12"/>
  </w:num>
  <w:num w:numId="21">
    <w:abstractNumId w:val="2"/>
  </w:num>
  <w:num w:numId="22">
    <w:abstractNumId w:val="3"/>
  </w:num>
  <w:num w:numId="23">
    <w:abstractNumId w:val="4"/>
  </w:num>
  <w:num w:numId="24">
    <w:abstractNumId w:val="6"/>
  </w:num>
  <w:num w:numId="25">
    <w:abstractNumId w:val="5"/>
  </w:num>
  <w:num w:numId="26">
    <w:abstractNumId w:val="1"/>
  </w:num>
  <w:num w:numId="27">
    <w:abstractNumId w:val="11"/>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8C"/>
    <w:rsid w:val="000646EF"/>
    <w:rsid w:val="000929DD"/>
    <w:rsid w:val="00092DBF"/>
    <w:rsid w:val="000966E0"/>
    <w:rsid w:val="000B02A0"/>
    <w:rsid w:val="000B37D2"/>
    <w:rsid w:val="000C3351"/>
    <w:rsid w:val="000C3787"/>
    <w:rsid w:val="000E121D"/>
    <w:rsid w:val="00184CB8"/>
    <w:rsid w:val="001C305C"/>
    <w:rsid w:val="001E084F"/>
    <w:rsid w:val="001E3CE1"/>
    <w:rsid w:val="001F401A"/>
    <w:rsid w:val="00200152"/>
    <w:rsid w:val="002234CF"/>
    <w:rsid w:val="002246F9"/>
    <w:rsid w:val="00271EC5"/>
    <w:rsid w:val="002956B4"/>
    <w:rsid w:val="002E23AD"/>
    <w:rsid w:val="002E66A2"/>
    <w:rsid w:val="002E6810"/>
    <w:rsid w:val="00301C5F"/>
    <w:rsid w:val="00306932"/>
    <w:rsid w:val="00326EBC"/>
    <w:rsid w:val="00335C31"/>
    <w:rsid w:val="00347398"/>
    <w:rsid w:val="00357391"/>
    <w:rsid w:val="003745D8"/>
    <w:rsid w:val="003A6CE4"/>
    <w:rsid w:val="003E732D"/>
    <w:rsid w:val="00401EF1"/>
    <w:rsid w:val="00436452"/>
    <w:rsid w:val="00443399"/>
    <w:rsid w:val="004658BA"/>
    <w:rsid w:val="004711E8"/>
    <w:rsid w:val="00476205"/>
    <w:rsid w:val="004C762F"/>
    <w:rsid w:val="00623478"/>
    <w:rsid w:val="00640D2C"/>
    <w:rsid w:val="006542A4"/>
    <w:rsid w:val="00660C2F"/>
    <w:rsid w:val="00683598"/>
    <w:rsid w:val="00683CC3"/>
    <w:rsid w:val="006B3016"/>
    <w:rsid w:val="006D6CEA"/>
    <w:rsid w:val="006F69A1"/>
    <w:rsid w:val="006F714F"/>
    <w:rsid w:val="00726D4B"/>
    <w:rsid w:val="00752A9D"/>
    <w:rsid w:val="00757D06"/>
    <w:rsid w:val="007A0D91"/>
    <w:rsid w:val="007A79C7"/>
    <w:rsid w:val="007C0D7A"/>
    <w:rsid w:val="007F2336"/>
    <w:rsid w:val="00810B19"/>
    <w:rsid w:val="0086030E"/>
    <w:rsid w:val="00862319"/>
    <w:rsid w:val="00875103"/>
    <w:rsid w:val="008A6F3A"/>
    <w:rsid w:val="008E66B5"/>
    <w:rsid w:val="00916FF5"/>
    <w:rsid w:val="0092076F"/>
    <w:rsid w:val="009226AC"/>
    <w:rsid w:val="00947DEF"/>
    <w:rsid w:val="009521C1"/>
    <w:rsid w:val="009B0ECA"/>
    <w:rsid w:val="009D2E52"/>
    <w:rsid w:val="00A67AEA"/>
    <w:rsid w:val="00A764F4"/>
    <w:rsid w:val="00AB0A13"/>
    <w:rsid w:val="00AB7467"/>
    <w:rsid w:val="00AD658C"/>
    <w:rsid w:val="00B54DED"/>
    <w:rsid w:val="00BB150B"/>
    <w:rsid w:val="00C24393"/>
    <w:rsid w:val="00C450F7"/>
    <w:rsid w:val="00C806BD"/>
    <w:rsid w:val="00D73DCC"/>
    <w:rsid w:val="00D8780B"/>
    <w:rsid w:val="00DA5AA3"/>
    <w:rsid w:val="00DB329A"/>
    <w:rsid w:val="00DC4315"/>
    <w:rsid w:val="00E17857"/>
    <w:rsid w:val="00E55A6F"/>
    <w:rsid w:val="00EB2BFF"/>
    <w:rsid w:val="00EF59F1"/>
    <w:rsid w:val="00F01D75"/>
    <w:rsid w:val="00F443A3"/>
    <w:rsid w:val="00FB07B5"/>
    <w:rsid w:val="00FB2234"/>
    <w:rsid w:val="00FB42A6"/>
    <w:rsid w:val="00FD4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regrouptable v:ext="edit">
        <o:entry new="1" old="0"/>
        <o:entry new="2" old="0"/>
        <o:entry new="3" old="0"/>
        <o:entry new="4" old="0"/>
        <o:entry new="5" old="0"/>
        <o:entry new="6" old="0"/>
      </o:regrouptable>
    </o:shapelayout>
  </w:shapeDefaults>
  <w:decimalSymbol w:val="."/>
  <w:listSeparator w:val=","/>
  <w14:docId w14:val="2A8F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D658C"/>
    <w:pPr>
      <w:ind w:left="720"/>
      <w:contextualSpacing/>
    </w:pPr>
  </w:style>
  <w:style w:type="character" w:customStyle="1" w:styleId="apple-style-span">
    <w:name w:val="apple-style-span"/>
    <w:basedOn w:val="DefaultParagraphFont"/>
    <w:rsid w:val="00AD658C"/>
  </w:style>
  <w:style w:type="table" w:styleId="TableGrid">
    <w:name w:val="Table Grid"/>
    <w:basedOn w:val="TableNormal"/>
    <w:uiPriority w:val="59"/>
    <w:rsid w:val="00AD65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58C"/>
    <w:rPr>
      <w:rFonts w:ascii="Tahoma" w:hAnsi="Tahoma" w:cs="Tahoma"/>
      <w:sz w:val="16"/>
      <w:szCs w:val="16"/>
    </w:rPr>
  </w:style>
  <w:style w:type="character" w:customStyle="1" w:styleId="BalloonTextChar">
    <w:name w:val="Balloon Text Char"/>
    <w:basedOn w:val="DefaultParagraphFont"/>
    <w:link w:val="BalloonText"/>
    <w:uiPriority w:val="99"/>
    <w:semiHidden/>
    <w:rsid w:val="00AD658C"/>
    <w:rPr>
      <w:rFonts w:ascii="Tahoma" w:eastAsia="Times New Roman" w:hAnsi="Tahoma" w:cs="Tahoma"/>
      <w:sz w:val="16"/>
      <w:szCs w:val="16"/>
    </w:rPr>
  </w:style>
  <w:style w:type="paragraph" w:styleId="BodyText">
    <w:name w:val="Body Text"/>
    <w:basedOn w:val="Normal"/>
    <w:link w:val="BodyTextChar"/>
    <w:rsid w:val="006542A4"/>
    <w:pPr>
      <w:jc w:val="center"/>
    </w:pPr>
  </w:style>
  <w:style w:type="character" w:customStyle="1" w:styleId="BodyTextChar">
    <w:name w:val="Body Text Char"/>
    <w:basedOn w:val="DefaultParagraphFont"/>
    <w:link w:val="BodyText"/>
    <w:rsid w:val="006542A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3351"/>
    <w:rPr>
      <w:color w:val="0000FF" w:themeColor="hyperlink"/>
      <w:u w:val="single"/>
    </w:rPr>
  </w:style>
  <w:style w:type="character" w:customStyle="1" w:styleId="apple-converted-space">
    <w:name w:val="apple-converted-space"/>
    <w:basedOn w:val="DefaultParagraphFont"/>
    <w:rsid w:val="000C3351"/>
  </w:style>
  <w:style w:type="paragraph" w:styleId="NormalWeb">
    <w:name w:val="Normal (Web)"/>
    <w:basedOn w:val="Normal"/>
    <w:uiPriority w:val="99"/>
    <w:unhideWhenUsed/>
    <w:rsid w:val="000C3351"/>
    <w:pPr>
      <w:spacing w:before="100" w:beforeAutospacing="1" w:after="100" w:afterAutospacing="1"/>
    </w:pPr>
    <w:rPr>
      <w:lang w:val="en-IN" w:eastAsia="en-IN"/>
    </w:rPr>
  </w:style>
  <w:style w:type="paragraph" w:styleId="Header">
    <w:name w:val="header"/>
    <w:basedOn w:val="Normal"/>
    <w:link w:val="HeaderChar"/>
    <w:uiPriority w:val="99"/>
    <w:unhideWhenUsed/>
    <w:rsid w:val="00FD4C33"/>
    <w:pPr>
      <w:tabs>
        <w:tab w:val="center" w:pos="4513"/>
        <w:tab w:val="right" w:pos="9026"/>
      </w:tabs>
    </w:pPr>
  </w:style>
  <w:style w:type="character" w:customStyle="1" w:styleId="HeaderChar">
    <w:name w:val="Header Char"/>
    <w:basedOn w:val="DefaultParagraphFont"/>
    <w:link w:val="Header"/>
    <w:uiPriority w:val="99"/>
    <w:rsid w:val="00FD4C3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D4C33"/>
    <w:pPr>
      <w:tabs>
        <w:tab w:val="center" w:pos="4513"/>
        <w:tab w:val="right" w:pos="9026"/>
      </w:tabs>
    </w:pPr>
  </w:style>
  <w:style w:type="character" w:customStyle="1" w:styleId="FooterChar">
    <w:name w:val="Footer Char"/>
    <w:basedOn w:val="DefaultParagraphFont"/>
    <w:link w:val="Footer"/>
    <w:uiPriority w:val="99"/>
    <w:semiHidden/>
    <w:rsid w:val="00FD4C3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D658C"/>
    <w:pPr>
      <w:ind w:left="720"/>
      <w:contextualSpacing/>
    </w:pPr>
  </w:style>
  <w:style w:type="character" w:customStyle="1" w:styleId="apple-style-span">
    <w:name w:val="apple-style-span"/>
    <w:basedOn w:val="DefaultParagraphFont"/>
    <w:rsid w:val="00AD658C"/>
  </w:style>
  <w:style w:type="table" w:styleId="TableGrid">
    <w:name w:val="Table Grid"/>
    <w:basedOn w:val="TableNormal"/>
    <w:uiPriority w:val="59"/>
    <w:rsid w:val="00AD65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658C"/>
    <w:rPr>
      <w:rFonts w:ascii="Tahoma" w:hAnsi="Tahoma" w:cs="Tahoma"/>
      <w:sz w:val="16"/>
      <w:szCs w:val="16"/>
    </w:rPr>
  </w:style>
  <w:style w:type="character" w:customStyle="1" w:styleId="BalloonTextChar">
    <w:name w:val="Balloon Text Char"/>
    <w:basedOn w:val="DefaultParagraphFont"/>
    <w:link w:val="BalloonText"/>
    <w:uiPriority w:val="99"/>
    <w:semiHidden/>
    <w:rsid w:val="00AD658C"/>
    <w:rPr>
      <w:rFonts w:ascii="Tahoma" w:eastAsia="Times New Roman" w:hAnsi="Tahoma" w:cs="Tahoma"/>
      <w:sz w:val="16"/>
      <w:szCs w:val="16"/>
    </w:rPr>
  </w:style>
  <w:style w:type="paragraph" w:styleId="BodyText">
    <w:name w:val="Body Text"/>
    <w:basedOn w:val="Normal"/>
    <w:link w:val="BodyTextChar"/>
    <w:rsid w:val="006542A4"/>
    <w:pPr>
      <w:jc w:val="center"/>
    </w:pPr>
  </w:style>
  <w:style w:type="character" w:customStyle="1" w:styleId="BodyTextChar">
    <w:name w:val="Body Text Char"/>
    <w:basedOn w:val="DefaultParagraphFont"/>
    <w:link w:val="BodyText"/>
    <w:rsid w:val="006542A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3351"/>
    <w:rPr>
      <w:color w:val="0000FF" w:themeColor="hyperlink"/>
      <w:u w:val="single"/>
    </w:rPr>
  </w:style>
  <w:style w:type="character" w:customStyle="1" w:styleId="apple-converted-space">
    <w:name w:val="apple-converted-space"/>
    <w:basedOn w:val="DefaultParagraphFont"/>
    <w:rsid w:val="000C3351"/>
  </w:style>
  <w:style w:type="paragraph" w:styleId="NormalWeb">
    <w:name w:val="Normal (Web)"/>
    <w:basedOn w:val="Normal"/>
    <w:uiPriority w:val="99"/>
    <w:unhideWhenUsed/>
    <w:rsid w:val="000C3351"/>
    <w:pPr>
      <w:spacing w:before="100" w:beforeAutospacing="1" w:after="100" w:afterAutospacing="1"/>
    </w:pPr>
    <w:rPr>
      <w:lang w:val="en-IN" w:eastAsia="en-IN"/>
    </w:rPr>
  </w:style>
  <w:style w:type="paragraph" w:styleId="Header">
    <w:name w:val="header"/>
    <w:basedOn w:val="Normal"/>
    <w:link w:val="HeaderChar"/>
    <w:uiPriority w:val="99"/>
    <w:unhideWhenUsed/>
    <w:rsid w:val="00FD4C33"/>
    <w:pPr>
      <w:tabs>
        <w:tab w:val="center" w:pos="4513"/>
        <w:tab w:val="right" w:pos="9026"/>
      </w:tabs>
    </w:pPr>
  </w:style>
  <w:style w:type="character" w:customStyle="1" w:styleId="HeaderChar">
    <w:name w:val="Header Char"/>
    <w:basedOn w:val="DefaultParagraphFont"/>
    <w:link w:val="Header"/>
    <w:uiPriority w:val="99"/>
    <w:rsid w:val="00FD4C3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D4C33"/>
    <w:pPr>
      <w:tabs>
        <w:tab w:val="center" w:pos="4513"/>
        <w:tab w:val="right" w:pos="9026"/>
      </w:tabs>
    </w:pPr>
  </w:style>
  <w:style w:type="character" w:customStyle="1" w:styleId="FooterChar">
    <w:name w:val="Footer Char"/>
    <w:basedOn w:val="DefaultParagraphFont"/>
    <w:link w:val="Footer"/>
    <w:uiPriority w:val="99"/>
    <w:semiHidden/>
    <w:rsid w:val="00FD4C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2460</Words>
  <Characters>14025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Meghna Natraj</cp:lastModifiedBy>
  <cp:revision>4</cp:revision>
  <dcterms:created xsi:type="dcterms:W3CDTF">2014-12-13T11:31:00Z</dcterms:created>
  <dcterms:modified xsi:type="dcterms:W3CDTF">2015-01-13T13:09:00Z</dcterms:modified>
</cp:coreProperties>
</file>